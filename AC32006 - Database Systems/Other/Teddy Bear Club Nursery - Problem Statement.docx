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3603925"/>
        <w:docPartObj>
          <w:docPartGallery w:val="Cover Pages"/>
          <w:docPartUnique/>
        </w:docPartObj>
      </w:sdtPr>
      <w:sdtEndPr>
        <w:rPr>
          <w:noProof/>
          <w:lang w:eastAsia="en-GB"/>
        </w:rPr>
      </w:sdtEndPr>
      <w:sdtContent>
        <w:p w:rsidR="00A80C41" w:rsidRDefault="00816325" w:rsidP="003C6DE0">
          <w:pPr>
            <w:spacing w:after="0"/>
            <w:jc w:val="both"/>
          </w:pPr>
          <w:r>
            <w:rPr>
              <w:noProof/>
              <w:lang w:val="en-US" w:eastAsia="zh-TW"/>
            </w:rPr>
            <w:pict>
              <v:group id="_x0000_s1057" style="position:absolute;left:0;text-align:left;margin-left:30.85pt;margin-top:36.05pt;width:177.9pt;height:419.9pt;z-index:251661312;mso-height-percent:500;mso-position-horizontal-relative:page;mso-position-vertical-relative:page;mso-height-percent:500" coordorigin="353,370" coordsize="4623,7108" o:allowincell="f">
                <v:rect id="_x0000_s105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58" inset=".72pt,7.2pt,.72pt,7.2pt">
                    <w:txbxContent>
                      <w:sdt>
                        <w:sdtPr>
                          <w:rPr>
                            <w:rFonts w:asciiTheme="majorHAnsi" w:eastAsiaTheme="majorEastAsia" w:hAnsiTheme="majorHAnsi" w:cstheme="majorBidi"/>
                            <w:sz w:val="36"/>
                            <w:szCs w:val="36"/>
                          </w:rPr>
                          <w:alias w:val="Author"/>
                          <w:id w:val="253604118"/>
                          <w:dataBinding w:prefixMappings="xmlns:ns0='http://schemas.openxmlformats.org/package/2006/metadata/core-properties' xmlns:ns1='http://purl.org/dc/elements/1.1/'" w:xpath="/ns0:coreProperties[1]/ns1:creator[1]" w:storeItemID="{6C3C8BC8-F283-45AE-878A-BAB7291924A1}"/>
                          <w:text/>
                        </w:sdtPr>
                        <w:sdtEndPr/>
                        <w:sdtContent>
                          <w:p w:rsidR="00AF25C1" w:rsidRDefault="00AF25C1">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GB"/>
                              </w:rPr>
                              <w:t>Kyle Harrison &amp; Candice Stewart</w:t>
                            </w:r>
                          </w:p>
                        </w:sdtContent>
                      </w:sdt>
                    </w:txbxContent>
                  </v:textbox>
                </v:rect>
                <v:rect id="_x0000_s105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59" inset=".72pt,7.2pt,.72pt,7.2pt">
                    <w:txbxContent>
                      <w:sdt>
                        <w:sdtPr>
                          <w:rPr>
                            <w:b/>
                            <w:bCs/>
                            <w:color w:val="4F81BD" w:themeColor="accent1"/>
                            <w:sz w:val="100"/>
                            <w:szCs w:val="100"/>
                          </w:rPr>
                          <w:alias w:val="Year"/>
                          <w:id w:val="253604119"/>
                          <w:dataBinding w:prefixMappings="xmlns:ns0='http://schemas.microsoft.com/office/2006/coverPageProps'" w:xpath="/ns0:CoverPageProperties[1]/ns0:PublishDate[1]" w:storeItemID="{55AF091B-3C7A-41E3-B477-F2FDAA23CFDA}"/>
                          <w:date w:fullDate="2013-02-09T00:00:00Z">
                            <w:dateFormat w:val="yyyy"/>
                            <w:lid w:val="en-US"/>
                            <w:storeMappedDataAs w:val="dateTime"/>
                            <w:calendar w:val="gregorian"/>
                          </w:date>
                        </w:sdtPr>
                        <w:sdtEndPr/>
                        <w:sdtContent>
                          <w:p w:rsidR="00AF25C1" w:rsidRDefault="00AF25C1">
                            <w:pPr>
                              <w:pStyle w:val="NoSpacing"/>
                              <w:jc w:val="right"/>
                              <w:rPr>
                                <w:b/>
                                <w:bCs/>
                                <w:color w:val="4F81BD" w:themeColor="accent1"/>
                                <w:sz w:val="100"/>
                                <w:szCs w:val="100"/>
                              </w:rPr>
                            </w:pPr>
                            <w:r>
                              <w:rPr>
                                <w:b/>
                                <w:bCs/>
                                <w:color w:val="4F81BD" w:themeColor="accent1"/>
                                <w:sz w:val="100"/>
                                <w:szCs w:val="100"/>
                              </w:rPr>
                              <w:t>2013</w:t>
                            </w:r>
                          </w:p>
                        </w:sdtContent>
                      </w:sdt>
                    </w:txbxContent>
                  </v:textbox>
                </v:rect>
                <v:rect id="_x0000_s106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60" inset=".72pt,7.2pt,.72pt,7.2pt">
                    <w:txbxContent>
                      <w:sdt>
                        <w:sdtPr>
                          <w:rPr>
                            <w:rFonts w:asciiTheme="majorHAnsi" w:eastAsiaTheme="majorEastAsia" w:hAnsiTheme="majorHAnsi" w:cstheme="majorBidi"/>
                            <w:b/>
                            <w:bCs/>
                            <w:sz w:val="48"/>
                            <w:szCs w:val="48"/>
                          </w:rPr>
                          <w:alias w:val="Title"/>
                          <w:id w:val="253604120"/>
                          <w:dataBinding w:prefixMappings="xmlns:ns0='http://schemas.openxmlformats.org/package/2006/metadata/core-properties' xmlns:ns1='http://purl.org/dc/elements/1.1/'" w:xpath="/ns0:coreProperties[1]/ns1:title[1]" w:storeItemID="{6C3C8BC8-F283-45AE-878A-BAB7291924A1}"/>
                          <w:text/>
                        </w:sdtPr>
                        <w:sdtEndPr/>
                        <w:sdtContent>
                          <w:p w:rsidR="00AF25C1" w:rsidRDefault="00AF25C1">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Teddy Bear Nursery Club        Problem Statement</w:t>
                            </w:r>
                          </w:p>
                        </w:sdtContent>
                      </w:sdt>
                    </w:txbxContent>
                  </v:textbox>
                </v:rect>
                <w10:wrap anchorx="page" anchory="page"/>
              </v:group>
            </w:pict>
          </w:r>
          <w:r w:rsidR="003362BC">
            <w:rPr>
              <w:noProof/>
              <w:lang w:eastAsia="en-GB"/>
            </w:rPr>
            <w:drawing>
              <wp:inline distT="0" distB="0" distL="0" distR="0">
                <wp:extent cx="6892113" cy="4705239"/>
                <wp:effectExtent l="19050" t="0" r="3987"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897187" cy="4708703"/>
                        </a:xfrm>
                        <a:prstGeom prst="rect">
                          <a:avLst/>
                        </a:prstGeom>
                        <a:noFill/>
                        <a:ln w="9525">
                          <a:noFill/>
                          <a:miter lim="800000"/>
                          <a:headEnd/>
                          <a:tailEnd/>
                        </a:ln>
                      </pic:spPr>
                    </pic:pic>
                  </a:graphicData>
                </a:graphic>
              </wp:inline>
            </w:drawing>
          </w:r>
        </w:p>
        <w:p w:rsidR="00A80C41" w:rsidRDefault="00816325" w:rsidP="003C6DE0">
          <w:pPr>
            <w:spacing w:after="0"/>
            <w:jc w:val="both"/>
          </w:pPr>
          <w:r>
            <w:rPr>
              <w:noProof/>
              <w:lang w:val="en-US" w:eastAsia="zh-TW"/>
            </w:rPr>
            <w:pict>
              <v:group id="_x0000_s1061" style="position:absolute;left:0;text-align:left;margin-left:0;margin-top:435.6pt;width:550.75pt;height:31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6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62">
                    <w:txbxContent>
                      <w:sdt>
                        <w:sdtPr>
                          <w:rPr>
                            <w:rFonts w:ascii="Arial" w:eastAsiaTheme="minorHAnsi" w:hAnsi="Arial" w:cs="Arial"/>
                            <w:color w:val="000000"/>
                            <w:sz w:val="24"/>
                            <w:szCs w:val="24"/>
                            <w:lang w:val="en-GB"/>
                          </w:rPr>
                          <w:alias w:val="Abstract"/>
                          <w:id w:val="253604121"/>
                          <w:dataBinding w:prefixMappings="xmlns:ns0='http://schemas.microsoft.com/office/2006/coverPageProps'" w:xpath="/ns0:CoverPageProperties[1]/ns0:Abstract[1]" w:storeItemID="{55AF091B-3C7A-41E3-B477-F2FDAA23CFDA}"/>
                          <w:text/>
                        </w:sdtPr>
                        <w:sdtEndPr/>
                        <w:sdtContent>
                          <w:p w:rsidR="00AF25C1" w:rsidRDefault="00AF25C1" w:rsidP="00F51AAE">
                            <w:pPr>
                              <w:pStyle w:val="NoSpacing"/>
                            </w:pPr>
                            <w:r w:rsidRPr="00F51AAE">
                              <w:rPr>
                                <w:rFonts w:ascii="Arial" w:eastAsiaTheme="minorHAnsi" w:hAnsi="Arial" w:cs="Arial"/>
                                <w:color w:val="000000"/>
                                <w:sz w:val="24"/>
                                <w:szCs w:val="24"/>
                                <w:lang w:val="en-GB"/>
                              </w:rPr>
                              <w:t>There is an evident need for Teddy Bear Club nursery to transform their paper-based record and reporting system into an electronic version that permits more efficient administration and therefore time-saving. This assignment is to design a Relational Database sys</w:t>
                            </w:r>
                            <w:r>
                              <w:rPr>
                                <w:rFonts w:ascii="Arial" w:eastAsiaTheme="minorHAnsi" w:hAnsi="Arial" w:cs="Arial"/>
                                <w:color w:val="000000"/>
                                <w:sz w:val="24"/>
                                <w:szCs w:val="24"/>
                                <w:lang w:val="en-GB"/>
                              </w:rPr>
                              <w:t>tem for Teddy Bear Club nursery</w:t>
                            </w:r>
                            <w:r w:rsidRPr="00F51AAE">
                              <w:rPr>
                                <w:rFonts w:ascii="Arial" w:eastAsiaTheme="minorHAnsi" w:hAnsi="Arial" w:cs="Arial"/>
                                <w:color w:val="000000"/>
                                <w:sz w:val="24"/>
                                <w:szCs w:val="24"/>
                                <w:lang w:val="en-GB"/>
                              </w:rPr>
                              <w:t>.</w:t>
                            </w:r>
                          </w:p>
                        </w:sdtContent>
                      </w:sdt>
                    </w:txbxContent>
                  </v:textbox>
                </v:rect>
                <v:rect id="_x0000_s106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63" inset="0">
                    <w:txbxContent>
                      <w:sdt>
                        <w:sdtPr>
                          <w:rPr>
                            <w:b/>
                            <w:bCs/>
                          </w:rPr>
                          <w:alias w:val="Company"/>
                          <w:id w:val="253604122"/>
                          <w:dataBinding w:prefixMappings="xmlns:ns0='http://schemas.openxmlformats.org/officeDocument/2006/extended-properties'" w:xpath="/ns0:Properties[1]/ns0:Company[1]" w:storeItemID="{6668398D-A668-4E3E-A5EB-62B293D839F1}"/>
                          <w:text/>
                        </w:sdtPr>
                        <w:sdtEndPr/>
                        <w:sdtContent>
                          <w:p w:rsidR="00AF25C1" w:rsidRDefault="00AF25C1" w:rsidP="009D7132">
                            <w:pPr>
                              <w:pStyle w:val="NoSpacing"/>
                              <w:jc w:val="right"/>
                              <w:rPr>
                                <w:b/>
                                <w:bCs/>
                              </w:rPr>
                            </w:pPr>
                            <w:r>
                              <w:rPr>
                                <w:b/>
                                <w:bCs/>
                              </w:rPr>
                              <w:t>Teddy Bear Nursery Club                              Problem Statement</w:t>
                            </w:r>
                          </w:p>
                        </w:sdtContent>
                      </w:sdt>
                      <w:sdt>
                        <w:sdtPr>
                          <w:rPr>
                            <w:b/>
                            <w:bCs/>
                          </w:rPr>
                          <w:alias w:val="Address"/>
                          <w:id w:val="253604123"/>
                          <w:dataBinding w:prefixMappings="xmlns:ns0='http://schemas.microsoft.com/office/2006/coverPageProps'" w:xpath="/ns0:CoverPageProperties[1]/ns0:CompanyAddress[1]" w:storeItemID="{55AF091B-3C7A-41E3-B477-F2FDAA23CFDA}"/>
                          <w:text w:multiLine="1"/>
                        </w:sdtPr>
                        <w:sdtEndPr/>
                        <w:sdtContent>
                          <w:p w:rsidR="00AF25C1" w:rsidRDefault="00AF25C1" w:rsidP="009D7132">
                            <w:pPr>
                              <w:pStyle w:val="NoSpacing"/>
                              <w:jc w:val="right"/>
                              <w:rPr>
                                <w:b/>
                                <w:bCs/>
                              </w:rPr>
                            </w:pPr>
                            <w:r>
                              <w:rPr>
                                <w:b/>
                                <w:bCs/>
                                <w:lang w:val="en-GB"/>
                              </w:rPr>
                              <w:t>AC32004–Database Systems</w:t>
                            </w:r>
                          </w:p>
                        </w:sdtContent>
                      </w:sdt>
                      <w:sdt>
                        <w:sdtPr>
                          <w:rPr>
                            <w:b/>
                            <w:bCs/>
                          </w:rPr>
                          <w:alias w:val="Phone"/>
                          <w:id w:val="253604124"/>
                          <w:dataBinding w:prefixMappings="xmlns:ns0='http://schemas.microsoft.com/office/2006/coverPageProps'" w:xpath="/ns0:CoverPageProperties[1]/ns0:CompanyPhone[1]" w:storeItemID="{55AF091B-3C7A-41E3-B477-F2FDAA23CFDA}"/>
                          <w:text/>
                        </w:sdtPr>
                        <w:sdtEndPr/>
                        <w:sdtContent>
                          <w:p w:rsidR="00AF25C1" w:rsidRDefault="00AF25C1" w:rsidP="009D7132">
                            <w:pPr>
                              <w:pStyle w:val="NoSpacing"/>
                              <w:jc w:val="right"/>
                              <w:rPr>
                                <w:b/>
                                <w:bCs/>
                              </w:rPr>
                            </w:pPr>
                            <w:r>
                              <w:rPr>
                                <w:b/>
                                <w:bCs/>
                              </w:rPr>
                              <w:t>Kyle Harrison</w:t>
                            </w:r>
                          </w:p>
                        </w:sdtContent>
                      </w:sdt>
                      <w:sdt>
                        <w:sdtPr>
                          <w:rPr>
                            <w:b/>
                            <w:bCs/>
                          </w:rPr>
                          <w:alias w:val="Fax"/>
                          <w:id w:val="253604125"/>
                          <w:dataBinding w:prefixMappings="xmlns:ns0='http://schemas.microsoft.com/office/2006/coverPageProps'" w:xpath="/ns0:CoverPageProperties[1]/ns0:CompanyFax[1]" w:storeItemID="{55AF091B-3C7A-41E3-B477-F2FDAA23CFDA}"/>
                          <w:text/>
                        </w:sdtPr>
                        <w:sdtEndPr/>
                        <w:sdtContent>
                          <w:p w:rsidR="00AF25C1" w:rsidRDefault="00AF25C1" w:rsidP="009D7132">
                            <w:pPr>
                              <w:pStyle w:val="NoSpacing"/>
                              <w:jc w:val="right"/>
                              <w:rPr>
                                <w:b/>
                                <w:bCs/>
                              </w:rPr>
                            </w:pPr>
                            <w:r>
                              <w:rPr>
                                <w:b/>
                                <w:bCs/>
                              </w:rPr>
                              <w:t>Candice Stewart</w:t>
                            </w:r>
                          </w:p>
                        </w:sdtContent>
                      </w:sdt>
                      <w:p w:rsidR="00AF25C1" w:rsidRDefault="00AF25C1">
                        <w:pPr>
                          <w:pStyle w:val="NoSpacing"/>
                          <w:jc w:val="right"/>
                          <w:rPr>
                            <w:b/>
                            <w:bCs/>
                          </w:rPr>
                        </w:pPr>
                      </w:p>
                    </w:txbxContent>
                  </v:textbox>
                </v:rect>
                <w10:wrap anchorx="page" anchory="page"/>
              </v:group>
            </w:pict>
          </w:r>
        </w:p>
        <w:p w:rsidR="00A80C41" w:rsidRDefault="00A80C41" w:rsidP="003C6DE0">
          <w:pPr>
            <w:spacing w:after="0"/>
            <w:jc w:val="both"/>
            <w:rPr>
              <w:noProof/>
              <w:lang w:eastAsia="en-GB"/>
            </w:rPr>
          </w:pPr>
          <w:r>
            <w:rPr>
              <w:noProof/>
              <w:lang w:eastAsia="en-GB"/>
            </w:rPr>
            <w:br w:type="page"/>
          </w:r>
        </w:p>
      </w:sdtContent>
    </w:sdt>
    <w:p w:rsidR="00406DAF" w:rsidRPr="00961A97" w:rsidRDefault="00F51AAE" w:rsidP="003C6DE0">
      <w:pPr>
        <w:pStyle w:val="Title"/>
        <w:spacing w:after="0"/>
        <w:jc w:val="both"/>
        <w:rPr>
          <w:sz w:val="48"/>
          <w:szCs w:val="48"/>
        </w:rPr>
      </w:pPr>
      <w:r>
        <w:rPr>
          <w:sz w:val="48"/>
          <w:szCs w:val="48"/>
        </w:rPr>
        <w:lastRenderedPageBreak/>
        <w:t>Problem Statement</w:t>
      </w:r>
    </w:p>
    <w:p w:rsidR="00AD0A80" w:rsidRDefault="00AD0A80" w:rsidP="003C6DE0">
      <w:pPr>
        <w:pStyle w:val="Default"/>
        <w:jc w:val="both"/>
        <w:rPr>
          <w:rFonts w:asciiTheme="minorHAnsi" w:hAnsiTheme="minorHAnsi"/>
          <w:sz w:val="22"/>
          <w:szCs w:val="22"/>
        </w:rPr>
      </w:pPr>
    </w:p>
    <w:p w:rsidR="00F51AAE" w:rsidRDefault="00F51AAE" w:rsidP="003C6DE0">
      <w:pPr>
        <w:pStyle w:val="Default"/>
        <w:jc w:val="both"/>
        <w:rPr>
          <w:rFonts w:asciiTheme="minorHAnsi" w:hAnsiTheme="minorHAnsi"/>
          <w:sz w:val="22"/>
          <w:szCs w:val="22"/>
        </w:rPr>
      </w:pPr>
      <w:r w:rsidRPr="00F51AAE">
        <w:rPr>
          <w:rFonts w:asciiTheme="minorHAnsi" w:hAnsiTheme="minorHAnsi"/>
          <w:sz w:val="22"/>
          <w:szCs w:val="22"/>
        </w:rPr>
        <w:t xml:space="preserve">There is an evident need for Teddy Bear Club nursery to transform their </w:t>
      </w:r>
      <w:r w:rsidR="00365708">
        <w:rPr>
          <w:rFonts w:asciiTheme="minorHAnsi" w:hAnsiTheme="minorHAnsi"/>
          <w:sz w:val="22"/>
          <w:szCs w:val="22"/>
        </w:rPr>
        <w:t xml:space="preserve">current </w:t>
      </w:r>
      <w:r w:rsidRPr="00F51AAE">
        <w:rPr>
          <w:rFonts w:asciiTheme="minorHAnsi" w:hAnsiTheme="minorHAnsi"/>
          <w:sz w:val="22"/>
          <w:szCs w:val="22"/>
        </w:rPr>
        <w:t>paper-based</w:t>
      </w:r>
      <w:r w:rsidR="00365708">
        <w:rPr>
          <w:rFonts w:asciiTheme="minorHAnsi" w:hAnsiTheme="minorHAnsi"/>
          <w:sz w:val="22"/>
          <w:szCs w:val="22"/>
        </w:rPr>
        <w:t>/electronic</w:t>
      </w:r>
      <w:r w:rsidRPr="00F51AAE">
        <w:rPr>
          <w:rFonts w:asciiTheme="minorHAnsi" w:hAnsiTheme="minorHAnsi"/>
          <w:sz w:val="22"/>
          <w:szCs w:val="22"/>
        </w:rPr>
        <w:t xml:space="preserve"> record</w:t>
      </w:r>
      <w:r w:rsidR="00AD0A80">
        <w:rPr>
          <w:rFonts w:asciiTheme="minorHAnsi" w:hAnsiTheme="minorHAnsi"/>
          <w:sz w:val="22"/>
          <w:szCs w:val="22"/>
        </w:rPr>
        <w:t>s keeping</w:t>
      </w:r>
      <w:r w:rsidRPr="00F51AAE">
        <w:rPr>
          <w:rFonts w:asciiTheme="minorHAnsi" w:hAnsiTheme="minorHAnsi"/>
          <w:sz w:val="22"/>
          <w:szCs w:val="22"/>
        </w:rPr>
        <w:t xml:space="preserve"> and reporting system into a</w:t>
      </w:r>
      <w:r w:rsidR="00365708">
        <w:rPr>
          <w:rFonts w:asciiTheme="minorHAnsi" w:hAnsiTheme="minorHAnsi"/>
          <w:sz w:val="22"/>
          <w:szCs w:val="22"/>
        </w:rPr>
        <w:t xml:space="preserve"> single</w:t>
      </w:r>
      <w:r w:rsidRPr="00F51AAE">
        <w:rPr>
          <w:rFonts w:asciiTheme="minorHAnsi" w:hAnsiTheme="minorHAnsi"/>
          <w:sz w:val="22"/>
          <w:szCs w:val="22"/>
        </w:rPr>
        <w:t xml:space="preserve"> electronic version that permits more efficient</w:t>
      </w:r>
      <w:r w:rsidR="00A010C6">
        <w:rPr>
          <w:rFonts w:asciiTheme="minorHAnsi" w:hAnsiTheme="minorHAnsi"/>
          <w:sz w:val="22"/>
          <w:szCs w:val="22"/>
        </w:rPr>
        <w:t xml:space="preserve"> and time saving</w:t>
      </w:r>
      <w:r w:rsidRPr="00F51AAE">
        <w:rPr>
          <w:rFonts w:asciiTheme="minorHAnsi" w:hAnsiTheme="minorHAnsi"/>
          <w:sz w:val="22"/>
          <w:szCs w:val="22"/>
        </w:rPr>
        <w:t xml:space="preserve"> administration</w:t>
      </w:r>
      <w:r w:rsidR="00A010C6">
        <w:rPr>
          <w:rFonts w:asciiTheme="minorHAnsi" w:hAnsiTheme="minorHAnsi"/>
          <w:sz w:val="22"/>
          <w:szCs w:val="22"/>
        </w:rPr>
        <w:t xml:space="preserve"> of repetitive tasks such as </w:t>
      </w:r>
      <w:r w:rsidR="00AD0A80">
        <w:rPr>
          <w:rFonts w:asciiTheme="minorHAnsi" w:hAnsiTheme="minorHAnsi"/>
          <w:sz w:val="22"/>
          <w:szCs w:val="22"/>
        </w:rPr>
        <w:t>generation of</w:t>
      </w:r>
      <w:r w:rsidR="00A010C6">
        <w:rPr>
          <w:rFonts w:asciiTheme="minorHAnsi" w:hAnsiTheme="minorHAnsi"/>
          <w:sz w:val="22"/>
          <w:szCs w:val="22"/>
        </w:rPr>
        <w:t xml:space="preserve"> reports and producing monthly invoices</w:t>
      </w:r>
      <w:r w:rsidRPr="00F51AAE">
        <w:rPr>
          <w:rFonts w:asciiTheme="minorHAnsi" w:hAnsiTheme="minorHAnsi"/>
          <w:sz w:val="22"/>
          <w:szCs w:val="22"/>
        </w:rPr>
        <w:t xml:space="preserve">. This assignment is to design a </w:t>
      </w:r>
      <w:r w:rsidRPr="00F51AAE">
        <w:rPr>
          <w:rFonts w:asciiTheme="minorHAnsi" w:hAnsiTheme="minorHAnsi"/>
          <w:bCs/>
          <w:sz w:val="22"/>
          <w:szCs w:val="22"/>
        </w:rPr>
        <w:t>Relational Database</w:t>
      </w:r>
      <w:r w:rsidRPr="00F51AAE">
        <w:rPr>
          <w:rFonts w:asciiTheme="minorHAnsi" w:hAnsiTheme="minorHAnsi"/>
          <w:b/>
          <w:bCs/>
          <w:sz w:val="22"/>
          <w:szCs w:val="22"/>
        </w:rPr>
        <w:t xml:space="preserve"> </w:t>
      </w:r>
      <w:r w:rsidRPr="00F51AAE">
        <w:rPr>
          <w:rFonts w:asciiTheme="minorHAnsi" w:hAnsiTheme="minorHAnsi"/>
          <w:sz w:val="22"/>
          <w:szCs w:val="22"/>
        </w:rPr>
        <w:t xml:space="preserve">system for Teddy Bear Club nursery </w:t>
      </w:r>
      <w:r w:rsidR="00A010C6">
        <w:rPr>
          <w:rFonts w:asciiTheme="minorHAnsi" w:hAnsiTheme="minorHAnsi"/>
          <w:sz w:val="22"/>
          <w:szCs w:val="22"/>
        </w:rPr>
        <w:t xml:space="preserve">with the minimum requirements of allowing it to </w:t>
      </w:r>
      <w:r w:rsidRPr="00F51AAE">
        <w:rPr>
          <w:rFonts w:asciiTheme="minorHAnsi" w:hAnsiTheme="minorHAnsi"/>
          <w:sz w:val="22"/>
          <w:szCs w:val="22"/>
        </w:rPr>
        <w:t xml:space="preserve">track, at least: </w:t>
      </w:r>
    </w:p>
    <w:p w:rsidR="00F51AAE" w:rsidRPr="00F51AAE" w:rsidRDefault="00F51AAE" w:rsidP="003C6DE0">
      <w:pPr>
        <w:pStyle w:val="Default"/>
        <w:jc w:val="both"/>
        <w:rPr>
          <w:rFonts w:asciiTheme="minorHAnsi" w:hAnsiTheme="minorHAnsi"/>
          <w:sz w:val="22"/>
          <w:szCs w:val="22"/>
        </w:rPr>
      </w:pPr>
    </w:p>
    <w:p w:rsidR="00BC32F2" w:rsidRDefault="00F51AAE" w:rsidP="003C6DE0">
      <w:pPr>
        <w:pStyle w:val="Default"/>
        <w:numPr>
          <w:ilvl w:val="0"/>
          <w:numId w:val="1"/>
        </w:numPr>
        <w:ind w:left="714" w:hanging="357"/>
        <w:jc w:val="both"/>
        <w:rPr>
          <w:rFonts w:asciiTheme="minorHAnsi" w:hAnsiTheme="minorHAnsi"/>
          <w:sz w:val="22"/>
          <w:szCs w:val="22"/>
        </w:rPr>
      </w:pPr>
      <w:r w:rsidRPr="00A010C6">
        <w:rPr>
          <w:rFonts w:asciiTheme="minorHAnsi" w:hAnsiTheme="minorHAnsi"/>
          <w:b/>
          <w:sz w:val="22"/>
          <w:szCs w:val="22"/>
        </w:rPr>
        <w:t>Children’s records</w:t>
      </w:r>
      <w:r w:rsidRPr="00F51AAE">
        <w:rPr>
          <w:rFonts w:asciiTheme="minorHAnsi" w:hAnsiTheme="minorHAnsi"/>
          <w:sz w:val="22"/>
          <w:szCs w:val="22"/>
        </w:rPr>
        <w:t xml:space="preserve">: </w:t>
      </w:r>
    </w:p>
    <w:p w:rsidR="00F51AAE" w:rsidRPr="00F51AAE" w:rsidRDefault="00406DAF" w:rsidP="00581960">
      <w:pPr>
        <w:pStyle w:val="Default"/>
        <w:ind w:left="714"/>
        <w:jc w:val="both"/>
        <w:rPr>
          <w:rFonts w:asciiTheme="minorHAnsi" w:hAnsiTheme="minorHAnsi"/>
          <w:sz w:val="22"/>
          <w:szCs w:val="22"/>
        </w:rPr>
      </w:pPr>
      <w:r w:rsidRPr="00F51AAE">
        <w:rPr>
          <w:rFonts w:asciiTheme="minorHAnsi" w:hAnsiTheme="minorHAnsi"/>
          <w:sz w:val="22"/>
          <w:szCs w:val="22"/>
        </w:rPr>
        <w:t>Attendance</w:t>
      </w:r>
      <w:r w:rsidR="00F51AAE" w:rsidRPr="00F51AAE">
        <w:rPr>
          <w:rFonts w:asciiTheme="minorHAnsi" w:hAnsiTheme="minorHAnsi"/>
          <w:sz w:val="22"/>
          <w:szCs w:val="22"/>
        </w:rPr>
        <w:t xml:space="preserve">, invoices and fees paid, contact details, progress etc </w:t>
      </w:r>
    </w:p>
    <w:p w:rsidR="00BC32F2" w:rsidRDefault="00BC32F2" w:rsidP="003C6DE0">
      <w:pPr>
        <w:pStyle w:val="Default"/>
        <w:numPr>
          <w:ilvl w:val="0"/>
          <w:numId w:val="1"/>
        </w:numPr>
        <w:ind w:left="714" w:hanging="357"/>
        <w:jc w:val="both"/>
        <w:rPr>
          <w:rFonts w:asciiTheme="minorHAnsi" w:hAnsiTheme="minorHAnsi"/>
          <w:b/>
          <w:sz w:val="22"/>
          <w:szCs w:val="22"/>
        </w:rPr>
      </w:pPr>
      <w:r>
        <w:rPr>
          <w:rFonts w:asciiTheme="minorHAnsi" w:hAnsiTheme="minorHAnsi"/>
          <w:b/>
          <w:sz w:val="22"/>
          <w:szCs w:val="22"/>
        </w:rPr>
        <w:t>Suppliers:</w:t>
      </w:r>
    </w:p>
    <w:p w:rsidR="00F51AAE" w:rsidRPr="00A010C6" w:rsidRDefault="00AD0A80" w:rsidP="00BC32F2">
      <w:pPr>
        <w:pStyle w:val="Default"/>
        <w:ind w:left="714"/>
        <w:jc w:val="both"/>
        <w:rPr>
          <w:rFonts w:asciiTheme="minorHAnsi" w:hAnsiTheme="minorHAnsi"/>
          <w:b/>
          <w:sz w:val="22"/>
          <w:szCs w:val="22"/>
        </w:rPr>
      </w:pPr>
      <w:r>
        <w:rPr>
          <w:rFonts w:asciiTheme="minorHAnsi" w:hAnsiTheme="minorHAnsi"/>
          <w:sz w:val="22"/>
          <w:szCs w:val="22"/>
        </w:rPr>
        <w:t xml:space="preserve">This will be a register of suppliers’ information and a register of invoices received by the nursery. An additional extra to this </w:t>
      </w:r>
      <w:r w:rsidR="00BC32F2">
        <w:rPr>
          <w:rFonts w:asciiTheme="minorHAnsi" w:hAnsiTheme="minorHAnsi"/>
          <w:sz w:val="22"/>
          <w:szCs w:val="22"/>
        </w:rPr>
        <w:t>category</w:t>
      </w:r>
      <w:r>
        <w:rPr>
          <w:rFonts w:asciiTheme="minorHAnsi" w:hAnsiTheme="minorHAnsi"/>
          <w:sz w:val="22"/>
          <w:szCs w:val="22"/>
        </w:rPr>
        <w:t xml:space="preserve"> is it could be expanded upon to run reports on the total outstanding invoices and the invoices payable by month, etc.</w:t>
      </w:r>
    </w:p>
    <w:p w:rsidR="00F51AAE" w:rsidRPr="00F51AAE" w:rsidRDefault="00F51AAE" w:rsidP="003C6DE0">
      <w:pPr>
        <w:pStyle w:val="Default"/>
        <w:numPr>
          <w:ilvl w:val="0"/>
          <w:numId w:val="1"/>
        </w:numPr>
        <w:ind w:left="714" w:hanging="357"/>
        <w:jc w:val="both"/>
        <w:rPr>
          <w:rFonts w:asciiTheme="minorHAnsi" w:hAnsiTheme="minorHAnsi"/>
          <w:sz w:val="22"/>
          <w:szCs w:val="22"/>
        </w:rPr>
      </w:pPr>
      <w:r w:rsidRPr="00A010C6">
        <w:rPr>
          <w:rFonts w:asciiTheme="minorHAnsi" w:hAnsiTheme="minorHAnsi"/>
          <w:b/>
          <w:sz w:val="22"/>
          <w:szCs w:val="22"/>
        </w:rPr>
        <w:t xml:space="preserve">Employee </w:t>
      </w:r>
      <w:r w:rsidR="00A010C6" w:rsidRPr="00A010C6">
        <w:rPr>
          <w:rFonts w:asciiTheme="minorHAnsi" w:hAnsiTheme="minorHAnsi"/>
          <w:b/>
          <w:sz w:val="22"/>
          <w:szCs w:val="22"/>
        </w:rPr>
        <w:t>Information</w:t>
      </w:r>
      <w:r w:rsidR="00A010C6">
        <w:rPr>
          <w:rFonts w:asciiTheme="minorHAnsi" w:hAnsiTheme="minorHAnsi"/>
          <w:sz w:val="22"/>
          <w:szCs w:val="22"/>
        </w:rPr>
        <w:t xml:space="preserve">: </w:t>
      </w:r>
      <w:r w:rsidRPr="00F51AAE">
        <w:rPr>
          <w:rFonts w:asciiTheme="minorHAnsi" w:hAnsiTheme="minorHAnsi"/>
          <w:sz w:val="22"/>
          <w:szCs w:val="22"/>
        </w:rPr>
        <w:t xml:space="preserve">holidays, training, holidays, professional registration etc </w:t>
      </w:r>
    </w:p>
    <w:p w:rsidR="00F51AAE" w:rsidRDefault="00A010C6" w:rsidP="003C6DE0">
      <w:pPr>
        <w:pStyle w:val="Default"/>
        <w:numPr>
          <w:ilvl w:val="0"/>
          <w:numId w:val="1"/>
        </w:numPr>
        <w:ind w:left="714" w:hanging="357"/>
        <w:jc w:val="both"/>
        <w:rPr>
          <w:rFonts w:asciiTheme="minorHAnsi" w:hAnsiTheme="minorHAnsi"/>
          <w:sz w:val="22"/>
          <w:szCs w:val="22"/>
        </w:rPr>
      </w:pPr>
      <w:r w:rsidRPr="00A010C6">
        <w:rPr>
          <w:rFonts w:asciiTheme="minorHAnsi" w:hAnsiTheme="minorHAnsi"/>
          <w:b/>
          <w:sz w:val="22"/>
          <w:szCs w:val="22"/>
        </w:rPr>
        <w:t>Applicants</w:t>
      </w:r>
      <w:r>
        <w:rPr>
          <w:rFonts w:asciiTheme="minorHAnsi" w:hAnsiTheme="minorHAnsi"/>
          <w:sz w:val="22"/>
          <w:szCs w:val="22"/>
        </w:rPr>
        <w:t xml:space="preserve">: </w:t>
      </w:r>
      <w:r w:rsidR="00F51AAE">
        <w:rPr>
          <w:rFonts w:asciiTheme="minorHAnsi" w:hAnsiTheme="minorHAnsi"/>
          <w:sz w:val="22"/>
          <w:szCs w:val="22"/>
        </w:rPr>
        <w:t>P</w:t>
      </w:r>
      <w:r w:rsidR="00F51AAE" w:rsidRPr="00F51AAE">
        <w:rPr>
          <w:rFonts w:asciiTheme="minorHAnsi" w:hAnsiTheme="minorHAnsi"/>
          <w:sz w:val="22"/>
          <w:szCs w:val="22"/>
        </w:rPr>
        <w:t xml:space="preserve">eople applying for those jobs, and their history as handled by the employment agency. </w:t>
      </w:r>
    </w:p>
    <w:p w:rsidR="00A010C6" w:rsidRDefault="00A010C6" w:rsidP="003C6DE0">
      <w:pPr>
        <w:pStyle w:val="Default"/>
        <w:jc w:val="both"/>
        <w:rPr>
          <w:rFonts w:asciiTheme="minorHAnsi" w:hAnsiTheme="minorHAnsi"/>
          <w:b/>
          <w:sz w:val="22"/>
          <w:szCs w:val="22"/>
        </w:rPr>
      </w:pPr>
    </w:p>
    <w:p w:rsidR="00A010C6" w:rsidRPr="00A010C6" w:rsidRDefault="00A010C6" w:rsidP="003C6DE0">
      <w:pPr>
        <w:pStyle w:val="Default"/>
        <w:jc w:val="both"/>
        <w:rPr>
          <w:rFonts w:asciiTheme="minorHAnsi" w:hAnsiTheme="minorHAnsi"/>
          <w:sz w:val="22"/>
          <w:szCs w:val="22"/>
        </w:rPr>
      </w:pPr>
      <w:r>
        <w:rPr>
          <w:rFonts w:asciiTheme="minorHAnsi" w:hAnsiTheme="minorHAnsi"/>
          <w:b/>
          <w:sz w:val="22"/>
          <w:szCs w:val="22"/>
        </w:rPr>
        <w:t xml:space="preserve">Additional </w:t>
      </w:r>
      <w:r>
        <w:rPr>
          <w:rFonts w:asciiTheme="minorHAnsi" w:hAnsiTheme="minorHAnsi"/>
          <w:sz w:val="22"/>
          <w:szCs w:val="22"/>
        </w:rPr>
        <w:t xml:space="preserve">Improvements upon this may include expanding the supplier information to create a stock management system. </w:t>
      </w:r>
    </w:p>
    <w:p w:rsidR="00463467" w:rsidRPr="000611D8" w:rsidRDefault="00463467" w:rsidP="003C6DE0">
      <w:pPr>
        <w:pStyle w:val="Title"/>
        <w:spacing w:after="0"/>
        <w:jc w:val="both"/>
        <w:rPr>
          <w:sz w:val="22"/>
          <w:szCs w:val="22"/>
        </w:rPr>
      </w:pPr>
    </w:p>
    <w:p w:rsidR="00F51AAE" w:rsidRPr="00961A97" w:rsidRDefault="00F51AAE" w:rsidP="003C6DE0">
      <w:pPr>
        <w:pStyle w:val="Title"/>
        <w:spacing w:after="0"/>
        <w:jc w:val="both"/>
        <w:rPr>
          <w:sz w:val="48"/>
          <w:szCs w:val="48"/>
        </w:rPr>
      </w:pPr>
      <w:r w:rsidRPr="00961A97">
        <w:rPr>
          <w:sz w:val="48"/>
          <w:szCs w:val="48"/>
        </w:rPr>
        <w:t>Overview</w:t>
      </w:r>
    </w:p>
    <w:p w:rsidR="007409B4" w:rsidRDefault="007409B4" w:rsidP="003C6DE0">
      <w:pPr>
        <w:spacing w:after="0"/>
        <w:jc w:val="both"/>
      </w:pPr>
      <w:r>
        <w:t xml:space="preserve">This problem statement deals with the management of Children’s Records, Supplier Invoices, and Employee records within the Teddy Bear Nursery Club. In a new database, the company wants to keep and maintain information </w:t>
      </w:r>
      <w:r w:rsidR="00A80C41">
        <w:t>about the employees, children registered at the nursery, the departments/rooms the employees work in, the children allocated to each room, and the general running of the nursery through automated generation of reports to aid in the day to day running.</w:t>
      </w:r>
    </w:p>
    <w:p w:rsidR="000611D8" w:rsidRDefault="000611D8" w:rsidP="003C6DE0">
      <w:pPr>
        <w:spacing w:after="0"/>
        <w:jc w:val="both"/>
      </w:pPr>
    </w:p>
    <w:p w:rsidR="007409B4" w:rsidRDefault="00365708" w:rsidP="003C6DE0">
      <w:pPr>
        <w:spacing w:after="0"/>
        <w:jc w:val="both"/>
      </w:pPr>
      <w:r>
        <w:t>Up to now, the company has maintained the information on paper and in files, alongside using various electronic documents in the form of Microsoft office. This resulted in three major problems:</w:t>
      </w:r>
    </w:p>
    <w:p w:rsidR="000611D8" w:rsidRDefault="000611D8" w:rsidP="003C6DE0">
      <w:pPr>
        <w:spacing w:after="0"/>
        <w:jc w:val="both"/>
      </w:pPr>
    </w:p>
    <w:p w:rsidR="00365708" w:rsidRDefault="00365708" w:rsidP="003C6DE0">
      <w:pPr>
        <w:pStyle w:val="ListParagraph"/>
        <w:numPr>
          <w:ilvl w:val="0"/>
          <w:numId w:val="3"/>
        </w:numPr>
        <w:spacing w:after="0"/>
        <w:jc w:val="both"/>
      </w:pPr>
      <w:r>
        <w:t xml:space="preserve">It has become difficult and time confusing to produce monthly invoices as each of these has to be created manually before being sent to the parent. </w:t>
      </w:r>
    </w:p>
    <w:p w:rsidR="00365708" w:rsidRDefault="00365708" w:rsidP="003C6DE0">
      <w:pPr>
        <w:spacing w:after="0"/>
        <w:jc w:val="both"/>
      </w:pPr>
    </w:p>
    <w:p w:rsidR="007409B4" w:rsidRDefault="00D1713D" w:rsidP="003C6DE0">
      <w:pPr>
        <w:spacing w:after="0"/>
        <w:jc w:val="both"/>
        <w:rPr>
          <w:color w:val="000000" w:themeColor="text1"/>
        </w:rPr>
      </w:pPr>
      <w:r>
        <w:t xml:space="preserve">The Teddy Bear Nursery Club is a </w:t>
      </w:r>
      <w:r w:rsidR="007409B4">
        <w:t>preschool</w:t>
      </w:r>
      <w:r>
        <w:t xml:space="preserve"> nursery catering to children from the ages </w:t>
      </w:r>
      <w:r w:rsidRPr="00D1713D">
        <w:rPr>
          <w:color w:val="000000" w:themeColor="text1"/>
        </w:rPr>
        <w:t xml:space="preserve">of </w:t>
      </w:r>
      <w:r>
        <w:rPr>
          <w:color w:val="000000" w:themeColor="text1"/>
        </w:rPr>
        <w:t xml:space="preserve">0-5 years </w:t>
      </w:r>
      <w:r w:rsidR="007409B4">
        <w:rPr>
          <w:color w:val="000000" w:themeColor="text1"/>
        </w:rPr>
        <w:t>on a</w:t>
      </w:r>
      <w:r>
        <w:rPr>
          <w:color w:val="000000" w:themeColor="text1"/>
        </w:rPr>
        <w:t xml:space="preserve"> part time </w:t>
      </w:r>
      <w:r w:rsidR="007409B4">
        <w:rPr>
          <w:color w:val="000000" w:themeColor="text1"/>
        </w:rPr>
        <w:t xml:space="preserve">and full time and </w:t>
      </w:r>
      <w:r>
        <w:rPr>
          <w:color w:val="000000" w:themeColor="text1"/>
        </w:rPr>
        <w:t>basis.</w:t>
      </w:r>
      <w:r w:rsidR="007409B4">
        <w:rPr>
          <w:color w:val="000000" w:themeColor="text1"/>
        </w:rPr>
        <w:t xml:space="preserve"> The nursery consists of 3 types of department. These three departments are administration, culinary, and care management. The care management section of the nursery is further sub divided into allocated room types that cater to specific age </w:t>
      </w:r>
      <w:r w:rsidR="00CA5F59">
        <w:rPr>
          <w:color w:val="000000" w:themeColor="text1"/>
        </w:rPr>
        <w:t>groups</w:t>
      </w:r>
      <w:r w:rsidR="007409B4">
        <w:rPr>
          <w:color w:val="000000" w:themeColor="text1"/>
        </w:rPr>
        <w:t>.</w:t>
      </w:r>
    </w:p>
    <w:p w:rsidR="007409B4" w:rsidRDefault="007409B4" w:rsidP="003C6DE0">
      <w:pPr>
        <w:spacing w:after="0"/>
        <w:jc w:val="both"/>
        <w:rPr>
          <w:color w:val="000000" w:themeColor="text1"/>
        </w:rPr>
      </w:pPr>
    </w:p>
    <w:p w:rsidR="00D1713D" w:rsidRDefault="007409B4" w:rsidP="003C6DE0">
      <w:pPr>
        <w:spacing w:after="0"/>
        <w:jc w:val="both"/>
        <w:rPr>
          <w:color w:val="000000" w:themeColor="text1"/>
        </w:rPr>
      </w:pPr>
      <w:r>
        <w:rPr>
          <w:color w:val="000000" w:themeColor="text1"/>
        </w:rPr>
        <w:t xml:space="preserve"> As Employees it has care staff, supervisors, culinary staff, and administration staff. The </w:t>
      </w:r>
      <w:r w:rsidR="00D1713D">
        <w:rPr>
          <w:color w:val="000000" w:themeColor="text1"/>
        </w:rPr>
        <w:t>care staff and supervisors</w:t>
      </w:r>
      <w:r>
        <w:rPr>
          <w:color w:val="000000" w:themeColor="text1"/>
        </w:rPr>
        <w:t xml:space="preserve"> are assigned</w:t>
      </w:r>
      <w:r w:rsidR="00D1713D">
        <w:rPr>
          <w:color w:val="000000" w:themeColor="text1"/>
        </w:rPr>
        <w:t xml:space="preserve"> to </w:t>
      </w:r>
      <w:r>
        <w:rPr>
          <w:color w:val="000000" w:themeColor="text1"/>
        </w:rPr>
        <w:t>individual</w:t>
      </w:r>
      <w:r w:rsidR="00D1713D">
        <w:rPr>
          <w:color w:val="000000" w:themeColor="text1"/>
        </w:rPr>
        <w:t xml:space="preserve"> </w:t>
      </w:r>
      <w:r>
        <w:rPr>
          <w:color w:val="000000" w:themeColor="text1"/>
        </w:rPr>
        <w:t>room types</w:t>
      </w:r>
      <w:r w:rsidR="00D1713D">
        <w:rPr>
          <w:color w:val="000000" w:themeColor="text1"/>
        </w:rPr>
        <w:t xml:space="preserve"> with varying ratio’s of </w:t>
      </w:r>
      <w:r>
        <w:rPr>
          <w:color w:val="000000" w:themeColor="text1"/>
        </w:rPr>
        <w:t>care staff/supervisors</w:t>
      </w:r>
      <w:r w:rsidR="00D1713D">
        <w:rPr>
          <w:color w:val="000000" w:themeColor="text1"/>
        </w:rPr>
        <w:t xml:space="preserve"> to</w:t>
      </w:r>
      <w:r>
        <w:rPr>
          <w:color w:val="000000" w:themeColor="text1"/>
        </w:rPr>
        <w:t xml:space="preserve"> the number of</w:t>
      </w:r>
      <w:r w:rsidR="00D1713D">
        <w:rPr>
          <w:color w:val="000000" w:themeColor="text1"/>
        </w:rPr>
        <w:t xml:space="preserve"> children depending upon </w:t>
      </w:r>
      <w:r>
        <w:rPr>
          <w:color w:val="000000" w:themeColor="text1"/>
        </w:rPr>
        <w:t>the age of the children and which room type they are within.</w:t>
      </w:r>
    </w:p>
    <w:p w:rsidR="00D27393" w:rsidRDefault="00D27393" w:rsidP="003C6DE0">
      <w:pPr>
        <w:spacing w:after="0"/>
        <w:jc w:val="both"/>
        <w:rPr>
          <w:color w:val="000000" w:themeColor="text1"/>
        </w:rPr>
      </w:pPr>
    </w:p>
    <w:p w:rsidR="00D1713D" w:rsidRDefault="00D1713D" w:rsidP="003C6DE0">
      <w:pPr>
        <w:spacing w:after="0"/>
        <w:jc w:val="both"/>
      </w:pPr>
      <w:r>
        <w:t xml:space="preserve">The Teddy Bear nursery administration </w:t>
      </w:r>
      <w:proofErr w:type="gramStart"/>
      <w:r>
        <w:t>staff</w:t>
      </w:r>
      <w:proofErr w:type="gramEnd"/>
      <w:r>
        <w:t xml:space="preserve"> wants to administer a single electronic database system that will generate report’s automatically reducing on the amount of time required to manually carry out these tasks. The minimum </w:t>
      </w:r>
      <w:proofErr w:type="gramStart"/>
      <w:r>
        <w:t>requirements to meet is</w:t>
      </w:r>
      <w:proofErr w:type="gramEnd"/>
      <w:r>
        <w:t xml:space="preserve"> a system that maintains Children’s Records, Supplier Invoices, and Employee records.</w:t>
      </w:r>
    </w:p>
    <w:p w:rsidR="00A84D86" w:rsidRDefault="00A84D86" w:rsidP="003C6DE0">
      <w:pPr>
        <w:spacing w:after="0"/>
        <w:jc w:val="both"/>
      </w:pPr>
    </w:p>
    <w:p w:rsidR="00D1713D" w:rsidRDefault="00D1713D" w:rsidP="003C6DE0">
      <w:pPr>
        <w:spacing w:after="0"/>
        <w:jc w:val="both"/>
      </w:pPr>
      <w:r>
        <w:t>Additionally the nursery</w:t>
      </w:r>
    </w:p>
    <w:p w:rsidR="00D1713D" w:rsidRDefault="00D1713D" w:rsidP="003C6DE0">
      <w:pPr>
        <w:spacing w:after="0"/>
        <w:jc w:val="both"/>
        <w:rPr>
          <w:color w:val="000000" w:themeColor="text1"/>
        </w:rPr>
      </w:pPr>
    </w:p>
    <w:p w:rsidR="00961A97" w:rsidRDefault="00961A97" w:rsidP="003C6DE0">
      <w:pPr>
        <w:spacing w:after="0"/>
        <w:jc w:val="both"/>
        <w:rPr>
          <w:color w:val="000000" w:themeColor="text1"/>
        </w:rPr>
      </w:pPr>
    </w:p>
    <w:p w:rsidR="00D1713D" w:rsidRPr="00961A97" w:rsidRDefault="00D1713D" w:rsidP="003C6DE0">
      <w:pPr>
        <w:pStyle w:val="Title"/>
        <w:spacing w:after="0"/>
        <w:jc w:val="both"/>
      </w:pPr>
      <w:r w:rsidRPr="00961A97">
        <w:t>Business Object Types</w:t>
      </w:r>
    </w:p>
    <w:p w:rsidR="00AA6D14" w:rsidRDefault="00AA6D14" w:rsidP="003C6DE0">
      <w:pPr>
        <w:spacing w:after="0"/>
        <w:jc w:val="both"/>
        <w:rPr>
          <w:color w:val="000000" w:themeColor="text1"/>
        </w:rPr>
      </w:pPr>
    </w:p>
    <w:p w:rsidR="00D1713D" w:rsidRDefault="00D1713D" w:rsidP="003C6DE0">
      <w:pPr>
        <w:spacing w:after="0"/>
        <w:jc w:val="both"/>
        <w:rPr>
          <w:color w:val="000000" w:themeColor="text1"/>
        </w:rPr>
      </w:pPr>
      <w:r>
        <w:rPr>
          <w:color w:val="000000" w:themeColor="text1"/>
        </w:rPr>
        <w:t>Ted</w:t>
      </w:r>
      <w:r w:rsidR="00AA6D14">
        <w:rPr>
          <w:color w:val="000000" w:themeColor="text1"/>
        </w:rPr>
        <w:t>dy Bear Nursery Club wants to sto</w:t>
      </w:r>
      <w:r>
        <w:rPr>
          <w:color w:val="000000" w:themeColor="text1"/>
        </w:rPr>
        <w:t>re information about the following business object types in its database.</w:t>
      </w:r>
      <w:r w:rsidR="00AA6D14">
        <w:rPr>
          <w:color w:val="000000" w:themeColor="text1"/>
        </w:rPr>
        <w:t xml:space="preserve"> The Business Object Types have been broken down into categories of where they are most likely to appear in the real world to help organise the business object types and allow for a logical flow between various objects. The following categories are:</w:t>
      </w:r>
    </w:p>
    <w:p w:rsidR="00AA6D14" w:rsidRDefault="00AA6D14" w:rsidP="003C6DE0">
      <w:pPr>
        <w:spacing w:after="0"/>
        <w:jc w:val="both"/>
        <w:rPr>
          <w:color w:val="000000" w:themeColor="text1"/>
        </w:rPr>
      </w:pPr>
    </w:p>
    <w:p w:rsidR="00AA6D14" w:rsidRPr="00AA6D14" w:rsidRDefault="00AA6D14" w:rsidP="00AA6D14">
      <w:pPr>
        <w:pStyle w:val="ListParagraph"/>
        <w:numPr>
          <w:ilvl w:val="0"/>
          <w:numId w:val="3"/>
        </w:numPr>
        <w:spacing w:after="0"/>
        <w:jc w:val="both"/>
        <w:rPr>
          <w:color w:val="000000" w:themeColor="text1"/>
        </w:rPr>
      </w:pPr>
      <w:r w:rsidRPr="00AA6D14">
        <w:rPr>
          <w:color w:val="000000" w:themeColor="text1"/>
        </w:rPr>
        <w:t>Nursery</w:t>
      </w:r>
    </w:p>
    <w:p w:rsidR="00AA6D14" w:rsidRPr="00AA6D14" w:rsidRDefault="00AA6D14" w:rsidP="00AA6D14">
      <w:pPr>
        <w:pStyle w:val="ListParagraph"/>
        <w:numPr>
          <w:ilvl w:val="0"/>
          <w:numId w:val="3"/>
        </w:numPr>
        <w:spacing w:after="0"/>
        <w:jc w:val="both"/>
        <w:rPr>
          <w:color w:val="000000" w:themeColor="text1"/>
        </w:rPr>
      </w:pPr>
      <w:r w:rsidRPr="00AA6D14">
        <w:rPr>
          <w:color w:val="000000" w:themeColor="text1"/>
        </w:rPr>
        <w:t>Children</w:t>
      </w:r>
    </w:p>
    <w:p w:rsidR="00AA6D14" w:rsidRPr="00AA6D14" w:rsidRDefault="00AA6D14" w:rsidP="00AA6D14">
      <w:pPr>
        <w:pStyle w:val="ListParagraph"/>
        <w:numPr>
          <w:ilvl w:val="0"/>
          <w:numId w:val="3"/>
        </w:numPr>
        <w:spacing w:after="0"/>
        <w:jc w:val="both"/>
        <w:rPr>
          <w:color w:val="000000" w:themeColor="text1"/>
        </w:rPr>
      </w:pPr>
      <w:r w:rsidRPr="00AA6D14">
        <w:rPr>
          <w:color w:val="000000" w:themeColor="text1"/>
        </w:rPr>
        <w:t>Employee</w:t>
      </w:r>
    </w:p>
    <w:p w:rsidR="00AA6D14" w:rsidRPr="00AA6D14" w:rsidRDefault="00AA6D14" w:rsidP="00AA6D14">
      <w:pPr>
        <w:pStyle w:val="ListParagraph"/>
        <w:numPr>
          <w:ilvl w:val="0"/>
          <w:numId w:val="3"/>
        </w:numPr>
        <w:spacing w:after="0"/>
        <w:jc w:val="both"/>
        <w:rPr>
          <w:color w:val="000000" w:themeColor="text1"/>
        </w:rPr>
      </w:pPr>
      <w:r w:rsidRPr="00AA6D14">
        <w:rPr>
          <w:color w:val="000000" w:themeColor="text1"/>
        </w:rPr>
        <w:t>Human Resources</w:t>
      </w:r>
    </w:p>
    <w:p w:rsidR="00AA6D14" w:rsidRPr="00AA6D14" w:rsidRDefault="00AA6D14" w:rsidP="00AA6D14">
      <w:pPr>
        <w:pStyle w:val="ListParagraph"/>
        <w:numPr>
          <w:ilvl w:val="0"/>
          <w:numId w:val="3"/>
        </w:numPr>
        <w:spacing w:after="0"/>
        <w:jc w:val="both"/>
        <w:rPr>
          <w:color w:val="000000" w:themeColor="text1"/>
        </w:rPr>
      </w:pPr>
      <w:r w:rsidRPr="00AA6D14">
        <w:rPr>
          <w:color w:val="000000" w:themeColor="text1"/>
        </w:rPr>
        <w:t>Supplier</w:t>
      </w:r>
    </w:p>
    <w:p w:rsidR="00AA6D14" w:rsidRDefault="00AA6D14" w:rsidP="00AA6D14">
      <w:pPr>
        <w:pStyle w:val="ListParagraph"/>
        <w:numPr>
          <w:ilvl w:val="0"/>
          <w:numId w:val="3"/>
        </w:numPr>
        <w:spacing w:after="0"/>
        <w:jc w:val="both"/>
        <w:rPr>
          <w:color w:val="000000" w:themeColor="text1"/>
        </w:rPr>
      </w:pPr>
      <w:r w:rsidRPr="00AA6D14">
        <w:rPr>
          <w:color w:val="000000" w:themeColor="text1"/>
        </w:rPr>
        <w:t>Medical</w:t>
      </w:r>
    </w:p>
    <w:p w:rsidR="004A620B" w:rsidRPr="00AA6D14" w:rsidRDefault="004A620B" w:rsidP="00AA6D14">
      <w:pPr>
        <w:pStyle w:val="ListParagraph"/>
        <w:numPr>
          <w:ilvl w:val="0"/>
          <w:numId w:val="3"/>
        </w:numPr>
        <w:spacing w:after="0"/>
        <w:jc w:val="both"/>
        <w:rPr>
          <w:color w:val="000000" w:themeColor="text1"/>
        </w:rPr>
      </w:pPr>
      <w:r>
        <w:rPr>
          <w:color w:val="000000" w:themeColor="text1"/>
        </w:rPr>
        <w:t>Payment</w:t>
      </w:r>
    </w:p>
    <w:p w:rsidR="00AA6D14" w:rsidRDefault="00AA6D14" w:rsidP="003C6DE0">
      <w:pPr>
        <w:spacing w:after="0"/>
        <w:jc w:val="both"/>
        <w:rPr>
          <w:color w:val="000000" w:themeColor="text1"/>
        </w:rPr>
      </w:pPr>
    </w:p>
    <w:p w:rsidR="009D7132" w:rsidRPr="008C486A" w:rsidRDefault="008C486A" w:rsidP="003C6DE0">
      <w:pPr>
        <w:shd w:val="clear" w:color="auto" w:fill="C6D9F1" w:themeFill="text2" w:themeFillTint="33"/>
        <w:spacing w:after="0"/>
        <w:jc w:val="both"/>
        <w:rPr>
          <w:b/>
          <w:color w:val="000000" w:themeColor="text1"/>
        </w:rPr>
      </w:pPr>
      <w:r w:rsidRPr="008C486A">
        <w:rPr>
          <w:b/>
          <w:color w:val="000000" w:themeColor="text1"/>
        </w:rPr>
        <w:t>Nursery</w:t>
      </w:r>
    </w:p>
    <w:p w:rsidR="00472CAC" w:rsidRDefault="00472CAC" w:rsidP="003C6DE0">
      <w:pPr>
        <w:spacing w:after="0"/>
        <w:jc w:val="both"/>
        <w:rPr>
          <w:b/>
          <w:color w:val="000000" w:themeColor="text1"/>
        </w:rPr>
      </w:pPr>
    </w:p>
    <w:p w:rsidR="008C486A" w:rsidRPr="008C486A" w:rsidRDefault="008C486A" w:rsidP="004D34CA">
      <w:pPr>
        <w:pStyle w:val="Heading3"/>
      </w:pPr>
      <w:r w:rsidRPr="008C486A">
        <w:t>Register</w:t>
      </w:r>
    </w:p>
    <w:p w:rsidR="008C486A" w:rsidRDefault="00D27393" w:rsidP="003C6DE0">
      <w:pPr>
        <w:spacing w:after="0"/>
        <w:jc w:val="both"/>
        <w:rPr>
          <w:color w:val="000000" w:themeColor="text1"/>
        </w:rPr>
      </w:pPr>
      <w:r>
        <w:rPr>
          <w:color w:val="000000" w:themeColor="text1"/>
        </w:rPr>
        <w:t>As children are enrolled at the nursery, registration records are established for them. The information gathered as part of the Register is taken from the Application Form for that child and includes information such as Type of Placement, Three Authorised Named Individuals to Collect Child, Preferred Start Date, etc</w:t>
      </w:r>
    </w:p>
    <w:p w:rsidR="00472CAC" w:rsidRDefault="00472CAC" w:rsidP="003C6DE0">
      <w:pPr>
        <w:spacing w:after="0"/>
        <w:jc w:val="both"/>
        <w:rPr>
          <w:color w:val="000000" w:themeColor="text1"/>
        </w:rPr>
      </w:pPr>
    </w:p>
    <w:p w:rsidR="004D34CA" w:rsidRDefault="004D34CA" w:rsidP="003C6DE0">
      <w:pPr>
        <w:spacing w:after="0"/>
        <w:jc w:val="both"/>
        <w:rPr>
          <w:color w:val="000000" w:themeColor="text1"/>
        </w:rPr>
      </w:pPr>
      <w:r>
        <w:rPr>
          <w:color w:val="000000" w:themeColor="text1"/>
        </w:rPr>
        <w:t>Placement type must be either full time or part time</w:t>
      </w:r>
    </w:p>
    <w:p w:rsidR="004D34CA" w:rsidRDefault="004D34CA" w:rsidP="003C6DE0">
      <w:pPr>
        <w:spacing w:after="0"/>
        <w:jc w:val="both"/>
        <w:rPr>
          <w:color w:val="000000" w:themeColor="text1"/>
        </w:rPr>
      </w:pPr>
    </w:p>
    <w:p w:rsidR="00E11653" w:rsidRPr="00E11653" w:rsidRDefault="00E11653" w:rsidP="003C6DE0">
      <w:pPr>
        <w:spacing w:after="0"/>
        <w:jc w:val="both"/>
        <w:rPr>
          <w:b/>
          <w:color w:val="000000" w:themeColor="text1"/>
        </w:rPr>
      </w:pPr>
      <w:r w:rsidRPr="00E11653">
        <w:rPr>
          <w:b/>
          <w:color w:val="000000" w:themeColor="text1"/>
        </w:rPr>
        <w:t>Attributes of Register</w:t>
      </w:r>
    </w:p>
    <w:p w:rsidR="00E11653" w:rsidRPr="002F4B64" w:rsidRDefault="00E11653" w:rsidP="002F4B64">
      <w:pPr>
        <w:pStyle w:val="ListParagraph"/>
        <w:numPr>
          <w:ilvl w:val="0"/>
          <w:numId w:val="22"/>
        </w:numPr>
        <w:spacing w:after="0"/>
        <w:jc w:val="both"/>
        <w:rPr>
          <w:color w:val="000000" w:themeColor="text1"/>
        </w:rPr>
      </w:pPr>
      <w:r w:rsidRPr="002F4B64">
        <w:rPr>
          <w:color w:val="000000" w:themeColor="text1"/>
        </w:rPr>
        <w:t>Child</w:t>
      </w:r>
    </w:p>
    <w:p w:rsidR="00E11653" w:rsidRPr="002F4B64" w:rsidRDefault="00E11653" w:rsidP="002F4B64">
      <w:pPr>
        <w:pStyle w:val="ListParagraph"/>
        <w:numPr>
          <w:ilvl w:val="0"/>
          <w:numId w:val="22"/>
        </w:numPr>
        <w:spacing w:after="0"/>
        <w:jc w:val="both"/>
        <w:rPr>
          <w:color w:val="000000" w:themeColor="text1"/>
        </w:rPr>
      </w:pPr>
      <w:r w:rsidRPr="002F4B64">
        <w:rPr>
          <w:color w:val="000000" w:themeColor="text1"/>
        </w:rPr>
        <w:t>Mother</w:t>
      </w:r>
    </w:p>
    <w:p w:rsidR="00E11653" w:rsidRPr="002F4B64" w:rsidRDefault="00E11653" w:rsidP="002F4B64">
      <w:pPr>
        <w:pStyle w:val="ListParagraph"/>
        <w:numPr>
          <w:ilvl w:val="0"/>
          <w:numId w:val="22"/>
        </w:numPr>
        <w:spacing w:after="0"/>
        <w:jc w:val="both"/>
        <w:rPr>
          <w:color w:val="000000" w:themeColor="text1"/>
        </w:rPr>
      </w:pPr>
      <w:r w:rsidRPr="002F4B64">
        <w:rPr>
          <w:color w:val="000000" w:themeColor="text1"/>
        </w:rPr>
        <w:t>Father</w:t>
      </w:r>
    </w:p>
    <w:p w:rsidR="00E11653" w:rsidRPr="002F4B64" w:rsidRDefault="00E11653" w:rsidP="002F4B64">
      <w:pPr>
        <w:pStyle w:val="ListParagraph"/>
        <w:numPr>
          <w:ilvl w:val="0"/>
          <w:numId w:val="22"/>
        </w:numPr>
        <w:spacing w:after="0"/>
        <w:jc w:val="both"/>
        <w:rPr>
          <w:color w:val="000000" w:themeColor="text1"/>
        </w:rPr>
      </w:pPr>
      <w:r w:rsidRPr="002F4B64">
        <w:rPr>
          <w:color w:val="000000" w:themeColor="text1"/>
        </w:rPr>
        <w:t>Emergency Contact 1</w:t>
      </w:r>
    </w:p>
    <w:p w:rsidR="00E11653" w:rsidRPr="002F4B64" w:rsidRDefault="00E11653" w:rsidP="002F4B64">
      <w:pPr>
        <w:pStyle w:val="ListParagraph"/>
        <w:numPr>
          <w:ilvl w:val="0"/>
          <w:numId w:val="22"/>
        </w:numPr>
        <w:spacing w:after="0"/>
        <w:jc w:val="both"/>
        <w:rPr>
          <w:color w:val="000000" w:themeColor="text1"/>
        </w:rPr>
      </w:pPr>
      <w:r w:rsidRPr="002F4B64">
        <w:rPr>
          <w:color w:val="000000" w:themeColor="text1"/>
        </w:rPr>
        <w:t>Emergency Contact 2</w:t>
      </w:r>
    </w:p>
    <w:p w:rsidR="00E11653" w:rsidRPr="002F4B64" w:rsidRDefault="00E11653" w:rsidP="002F4B64">
      <w:pPr>
        <w:pStyle w:val="ListParagraph"/>
        <w:numPr>
          <w:ilvl w:val="0"/>
          <w:numId w:val="22"/>
        </w:numPr>
        <w:spacing w:after="0"/>
        <w:jc w:val="both"/>
        <w:rPr>
          <w:color w:val="000000" w:themeColor="text1"/>
        </w:rPr>
      </w:pPr>
      <w:r w:rsidRPr="002F4B64">
        <w:rPr>
          <w:color w:val="000000" w:themeColor="text1"/>
        </w:rPr>
        <w:t>Placement Type</w:t>
      </w:r>
    </w:p>
    <w:p w:rsidR="00E11653" w:rsidRDefault="00E11653" w:rsidP="003C6DE0">
      <w:pPr>
        <w:spacing w:after="0"/>
        <w:jc w:val="both"/>
        <w:rPr>
          <w:color w:val="000000" w:themeColor="text1"/>
        </w:rPr>
      </w:pPr>
    </w:p>
    <w:p w:rsidR="00E11653" w:rsidRDefault="004D34CA" w:rsidP="004D34CA">
      <w:pPr>
        <w:pStyle w:val="Heading3"/>
      </w:pPr>
      <w:r>
        <w:t xml:space="preserve">Part Time </w:t>
      </w:r>
      <w:r w:rsidR="00E11653">
        <w:t xml:space="preserve">Placement </w:t>
      </w:r>
    </w:p>
    <w:p w:rsidR="004D34CA" w:rsidRDefault="002F4B64" w:rsidP="004D34CA">
      <w:r>
        <w:t>Any children enrolled in the nursery register that are actively attending the nursery part time need to specific which specific day’s they are attending the nursery.</w:t>
      </w:r>
    </w:p>
    <w:p w:rsidR="004D34CA" w:rsidRPr="004D34CA" w:rsidRDefault="004D34CA" w:rsidP="004D34CA">
      <w:pPr>
        <w:rPr>
          <w:b/>
          <w:i/>
        </w:rPr>
      </w:pPr>
      <w:r w:rsidRPr="004D34CA">
        <w:rPr>
          <w:b/>
          <w:i/>
        </w:rPr>
        <w:t>Attributes of Part Time Placement</w:t>
      </w:r>
    </w:p>
    <w:p w:rsidR="004D34CA" w:rsidRPr="004D34CA" w:rsidRDefault="004D34CA" w:rsidP="004D34CA">
      <w:pPr>
        <w:pStyle w:val="ListParagraph"/>
        <w:numPr>
          <w:ilvl w:val="0"/>
          <w:numId w:val="15"/>
        </w:numPr>
        <w:spacing w:after="0"/>
        <w:jc w:val="both"/>
        <w:rPr>
          <w:color w:val="000000" w:themeColor="text1"/>
        </w:rPr>
      </w:pPr>
      <w:r w:rsidRPr="004D34CA">
        <w:rPr>
          <w:color w:val="000000" w:themeColor="text1"/>
        </w:rPr>
        <w:t>Monday</w:t>
      </w:r>
    </w:p>
    <w:p w:rsidR="004D34CA" w:rsidRPr="004D34CA" w:rsidRDefault="004D34CA" w:rsidP="004D34CA">
      <w:pPr>
        <w:pStyle w:val="ListParagraph"/>
        <w:numPr>
          <w:ilvl w:val="0"/>
          <w:numId w:val="15"/>
        </w:numPr>
        <w:spacing w:after="0"/>
        <w:jc w:val="both"/>
        <w:rPr>
          <w:color w:val="000000" w:themeColor="text1"/>
        </w:rPr>
      </w:pPr>
      <w:r w:rsidRPr="004D34CA">
        <w:rPr>
          <w:color w:val="000000" w:themeColor="text1"/>
        </w:rPr>
        <w:t xml:space="preserve">Tuesday </w:t>
      </w:r>
    </w:p>
    <w:p w:rsidR="004D34CA" w:rsidRPr="004D34CA" w:rsidRDefault="004D34CA" w:rsidP="004D34CA">
      <w:pPr>
        <w:pStyle w:val="ListParagraph"/>
        <w:numPr>
          <w:ilvl w:val="0"/>
          <w:numId w:val="15"/>
        </w:numPr>
        <w:spacing w:after="0"/>
        <w:jc w:val="both"/>
        <w:rPr>
          <w:color w:val="000000" w:themeColor="text1"/>
        </w:rPr>
      </w:pPr>
      <w:r w:rsidRPr="004D34CA">
        <w:rPr>
          <w:color w:val="000000" w:themeColor="text1"/>
        </w:rPr>
        <w:t>Wednesday</w:t>
      </w:r>
    </w:p>
    <w:p w:rsidR="004D34CA" w:rsidRPr="004D34CA" w:rsidRDefault="004D34CA" w:rsidP="004D34CA">
      <w:pPr>
        <w:pStyle w:val="ListParagraph"/>
        <w:numPr>
          <w:ilvl w:val="0"/>
          <w:numId w:val="15"/>
        </w:numPr>
        <w:spacing w:after="0"/>
        <w:jc w:val="both"/>
        <w:rPr>
          <w:color w:val="000000" w:themeColor="text1"/>
        </w:rPr>
      </w:pPr>
      <w:r w:rsidRPr="004D34CA">
        <w:rPr>
          <w:color w:val="000000" w:themeColor="text1"/>
        </w:rPr>
        <w:t>Thursday</w:t>
      </w:r>
    </w:p>
    <w:p w:rsidR="004D34CA" w:rsidRPr="004D34CA" w:rsidRDefault="004D34CA" w:rsidP="004D34CA">
      <w:pPr>
        <w:pStyle w:val="ListParagraph"/>
        <w:numPr>
          <w:ilvl w:val="0"/>
          <w:numId w:val="15"/>
        </w:numPr>
        <w:spacing w:after="0"/>
        <w:jc w:val="both"/>
        <w:rPr>
          <w:color w:val="000000" w:themeColor="text1"/>
        </w:rPr>
      </w:pPr>
      <w:r w:rsidRPr="004D34CA">
        <w:rPr>
          <w:color w:val="000000" w:themeColor="text1"/>
        </w:rPr>
        <w:t>Friday</w:t>
      </w:r>
    </w:p>
    <w:p w:rsidR="004D34CA" w:rsidRDefault="004D34CA" w:rsidP="003C6DE0">
      <w:pPr>
        <w:spacing w:after="0"/>
        <w:jc w:val="both"/>
        <w:rPr>
          <w:color w:val="000000" w:themeColor="text1"/>
        </w:rPr>
      </w:pPr>
    </w:p>
    <w:p w:rsidR="00D27393" w:rsidRPr="006E35D9" w:rsidRDefault="004A620B" w:rsidP="004D34CA">
      <w:pPr>
        <w:pStyle w:val="Heading3"/>
      </w:pPr>
      <w:r>
        <w:lastRenderedPageBreak/>
        <w:t xml:space="preserve">Consent </w:t>
      </w:r>
    </w:p>
    <w:p w:rsidR="004843A5" w:rsidRDefault="004843A5" w:rsidP="004843A5">
      <w:pPr>
        <w:spacing w:after="0"/>
        <w:jc w:val="both"/>
        <w:rPr>
          <w:color w:val="000000" w:themeColor="text1"/>
        </w:rPr>
      </w:pPr>
      <w:r>
        <w:rPr>
          <w:color w:val="000000" w:themeColor="text1"/>
        </w:rPr>
        <w:t xml:space="preserve">The information kept for a registered child includes personal data as well as business-related data in the form of a consent form. The personal information includes Dietary Requirements, Allergies, Medication, Medical Conditions, and Doctor. </w:t>
      </w:r>
    </w:p>
    <w:p w:rsidR="004843A5" w:rsidRDefault="004843A5" w:rsidP="004843A5">
      <w:pPr>
        <w:spacing w:after="0"/>
        <w:jc w:val="both"/>
        <w:rPr>
          <w:color w:val="000000" w:themeColor="text1"/>
        </w:rPr>
      </w:pPr>
    </w:p>
    <w:p w:rsidR="004843A5" w:rsidRPr="004843A5" w:rsidRDefault="004843A5" w:rsidP="004843A5">
      <w:pPr>
        <w:spacing w:after="0"/>
        <w:jc w:val="both"/>
        <w:rPr>
          <w:b/>
          <w:i/>
          <w:color w:val="000000" w:themeColor="text1"/>
        </w:rPr>
      </w:pPr>
      <w:r w:rsidRPr="004843A5">
        <w:rPr>
          <w:b/>
          <w:i/>
          <w:color w:val="000000" w:themeColor="text1"/>
        </w:rPr>
        <w:t>Consent Attributes</w:t>
      </w:r>
    </w:p>
    <w:p w:rsidR="004843A5" w:rsidRPr="004843A5" w:rsidRDefault="004843A5" w:rsidP="004843A5">
      <w:pPr>
        <w:pStyle w:val="ListParagraph"/>
        <w:numPr>
          <w:ilvl w:val="0"/>
          <w:numId w:val="8"/>
        </w:numPr>
        <w:spacing w:after="0"/>
        <w:jc w:val="both"/>
        <w:rPr>
          <w:color w:val="000000" w:themeColor="text1"/>
        </w:rPr>
      </w:pPr>
      <w:r w:rsidRPr="004843A5">
        <w:rPr>
          <w:color w:val="000000" w:themeColor="text1"/>
        </w:rPr>
        <w:t>Dietary Requirements</w:t>
      </w:r>
    </w:p>
    <w:p w:rsidR="004843A5" w:rsidRPr="004843A5" w:rsidRDefault="004843A5" w:rsidP="004843A5">
      <w:pPr>
        <w:pStyle w:val="ListParagraph"/>
        <w:numPr>
          <w:ilvl w:val="0"/>
          <w:numId w:val="8"/>
        </w:numPr>
        <w:spacing w:after="0"/>
        <w:jc w:val="both"/>
        <w:rPr>
          <w:color w:val="000000" w:themeColor="text1"/>
        </w:rPr>
      </w:pPr>
      <w:r w:rsidRPr="004843A5">
        <w:rPr>
          <w:color w:val="000000" w:themeColor="text1"/>
        </w:rPr>
        <w:t>Allergies</w:t>
      </w:r>
    </w:p>
    <w:p w:rsidR="004843A5" w:rsidRPr="004843A5" w:rsidRDefault="004843A5" w:rsidP="004843A5">
      <w:pPr>
        <w:pStyle w:val="ListParagraph"/>
        <w:numPr>
          <w:ilvl w:val="0"/>
          <w:numId w:val="8"/>
        </w:numPr>
        <w:spacing w:after="0"/>
        <w:jc w:val="both"/>
        <w:rPr>
          <w:color w:val="000000" w:themeColor="text1"/>
        </w:rPr>
      </w:pPr>
      <w:r w:rsidRPr="004843A5">
        <w:rPr>
          <w:color w:val="000000" w:themeColor="text1"/>
        </w:rPr>
        <w:t>Medication</w:t>
      </w:r>
    </w:p>
    <w:p w:rsidR="004843A5" w:rsidRPr="004843A5" w:rsidRDefault="004843A5" w:rsidP="004843A5">
      <w:pPr>
        <w:pStyle w:val="ListParagraph"/>
        <w:numPr>
          <w:ilvl w:val="0"/>
          <w:numId w:val="8"/>
        </w:numPr>
        <w:spacing w:after="0"/>
        <w:jc w:val="both"/>
        <w:rPr>
          <w:color w:val="000000" w:themeColor="text1"/>
        </w:rPr>
      </w:pPr>
      <w:r w:rsidRPr="004843A5">
        <w:rPr>
          <w:color w:val="000000" w:themeColor="text1"/>
        </w:rPr>
        <w:t>Medical Condition</w:t>
      </w:r>
    </w:p>
    <w:p w:rsidR="004843A5" w:rsidRDefault="004843A5" w:rsidP="004843A5">
      <w:pPr>
        <w:pStyle w:val="ListParagraph"/>
        <w:numPr>
          <w:ilvl w:val="0"/>
          <w:numId w:val="8"/>
        </w:numPr>
        <w:spacing w:after="0"/>
        <w:jc w:val="both"/>
        <w:rPr>
          <w:color w:val="000000" w:themeColor="text1"/>
        </w:rPr>
      </w:pPr>
      <w:r w:rsidRPr="004843A5">
        <w:rPr>
          <w:color w:val="000000" w:themeColor="text1"/>
        </w:rPr>
        <w:t>Doctor</w:t>
      </w:r>
    </w:p>
    <w:p w:rsidR="00513D74" w:rsidRDefault="00513D74" w:rsidP="004843A5">
      <w:pPr>
        <w:pStyle w:val="ListParagraph"/>
        <w:numPr>
          <w:ilvl w:val="0"/>
          <w:numId w:val="8"/>
        </w:numPr>
        <w:spacing w:after="0"/>
        <w:jc w:val="both"/>
        <w:rPr>
          <w:color w:val="000000" w:themeColor="text1"/>
        </w:rPr>
      </w:pPr>
      <w:r>
        <w:rPr>
          <w:color w:val="000000" w:themeColor="text1"/>
        </w:rPr>
        <w:t>Permissions</w:t>
      </w:r>
    </w:p>
    <w:p w:rsidR="0027220E" w:rsidRDefault="0027220E" w:rsidP="004843A5">
      <w:pPr>
        <w:pStyle w:val="ListParagraph"/>
        <w:numPr>
          <w:ilvl w:val="0"/>
          <w:numId w:val="8"/>
        </w:numPr>
        <w:spacing w:after="0"/>
        <w:jc w:val="both"/>
        <w:rPr>
          <w:color w:val="000000" w:themeColor="text1"/>
        </w:rPr>
      </w:pPr>
      <w:r>
        <w:rPr>
          <w:color w:val="000000" w:themeColor="text1"/>
        </w:rPr>
        <w:t>Nursery Policies Agreed</w:t>
      </w:r>
    </w:p>
    <w:p w:rsidR="004843A5" w:rsidRDefault="004843A5" w:rsidP="004843A5">
      <w:pPr>
        <w:spacing w:after="0"/>
        <w:jc w:val="both"/>
        <w:rPr>
          <w:color w:val="000000" w:themeColor="text1"/>
        </w:rPr>
      </w:pPr>
    </w:p>
    <w:p w:rsidR="00513D74" w:rsidRPr="00513D74" w:rsidRDefault="00513D74" w:rsidP="002F4B64">
      <w:pPr>
        <w:pStyle w:val="Heading3"/>
      </w:pPr>
      <w:r w:rsidRPr="00513D74">
        <w:t>Permissions</w:t>
      </w:r>
    </w:p>
    <w:p w:rsidR="00513D74" w:rsidRPr="00513D74" w:rsidRDefault="00513D74" w:rsidP="00513D74">
      <w:pPr>
        <w:spacing w:after="0"/>
        <w:jc w:val="both"/>
        <w:rPr>
          <w:color w:val="000000" w:themeColor="text1"/>
        </w:rPr>
      </w:pPr>
      <w:r w:rsidRPr="00513D74">
        <w:rPr>
          <w:color w:val="000000" w:themeColor="text1"/>
        </w:rPr>
        <w:t>Children at the nursery require permission to join in on events such as photo sessions, trips, etc. The permission would be given by the parents. Permissions would include the name of permission as well as a description of what that permission entails.</w:t>
      </w:r>
    </w:p>
    <w:p w:rsidR="00513D74" w:rsidRDefault="00513D74" w:rsidP="00513D74">
      <w:pPr>
        <w:spacing w:after="0"/>
        <w:jc w:val="both"/>
        <w:rPr>
          <w:color w:val="000000" w:themeColor="text1"/>
        </w:rPr>
      </w:pPr>
      <w:r w:rsidRPr="00513D74">
        <w:rPr>
          <w:color w:val="000000" w:themeColor="text1"/>
        </w:rPr>
        <w:t>Permissions can be uniquely identified by their name.</w:t>
      </w:r>
    </w:p>
    <w:p w:rsidR="0027220E" w:rsidRDefault="0027220E" w:rsidP="00513D74">
      <w:pPr>
        <w:spacing w:after="0"/>
        <w:jc w:val="both"/>
        <w:rPr>
          <w:color w:val="000000" w:themeColor="text1"/>
        </w:rPr>
      </w:pPr>
    </w:p>
    <w:p w:rsidR="0027220E" w:rsidRPr="0027220E" w:rsidRDefault="0027220E" w:rsidP="00513D74">
      <w:pPr>
        <w:spacing w:after="0"/>
        <w:jc w:val="both"/>
        <w:rPr>
          <w:b/>
          <w:color w:val="000000" w:themeColor="text1"/>
        </w:rPr>
      </w:pPr>
      <w:r w:rsidRPr="0027220E">
        <w:rPr>
          <w:b/>
          <w:color w:val="000000" w:themeColor="text1"/>
        </w:rPr>
        <w:t>Permission Attributes</w:t>
      </w:r>
    </w:p>
    <w:p w:rsidR="0027220E" w:rsidRPr="002F4B64" w:rsidRDefault="0027220E" w:rsidP="002F4B64">
      <w:pPr>
        <w:pStyle w:val="ListParagraph"/>
        <w:numPr>
          <w:ilvl w:val="0"/>
          <w:numId w:val="21"/>
        </w:numPr>
        <w:spacing w:after="0"/>
        <w:jc w:val="both"/>
        <w:rPr>
          <w:color w:val="000000" w:themeColor="text1"/>
        </w:rPr>
      </w:pPr>
      <w:r w:rsidRPr="002F4B64">
        <w:rPr>
          <w:color w:val="000000" w:themeColor="text1"/>
        </w:rPr>
        <w:t>Walks</w:t>
      </w:r>
    </w:p>
    <w:p w:rsidR="0027220E" w:rsidRPr="002F4B64" w:rsidRDefault="0027220E" w:rsidP="002F4B64">
      <w:pPr>
        <w:pStyle w:val="ListParagraph"/>
        <w:numPr>
          <w:ilvl w:val="0"/>
          <w:numId w:val="21"/>
        </w:numPr>
        <w:spacing w:after="0"/>
        <w:jc w:val="both"/>
        <w:rPr>
          <w:color w:val="000000" w:themeColor="text1"/>
        </w:rPr>
      </w:pPr>
      <w:r w:rsidRPr="002F4B64">
        <w:rPr>
          <w:color w:val="000000" w:themeColor="text1"/>
        </w:rPr>
        <w:t>Coach Trips</w:t>
      </w:r>
    </w:p>
    <w:p w:rsidR="0027220E" w:rsidRPr="002F4B64" w:rsidRDefault="0027220E" w:rsidP="002F4B64">
      <w:pPr>
        <w:pStyle w:val="ListParagraph"/>
        <w:numPr>
          <w:ilvl w:val="0"/>
          <w:numId w:val="21"/>
        </w:numPr>
        <w:spacing w:after="0"/>
        <w:jc w:val="both"/>
        <w:rPr>
          <w:color w:val="000000" w:themeColor="text1"/>
        </w:rPr>
      </w:pPr>
      <w:r w:rsidRPr="002F4B64">
        <w:rPr>
          <w:color w:val="000000" w:themeColor="text1"/>
        </w:rPr>
        <w:t>Public Transport</w:t>
      </w:r>
    </w:p>
    <w:p w:rsidR="0027220E" w:rsidRPr="002F4B64" w:rsidRDefault="0027220E" w:rsidP="002F4B64">
      <w:pPr>
        <w:pStyle w:val="ListParagraph"/>
        <w:numPr>
          <w:ilvl w:val="0"/>
          <w:numId w:val="21"/>
        </w:numPr>
        <w:spacing w:after="0"/>
        <w:jc w:val="both"/>
        <w:rPr>
          <w:color w:val="000000" w:themeColor="text1"/>
        </w:rPr>
      </w:pPr>
      <w:r w:rsidRPr="002F4B64">
        <w:rPr>
          <w:color w:val="000000" w:themeColor="text1"/>
        </w:rPr>
        <w:t>Photo taken</w:t>
      </w:r>
    </w:p>
    <w:p w:rsidR="0027220E" w:rsidRPr="002F4B64" w:rsidRDefault="0027220E" w:rsidP="002F4B64">
      <w:pPr>
        <w:pStyle w:val="ListParagraph"/>
        <w:numPr>
          <w:ilvl w:val="0"/>
          <w:numId w:val="21"/>
        </w:numPr>
        <w:spacing w:after="0"/>
        <w:jc w:val="both"/>
        <w:rPr>
          <w:color w:val="000000" w:themeColor="text1"/>
        </w:rPr>
      </w:pPr>
      <w:r w:rsidRPr="002F4B64">
        <w:rPr>
          <w:color w:val="000000" w:themeColor="text1"/>
        </w:rPr>
        <w:t>Photo used in nursery</w:t>
      </w:r>
    </w:p>
    <w:p w:rsidR="0027220E" w:rsidRPr="002F4B64" w:rsidRDefault="0027220E" w:rsidP="002F4B64">
      <w:pPr>
        <w:pStyle w:val="ListParagraph"/>
        <w:numPr>
          <w:ilvl w:val="0"/>
          <w:numId w:val="21"/>
        </w:numPr>
        <w:spacing w:after="0"/>
        <w:jc w:val="both"/>
        <w:rPr>
          <w:color w:val="000000" w:themeColor="text1"/>
        </w:rPr>
      </w:pPr>
      <w:r w:rsidRPr="002F4B64">
        <w:rPr>
          <w:color w:val="000000" w:themeColor="text1"/>
        </w:rPr>
        <w:t>Photo used on website</w:t>
      </w:r>
    </w:p>
    <w:p w:rsidR="0027220E" w:rsidRPr="002F4B64" w:rsidRDefault="0027220E" w:rsidP="002F4B64">
      <w:pPr>
        <w:pStyle w:val="ListParagraph"/>
        <w:numPr>
          <w:ilvl w:val="0"/>
          <w:numId w:val="21"/>
        </w:numPr>
        <w:spacing w:after="0"/>
        <w:jc w:val="both"/>
        <w:rPr>
          <w:color w:val="000000" w:themeColor="text1"/>
        </w:rPr>
      </w:pPr>
      <w:r w:rsidRPr="002F4B64">
        <w:rPr>
          <w:color w:val="000000" w:themeColor="text1"/>
        </w:rPr>
        <w:t>Photo used in publicity material</w:t>
      </w:r>
    </w:p>
    <w:p w:rsidR="0027220E" w:rsidRDefault="0027220E" w:rsidP="002F4B64">
      <w:pPr>
        <w:pStyle w:val="ListParagraph"/>
        <w:numPr>
          <w:ilvl w:val="0"/>
          <w:numId w:val="21"/>
        </w:numPr>
        <w:spacing w:after="0"/>
        <w:jc w:val="both"/>
        <w:rPr>
          <w:color w:val="000000" w:themeColor="text1"/>
        </w:rPr>
      </w:pPr>
      <w:r w:rsidRPr="002F4B64">
        <w:rPr>
          <w:color w:val="000000" w:themeColor="text1"/>
        </w:rPr>
        <w:t>Photo used in report documents</w:t>
      </w:r>
    </w:p>
    <w:p w:rsidR="00365E48" w:rsidRDefault="00365E48" w:rsidP="00365E48">
      <w:pPr>
        <w:pStyle w:val="ListParagraph"/>
        <w:numPr>
          <w:ilvl w:val="0"/>
          <w:numId w:val="21"/>
        </w:numPr>
        <w:spacing w:after="0"/>
        <w:jc w:val="both"/>
        <w:rPr>
          <w:color w:val="000000" w:themeColor="text1"/>
        </w:rPr>
      </w:pPr>
      <w:r>
        <w:rPr>
          <w:color w:val="000000" w:themeColor="text1"/>
        </w:rPr>
        <w:t xml:space="preserve">Application of </w:t>
      </w:r>
      <w:proofErr w:type="spellStart"/>
      <w:r>
        <w:rPr>
          <w:color w:val="000000" w:themeColor="text1"/>
        </w:rPr>
        <w:t>Suncream</w:t>
      </w:r>
      <w:proofErr w:type="spellEnd"/>
    </w:p>
    <w:p w:rsidR="00365E48" w:rsidRDefault="00365E48" w:rsidP="00365E48">
      <w:pPr>
        <w:pStyle w:val="ListParagraph"/>
        <w:numPr>
          <w:ilvl w:val="0"/>
          <w:numId w:val="21"/>
        </w:numPr>
        <w:spacing w:after="0"/>
        <w:jc w:val="both"/>
        <w:rPr>
          <w:color w:val="000000" w:themeColor="text1"/>
        </w:rPr>
      </w:pPr>
      <w:r>
        <w:rPr>
          <w:color w:val="000000" w:themeColor="text1"/>
        </w:rPr>
        <w:t>Receive Medical Treatment</w:t>
      </w:r>
    </w:p>
    <w:p w:rsidR="00365E48" w:rsidRPr="004843A5" w:rsidRDefault="00365E48" w:rsidP="00365E48">
      <w:pPr>
        <w:pStyle w:val="ListParagraph"/>
        <w:numPr>
          <w:ilvl w:val="0"/>
          <w:numId w:val="21"/>
        </w:numPr>
        <w:spacing w:after="0"/>
        <w:jc w:val="both"/>
        <w:rPr>
          <w:color w:val="000000" w:themeColor="text1"/>
        </w:rPr>
      </w:pPr>
      <w:proofErr w:type="spellStart"/>
      <w:r>
        <w:rPr>
          <w:color w:val="000000" w:themeColor="text1"/>
        </w:rPr>
        <w:t>Calpol</w:t>
      </w:r>
      <w:proofErr w:type="spellEnd"/>
      <w:r>
        <w:rPr>
          <w:color w:val="000000" w:themeColor="text1"/>
        </w:rPr>
        <w:t xml:space="preserve"> Administration</w:t>
      </w:r>
    </w:p>
    <w:p w:rsidR="00365E48" w:rsidRPr="00365E48" w:rsidRDefault="00365E48" w:rsidP="00365E48">
      <w:pPr>
        <w:spacing w:after="0"/>
        <w:jc w:val="both"/>
        <w:rPr>
          <w:color w:val="000000" w:themeColor="text1"/>
        </w:rPr>
      </w:pPr>
    </w:p>
    <w:p w:rsidR="004843A5" w:rsidRDefault="004843A5" w:rsidP="004843A5">
      <w:pPr>
        <w:spacing w:after="0"/>
        <w:jc w:val="both"/>
        <w:rPr>
          <w:color w:val="000000" w:themeColor="text1"/>
        </w:rPr>
      </w:pPr>
    </w:p>
    <w:p w:rsidR="004843A5" w:rsidRPr="004843A5" w:rsidRDefault="004843A5" w:rsidP="004843A5">
      <w:pPr>
        <w:spacing w:after="0"/>
        <w:jc w:val="both"/>
        <w:rPr>
          <w:b/>
          <w:color w:val="000000" w:themeColor="text1"/>
        </w:rPr>
      </w:pPr>
      <w:r w:rsidRPr="004843A5">
        <w:rPr>
          <w:b/>
          <w:color w:val="000000" w:themeColor="text1"/>
        </w:rPr>
        <w:t>Illness</w:t>
      </w:r>
    </w:p>
    <w:p w:rsidR="00D27393" w:rsidRDefault="00D27393" w:rsidP="003C6DE0">
      <w:pPr>
        <w:spacing w:after="0"/>
        <w:jc w:val="both"/>
        <w:rPr>
          <w:color w:val="000000" w:themeColor="text1"/>
        </w:rPr>
      </w:pPr>
    </w:p>
    <w:p w:rsidR="002F4B64" w:rsidRDefault="002F4B64" w:rsidP="003C6DE0">
      <w:pPr>
        <w:spacing w:after="0"/>
        <w:jc w:val="both"/>
        <w:rPr>
          <w:color w:val="000000" w:themeColor="text1"/>
        </w:rPr>
      </w:pPr>
      <w:r>
        <w:rPr>
          <w:color w:val="000000" w:themeColor="text1"/>
        </w:rPr>
        <w:t>Illness Attributes</w:t>
      </w:r>
    </w:p>
    <w:p w:rsidR="002F4B64" w:rsidRDefault="002F4B64" w:rsidP="003C6DE0">
      <w:pPr>
        <w:spacing w:after="0"/>
        <w:jc w:val="both"/>
        <w:rPr>
          <w:color w:val="000000" w:themeColor="text1"/>
        </w:rPr>
      </w:pPr>
    </w:p>
    <w:p w:rsidR="002F4B64" w:rsidRDefault="002F4B64" w:rsidP="003C6DE0">
      <w:pPr>
        <w:spacing w:after="0"/>
        <w:jc w:val="both"/>
        <w:rPr>
          <w:color w:val="000000" w:themeColor="text1"/>
        </w:rPr>
      </w:pPr>
      <w:r>
        <w:rPr>
          <w:color w:val="000000" w:themeColor="text1"/>
        </w:rPr>
        <w:t>Medicine Records</w:t>
      </w:r>
    </w:p>
    <w:p w:rsidR="008C486A" w:rsidRDefault="00A010C6" w:rsidP="002F4B64">
      <w:pPr>
        <w:pStyle w:val="Heading3"/>
      </w:pPr>
      <w:r>
        <w:t>Rooms</w:t>
      </w:r>
    </w:p>
    <w:p w:rsidR="00A010C6" w:rsidRDefault="00716FBB" w:rsidP="003C6DE0">
      <w:pPr>
        <w:spacing w:after="0"/>
        <w:jc w:val="both"/>
      </w:pPr>
      <w:r>
        <w:rPr>
          <w:color w:val="000000" w:themeColor="text1"/>
        </w:rPr>
        <w:t>TBNC wants to store information</w:t>
      </w:r>
      <w:r w:rsidR="00237C67">
        <w:t xml:space="preserve"> for each of its rooms. E</w:t>
      </w:r>
      <w:r>
        <w:t>very room has a unique room name to identify it and costs associated with it.</w:t>
      </w:r>
    </w:p>
    <w:p w:rsidR="005C1593" w:rsidRDefault="005C1593" w:rsidP="003C6DE0">
      <w:pPr>
        <w:spacing w:after="0"/>
        <w:jc w:val="both"/>
      </w:pPr>
    </w:p>
    <w:p w:rsidR="00237C67" w:rsidRPr="00237C67" w:rsidRDefault="00967DA7" w:rsidP="003C6DE0">
      <w:pPr>
        <w:spacing w:after="0"/>
        <w:jc w:val="both"/>
        <w:rPr>
          <w:b/>
        </w:rPr>
      </w:pPr>
      <w:r w:rsidRPr="00237C67">
        <w:rPr>
          <w:b/>
          <w:i/>
          <w:color w:val="000000" w:themeColor="text1"/>
        </w:rPr>
        <w:t xml:space="preserve">Rooms </w:t>
      </w:r>
      <w:r w:rsidR="005C1593" w:rsidRPr="00237C67">
        <w:rPr>
          <w:b/>
          <w:i/>
        </w:rPr>
        <w:t>Attributes:</w:t>
      </w:r>
      <w:r w:rsidR="005C1593" w:rsidRPr="00237C67">
        <w:rPr>
          <w:b/>
        </w:rPr>
        <w:t xml:space="preserve"> </w:t>
      </w:r>
    </w:p>
    <w:p w:rsidR="00237C67" w:rsidRDefault="005C1593" w:rsidP="003C6DE0">
      <w:pPr>
        <w:spacing w:after="0"/>
        <w:jc w:val="both"/>
      </w:pPr>
      <w:r w:rsidRPr="00237C67">
        <w:rPr>
          <w:u w:val="single"/>
        </w:rPr>
        <w:t>Room name</w:t>
      </w:r>
    </w:p>
    <w:p w:rsidR="00237C67" w:rsidRDefault="00237C67" w:rsidP="003C6DE0">
      <w:pPr>
        <w:spacing w:after="0"/>
        <w:jc w:val="both"/>
      </w:pPr>
      <w:r>
        <w:t>Daily charge</w:t>
      </w:r>
    </w:p>
    <w:p w:rsidR="00237C67" w:rsidRDefault="00237C67" w:rsidP="003C6DE0">
      <w:pPr>
        <w:spacing w:after="0"/>
        <w:jc w:val="both"/>
      </w:pPr>
      <w:r>
        <w:t>Weekly charge</w:t>
      </w:r>
    </w:p>
    <w:p w:rsidR="005C1593" w:rsidRDefault="005C1593" w:rsidP="003C6DE0">
      <w:pPr>
        <w:spacing w:after="0"/>
        <w:jc w:val="both"/>
      </w:pPr>
      <w:r>
        <w:lastRenderedPageBreak/>
        <w:t>Tea charge</w:t>
      </w:r>
    </w:p>
    <w:p w:rsidR="00965847" w:rsidRDefault="00965847" w:rsidP="003C6DE0">
      <w:pPr>
        <w:spacing w:after="0"/>
        <w:jc w:val="both"/>
      </w:pPr>
      <w:r>
        <w:t>Room Vacancy</w:t>
      </w:r>
    </w:p>
    <w:p w:rsidR="004A620B" w:rsidRDefault="004A620B" w:rsidP="003C6DE0">
      <w:pPr>
        <w:spacing w:after="0"/>
        <w:jc w:val="both"/>
      </w:pPr>
    </w:p>
    <w:p w:rsidR="004A620B" w:rsidRPr="005C1593" w:rsidRDefault="004A620B" w:rsidP="002F4B64">
      <w:pPr>
        <w:pStyle w:val="Heading3"/>
      </w:pPr>
      <w:r w:rsidRPr="005C1593">
        <w:t>Progress</w:t>
      </w:r>
    </w:p>
    <w:p w:rsidR="002F4B64" w:rsidRDefault="002F4B64" w:rsidP="002F4B64">
      <w:pPr>
        <w:rPr>
          <w:rFonts w:ascii="Century Gothic" w:hAnsi="Century Gothic"/>
        </w:rPr>
      </w:pPr>
      <w:r w:rsidRPr="001D499C">
        <w:rPr>
          <w:rFonts w:ascii="Century Gothic" w:hAnsi="Century Gothic"/>
        </w:rPr>
        <w:t xml:space="preserve">A child can potentially be in the nursery for 5 and </w:t>
      </w:r>
      <w:proofErr w:type="gramStart"/>
      <w:r w:rsidRPr="001D499C">
        <w:rPr>
          <w:rFonts w:ascii="Century Gothic" w:hAnsi="Century Gothic"/>
        </w:rPr>
        <w:t>a half</w:t>
      </w:r>
      <w:proofErr w:type="gramEnd"/>
      <w:r w:rsidRPr="001D499C">
        <w:rPr>
          <w:rFonts w:ascii="Century Gothic" w:hAnsi="Century Gothic"/>
        </w:rPr>
        <w:t xml:space="preserve"> years. During this time the child will progress through different rooms</w:t>
      </w:r>
      <w:r>
        <w:rPr>
          <w:rFonts w:ascii="Century Gothic" w:hAnsi="Century Gothic"/>
        </w:rPr>
        <w:t>.</w:t>
      </w:r>
    </w:p>
    <w:p w:rsidR="002F4B64" w:rsidRPr="001D499C" w:rsidRDefault="002F4B64" w:rsidP="002F4B64">
      <w:pPr>
        <w:rPr>
          <w:rFonts w:ascii="Century Gothic" w:hAnsi="Century Gothic"/>
        </w:rPr>
      </w:pPr>
    </w:p>
    <w:p w:rsidR="004A620B" w:rsidRDefault="004A620B" w:rsidP="004A620B">
      <w:pPr>
        <w:spacing w:after="0"/>
        <w:jc w:val="both"/>
        <w:rPr>
          <w:color w:val="000000" w:themeColor="text1"/>
        </w:rPr>
      </w:pPr>
    </w:p>
    <w:p w:rsidR="004A620B" w:rsidRPr="00967DA7" w:rsidRDefault="004A620B" w:rsidP="00A6138B">
      <w:pPr>
        <w:pStyle w:val="Heading3"/>
      </w:pPr>
      <w:r w:rsidRPr="00967DA7">
        <w:t>Attendance</w:t>
      </w:r>
    </w:p>
    <w:p w:rsidR="005C1593" w:rsidRDefault="005C1593" w:rsidP="004A620B">
      <w:pPr>
        <w:spacing w:after="0"/>
        <w:jc w:val="both"/>
        <w:rPr>
          <w:color w:val="000000" w:themeColor="text1"/>
        </w:rPr>
      </w:pPr>
    </w:p>
    <w:p w:rsidR="005C1593" w:rsidRPr="00967DA7" w:rsidRDefault="00967DA7" w:rsidP="005C1593">
      <w:pPr>
        <w:spacing w:after="0"/>
        <w:jc w:val="both"/>
        <w:rPr>
          <w:b/>
          <w:i/>
          <w:color w:val="000000" w:themeColor="text1"/>
        </w:rPr>
      </w:pPr>
      <w:r w:rsidRPr="00967DA7">
        <w:rPr>
          <w:b/>
          <w:i/>
          <w:color w:val="000000" w:themeColor="text1"/>
        </w:rPr>
        <w:t xml:space="preserve">Attendance </w:t>
      </w:r>
      <w:r w:rsidR="005C1593" w:rsidRPr="00967DA7">
        <w:rPr>
          <w:b/>
          <w:i/>
          <w:color w:val="000000" w:themeColor="text1"/>
        </w:rPr>
        <w:t>Attributes:</w:t>
      </w:r>
    </w:p>
    <w:p w:rsidR="004A620B" w:rsidRDefault="005C1593" w:rsidP="004A620B">
      <w:pPr>
        <w:spacing w:after="0"/>
        <w:jc w:val="both"/>
        <w:rPr>
          <w:color w:val="000000" w:themeColor="text1"/>
        </w:rPr>
      </w:pPr>
      <w:r>
        <w:rPr>
          <w:color w:val="000000" w:themeColor="text1"/>
        </w:rPr>
        <w:t>Regular days</w:t>
      </w:r>
    </w:p>
    <w:p w:rsidR="005C1593" w:rsidRDefault="005C1593" w:rsidP="004A620B">
      <w:pPr>
        <w:spacing w:after="0"/>
        <w:jc w:val="both"/>
        <w:rPr>
          <w:color w:val="000000" w:themeColor="text1"/>
        </w:rPr>
      </w:pPr>
      <w:r>
        <w:rPr>
          <w:color w:val="000000" w:themeColor="text1"/>
        </w:rPr>
        <w:t>Total days</w:t>
      </w:r>
    </w:p>
    <w:p w:rsidR="005C1593" w:rsidRDefault="005C1593" w:rsidP="004A620B">
      <w:pPr>
        <w:spacing w:after="0"/>
        <w:jc w:val="both"/>
        <w:rPr>
          <w:color w:val="000000" w:themeColor="text1"/>
        </w:rPr>
      </w:pPr>
      <w:r>
        <w:rPr>
          <w:color w:val="000000" w:themeColor="text1"/>
        </w:rPr>
        <w:t>Teas</w:t>
      </w:r>
    </w:p>
    <w:p w:rsidR="00353FE8" w:rsidRDefault="00353FE8" w:rsidP="004A620B">
      <w:pPr>
        <w:spacing w:after="0"/>
        <w:jc w:val="both"/>
        <w:rPr>
          <w:color w:val="000000" w:themeColor="text1"/>
        </w:rPr>
      </w:pPr>
    </w:p>
    <w:p w:rsidR="00353FE8" w:rsidRPr="00353FE8" w:rsidRDefault="00353FE8" w:rsidP="00A6138B">
      <w:pPr>
        <w:pStyle w:val="Heading3"/>
      </w:pPr>
      <w:r w:rsidRPr="00353FE8">
        <w:t>Days</w:t>
      </w:r>
    </w:p>
    <w:p w:rsidR="00353FE8" w:rsidRDefault="00353FE8" w:rsidP="004A620B">
      <w:pPr>
        <w:spacing w:after="0"/>
        <w:jc w:val="both"/>
        <w:rPr>
          <w:color w:val="000000" w:themeColor="text1"/>
        </w:rPr>
      </w:pPr>
      <w:r>
        <w:rPr>
          <w:color w:val="000000" w:themeColor="text1"/>
        </w:rPr>
        <w:t>Date</w:t>
      </w:r>
    </w:p>
    <w:p w:rsidR="00353FE8" w:rsidRDefault="00353FE8" w:rsidP="004A620B">
      <w:pPr>
        <w:spacing w:after="0"/>
        <w:jc w:val="both"/>
        <w:rPr>
          <w:color w:val="000000" w:themeColor="text1"/>
        </w:rPr>
      </w:pPr>
      <w:r>
        <w:rPr>
          <w:color w:val="000000" w:themeColor="text1"/>
        </w:rPr>
        <w:t>Tea</w:t>
      </w:r>
    </w:p>
    <w:p w:rsidR="00353FE8" w:rsidRDefault="00353FE8" w:rsidP="004A620B">
      <w:pPr>
        <w:spacing w:after="0"/>
        <w:jc w:val="both"/>
        <w:rPr>
          <w:color w:val="000000" w:themeColor="text1"/>
        </w:rPr>
      </w:pPr>
    </w:p>
    <w:p w:rsidR="004A620B" w:rsidRDefault="004A620B" w:rsidP="003C6DE0">
      <w:pPr>
        <w:spacing w:after="0"/>
        <w:jc w:val="both"/>
      </w:pPr>
    </w:p>
    <w:p w:rsidR="004A620B" w:rsidRDefault="004A620B" w:rsidP="003C6DE0">
      <w:pPr>
        <w:spacing w:after="0"/>
        <w:jc w:val="both"/>
      </w:pPr>
    </w:p>
    <w:p w:rsidR="004A620B" w:rsidRPr="008C486A" w:rsidRDefault="004A620B" w:rsidP="004A620B">
      <w:pPr>
        <w:shd w:val="clear" w:color="auto" w:fill="C6D9F1" w:themeFill="text2" w:themeFillTint="33"/>
        <w:spacing w:after="0"/>
        <w:jc w:val="both"/>
        <w:rPr>
          <w:b/>
          <w:color w:val="000000" w:themeColor="text1"/>
        </w:rPr>
      </w:pPr>
      <w:r>
        <w:rPr>
          <w:b/>
          <w:color w:val="000000" w:themeColor="text1"/>
        </w:rPr>
        <w:t>Payment</w:t>
      </w:r>
    </w:p>
    <w:p w:rsidR="004A620B" w:rsidRDefault="004A620B" w:rsidP="003C6DE0">
      <w:pPr>
        <w:spacing w:after="0"/>
        <w:jc w:val="both"/>
      </w:pPr>
    </w:p>
    <w:p w:rsidR="004E02AB" w:rsidRDefault="004E02AB" w:rsidP="004E02AB">
      <w:pPr>
        <w:spacing w:after="0"/>
        <w:rPr>
          <w:b/>
        </w:rPr>
      </w:pPr>
      <w:r w:rsidRPr="00207E33">
        <w:rPr>
          <w:b/>
        </w:rPr>
        <w:t>Monthly Invoice</w:t>
      </w:r>
    </w:p>
    <w:p w:rsidR="004E02AB" w:rsidRPr="007F3E1E" w:rsidRDefault="004E02AB" w:rsidP="004E02AB">
      <w:pPr>
        <w:spacing w:after="0"/>
      </w:pPr>
      <w:r>
        <w:t>Contains all the information that must be sent to the payee:</w:t>
      </w:r>
    </w:p>
    <w:p w:rsidR="004E02AB" w:rsidRDefault="004E02AB" w:rsidP="004E02AB">
      <w:pPr>
        <w:pStyle w:val="ListParagraph"/>
        <w:numPr>
          <w:ilvl w:val="0"/>
          <w:numId w:val="27"/>
        </w:numPr>
        <w:spacing w:after="0"/>
      </w:pPr>
      <w:r>
        <w:t>Child name</w:t>
      </w:r>
    </w:p>
    <w:p w:rsidR="004E02AB" w:rsidRDefault="004E02AB" w:rsidP="004E02AB">
      <w:pPr>
        <w:pStyle w:val="ListParagraph"/>
        <w:numPr>
          <w:ilvl w:val="0"/>
          <w:numId w:val="27"/>
        </w:numPr>
        <w:spacing w:after="0"/>
      </w:pPr>
      <w:r>
        <w:t>Fees</w:t>
      </w:r>
    </w:p>
    <w:p w:rsidR="004E02AB" w:rsidRDefault="004E02AB" w:rsidP="004E02AB">
      <w:pPr>
        <w:pStyle w:val="ListParagraph"/>
        <w:numPr>
          <w:ilvl w:val="0"/>
          <w:numId w:val="27"/>
        </w:numPr>
        <w:spacing w:after="0"/>
      </w:pPr>
      <w:r>
        <w:t>Invoice</w:t>
      </w:r>
    </w:p>
    <w:p w:rsidR="004E02AB" w:rsidRDefault="004E02AB" w:rsidP="004E02AB">
      <w:pPr>
        <w:pStyle w:val="ListParagraph"/>
        <w:numPr>
          <w:ilvl w:val="0"/>
          <w:numId w:val="27"/>
        </w:numPr>
        <w:spacing w:after="0"/>
      </w:pPr>
      <w:r>
        <w:t>Pay date</w:t>
      </w:r>
    </w:p>
    <w:p w:rsidR="004E02AB" w:rsidRDefault="004E02AB" w:rsidP="004E02AB">
      <w:pPr>
        <w:pStyle w:val="ListParagraph"/>
        <w:numPr>
          <w:ilvl w:val="0"/>
          <w:numId w:val="27"/>
        </w:numPr>
        <w:spacing w:after="0"/>
      </w:pPr>
      <w:r>
        <w:t>Late Fees (if they apply)</w:t>
      </w:r>
    </w:p>
    <w:p w:rsidR="004E02AB" w:rsidRDefault="004E02AB" w:rsidP="004E02AB">
      <w:pPr>
        <w:pStyle w:val="ListParagraph"/>
        <w:numPr>
          <w:ilvl w:val="0"/>
          <w:numId w:val="27"/>
        </w:numPr>
        <w:spacing w:after="0"/>
      </w:pPr>
      <w:r>
        <w:t>Teas received</w:t>
      </w:r>
    </w:p>
    <w:p w:rsidR="004E02AB" w:rsidRDefault="004E02AB" w:rsidP="004E02AB">
      <w:pPr>
        <w:pStyle w:val="ListParagraph"/>
        <w:numPr>
          <w:ilvl w:val="0"/>
          <w:numId w:val="27"/>
        </w:numPr>
        <w:spacing w:after="0"/>
      </w:pPr>
      <w:r>
        <w:t>Extra Days</w:t>
      </w:r>
    </w:p>
    <w:p w:rsidR="004E02AB" w:rsidRDefault="004E02AB" w:rsidP="004E02AB">
      <w:pPr>
        <w:spacing w:after="0"/>
        <w:ind w:left="360"/>
      </w:pPr>
    </w:p>
    <w:p w:rsidR="004E02AB" w:rsidRDefault="004E02AB" w:rsidP="004E02AB">
      <w:pPr>
        <w:spacing w:after="0"/>
        <w:rPr>
          <w:b/>
        </w:rPr>
      </w:pPr>
      <w:r>
        <w:rPr>
          <w:b/>
        </w:rPr>
        <w:t>Payment History</w:t>
      </w:r>
    </w:p>
    <w:p w:rsidR="004E02AB" w:rsidRPr="007F3E1E" w:rsidRDefault="004E02AB" w:rsidP="004E02AB">
      <w:pPr>
        <w:spacing w:after="0"/>
      </w:pPr>
      <w:r>
        <w:t>TBNC need to keep track of payments made and by which method:</w:t>
      </w:r>
    </w:p>
    <w:p w:rsidR="004E02AB" w:rsidRPr="007F3E1E" w:rsidRDefault="004E02AB" w:rsidP="004E02AB">
      <w:pPr>
        <w:pStyle w:val="ListParagraph"/>
        <w:numPr>
          <w:ilvl w:val="0"/>
          <w:numId w:val="30"/>
        </w:numPr>
        <w:spacing w:after="0"/>
        <w:rPr>
          <w:b/>
        </w:rPr>
      </w:pPr>
      <w:r>
        <w:t>Deposit</w:t>
      </w:r>
    </w:p>
    <w:p w:rsidR="004E02AB" w:rsidRPr="00207E33" w:rsidRDefault="004E02AB" w:rsidP="004E02AB">
      <w:pPr>
        <w:pStyle w:val="ListParagraph"/>
        <w:numPr>
          <w:ilvl w:val="0"/>
          <w:numId w:val="28"/>
        </w:numPr>
        <w:spacing w:after="0"/>
        <w:rPr>
          <w:b/>
        </w:rPr>
      </w:pPr>
      <w:r>
        <w:t>Date due</w:t>
      </w:r>
    </w:p>
    <w:p w:rsidR="004E02AB" w:rsidRPr="007F3E1E" w:rsidRDefault="004E02AB" w:rsidP="004E02AB">
      <w:pPr>
        <w:pStyle w:val="ListParagraph"/>
        <w:numPr>
          <w:ilvl w:val="0"/>
          <w:numId w:val="28"/>
        </w:numPr>
        <w:spacing w:after="0"/>
        <w:rPr>
          <w:b/>
        </w:rPr>
      </w:pPr>
      <w:r>
        <w:t>Paid Y/N</w:t>
      </w:r>
    </w:p>
    <w:p w:rsidR="004E02AB" w:rsidRPr="00207E33" w:rsidRDefault="004E02AB" w:rsidP="004E02AB">
      <w:pPr>
        <w:pStyle w:val="ListParagraph"/>
        <w:numPr>
          <w:ilvl w:val="0"/>
          <w:numId w:val="28"/>
        </w:numPr>
        <w:spacing w:after="0"/>
        <w:rPr>
          <w:b/>
        </w:rPr>
      </w:pPr>
      <w:r>
        <w:t>Date Paid</w:t>
      </w:r>
    </w:p>
    <w:p w:rsidR="004E02AB" w:rsidRPr="00207E33" w:rsidRDefault="004E02AB" w:rsidP="004E02AB">
      <w:pPr>
        <w:pStyle w:val="ListParagraph"/>
        <w:numPr>
          <w:ilvl w:val="0"/>
          <w:numId w:val="28"/>
        </w:numPr>
        <w:spacing w:after="0"/>
        <w:rPr>
          <w:b/>
        </w:rPr>
      </w:pPr>
      <w:r>
        <w:t>Amount due</w:t>
      </w:r>
    </w:p>
    <w:p w:rsidR="004E02AB" w:rsidRPr="007F3E1E" w:rsidRDefault="004E02AB" w:rsidP="004E02AB">
      <w:pPr>
        <w:pStyle w:val="ListParagraph"/>
        <w:numPr>
          <w:ilvl w:val="0"/>
          <w:numId w:val="28"/>
        </w:numPr>
        <w:spacing w:after="0"/>
        <w:rPr>
          <w:b/>
        </w:rPr>
      </w:pPr>
      <w:r>
        <w:t>Payment method</w:t>
      </w:r>
    </w:p>
    <w:p w:rsidR="004E02AB" w:rsidRPr="007F3E1E" w:rsidRDefault="004E02AB" w:rsidP="004E02AB">
      <w:pPr>
        <w:pStyle w:val="ListParagraph"/>
        <w:spacing w:after="0"/>
        <w:rPr>
          <w:b/>
        </w:rPr>
      </w:pPr>
    </w:p>
    <w:p w:rsidR="004E02AB" w:rsidRDefault="004E02AB" w:rsidP="004E02AB">
      <w:pPr>
        <w:spacing w:after="0"/>
        <w:rPr>
          <w:b/>
        </w:rPr>
      </w:pPr>
      <w:r>
        <w:rPr>
          <w:b/>
        </w:rPr>
        <w:t>Extra Costs</w:t>
      </w:r>
    </w:p>
    <w:p w:rsidR="004E02AB" w:rsidRPr="007F3E1E" w:rsidRDefault="004E02AB" w:rsidP="004E02AB">
      <w:pPr>
        <w:spacing w:after="0"/>
      </w:pPr>
      <w:r>
        <w:t>Added costs to the regular monthly cost need to be added:</w:t>
      </w:r>
    </w:p>
    <w:p w:rsidR="004E02AB" w:rsidRPr="007F3E1E" w:rsidRDefault="004E02AB" w:rsidP="004E02AB">
      <w:pPr>
        <w:pStyle w:val="ListParagraph"/>
        <w:numPr>
          <w:ilvl w:val="0"/>
          <w:numId w:val="29"/>
        </w:numPr>
        <w:spacing w:after="0"/>
        <w:rPr>
          <w:b/>
        </w:rPr>
      </w:pPr>
      <w:r>
        <w:t>Late fee</w:t>
      </w:r>
    </w:p>
    <w:p w:rsidR="004E02AB" w:rsidRPr="007F3E1E" w:rsidRDefault="004E02AB" w:rsidP="004E02AB">
      <w:pPr>
        <w:pStyle w:val="ListParagraph"/>
        <w:numPr>
          <w:ilvl w:val="0"/>
          <w:numId w:val="29"/>
        </w:numPr>
        <w:spacing w:after="0"/>
        <w:rPr>
          <w:b/>
        </w:rPr>
      </w:pPr>
      <w:r>
        <w:lastRenderedPageBreak/>
        <w:t>Tea cost</w:t>
      </w:r>
    </w:p>
    <w:p w:rsidR="004E02AB" w:rsidRPr="007F3E1E" w:rsidRDefault="004E02AB" w:rsidP="004E02AB">
      <w:pPr>
        <w:pStyle w:val="ListParagraph"/>
        <w:numPr>
          <w:ilvl w:val="0"/>
          <w:numId w:val="29"/>
        </w:numPr>
        <w:spacing w:after="0"/>
        <w:rPr>
          <w:b/>
        </w:rPr>
      </w:pPr>
      <w:r>
        <w:t>Extra days</w:t>
      </w:r>
    </w:p>
    <w:p w:rsidR="004E02AB" w:rsidRDefault="004E02AB" w:rsidP="004E02AB">
      <w:pPr>
        <w:spacing w:after="0"/>
        <w:rPr>
          <w:b/>
        </w:rPr>
      </w:pPr>
    </w:p>
    <w:p w:rsidR="004E02AB" w:rsidRDefault="004E02AB" w:rsidP="004E02AB">
      <w:pPr>
        <w:spacing w:after="0"/>
        <w:rPr>
          <w:b/>
        </w:rPr>
      </w:pPr>
      <w:r>
        <w:rPr>
          <w:b/>
        </w:rPr>
        <w:t>Cost Deduction</w:t>
      </w:r>
    </w:p>
    <w:p w:rsidR="004E02AB" w:rsidRPr="007F3E1E" w:rsidRDefault="004E02AB" w:rsidP="004E02AB">
      <w:pPr>
        <w:spacing w:after="0"/>
      </w:pPr>
      <w:r>
        <w:t>Certain children may have deduction from a monthly payment, this must be recorded:</w:t>
      </w:r>
    </w:p>
    <w:p w:rsidR="004E02AB" w:rsidRPr="007F3E1E" w:rsidRDefault="004E02AB" w:rsidP="004E02AB">
      <w:pPr>
        <w:pStyle w:val="ListParagraph"/>
        <w:numPr>
          <w:ilvl w:val="0"/>
          <w:numId w:val="31"/>
        </w:numPr>
        <w:spacing w:after="0"/>
        <w:rPr>
          <w:b/>
        </w:rPr>
      </w:pPr>
      <w:r>
        <w:t>Vouchers</w:t>
      </w:r>
    </w:p>
    <w:p w:rsidR="004E02AB" w:rsidRPr="007F3E1E" w:rsidRDefault="004E02AB" w:rsidP="004E02AB">
      <w:pPr>
        <w:pStyle w:val="ListParagraph"/>
        <w:numPr>
          <w:ilvl w:val="0"/>
          <w:numId w:val="31"/>
        </w:numPr>
        <w:spacing w:after="0"/>
        <w:rPr>
          <w:b/>
        </w:rPr>
      </w:pPr>
      <w:r>
        <w:t>Council scheme</w:t>
      </w:r>
    </w:p>
    <w:p w:rsidR="004E02AB" w:rsidRPr="007F3E1E" w:rsidRDefault="004E02AB" w:rsidP="004E02AB">
      <w:pPr>
        <w:pStyle w:val="ListParagraph"/>
        <w:numPr>
          <w:ilvl w:val="0"/>
          <w:numId w:val="31"/>
        </w:numPr>
        <w:spacing w:after="0"/>
        <w:rPr>
          <w:b/>
        </w:rPr>
      </w:pPr>
      <w:r>
        <w:t>Missed days</w:t>
      </w:r>
    </w:p>
    <w:p w:rsidR="004A620B" w:rsidRDefault="004E02AB" w:rsidP="003C6DE0">
      <w:pPr>
        <w:pStyle w:val="ListParagraph"/>
        <w:numPr>
          <w:ilvl w:val="0"/>
          <w:numId w:val="31"/>
        </w:numPr>
        <w:spacing w:after="0"/>
        <w:jc w:val="both"/>
      </w:pPr>
      <w:r>
        <w:t>Leaving Nursery</w:t>
      </w:r>
    </w:p>
    <w:p w:rsidR="004A620B" w:rsidRDefault="004A620B" w:rsidP="002F4B64">
      <w:pPr>
        <w:pStyle w:val="Heading3"/>
      </w:pPr>
      <w:r w:rsidRPr="006E35D9">
        <w:t>Voucher Scheme</w:t>
      </w:r>
      <w:r w:rsidR="002F4B64">
        <w:t xml:space="preserve"> Register</w:t>
      </w:r>
    </w:p>
    <w:p w:rsidR="002F4B64" w:rsidRPr="001D499C" w:rsidRDefault="002F4B64" w:rsidP="002F4B64">
      <w:pPr>
        <w:widowControl w:val="0"/>
        <w:suppressAutoHyphens/>
        <w:spacing w:after="0" w:line="240" w:lineRule="auto"/>
        <w:rPr>
          <w:rFonts w:ascii="Century Gothic" w:hAnsi="Century Gothic"/>
        </w:rPr>
      </w:pPr>
      <w:r w:rsidRPr="001D499C">
        <w:rPr>
          <w:rFonts w:ascii="Century Gothic" w:hAnsi="Century Gothic"/>
        </w:rPr>
        <w:t>Register with one of the companies listed above. At this point you must use your child’s name as your reference. This is necessary for us to be able to trace your payment. If we are unable to trace your payment you may be withdrawn from the nursery’s voucher scheme.</w:t>
      </w:r>
    </w:p>
    <w:p w:rsidR="002F4B64" w:rsidRPr="002F4B64" w:rsidRDefault="002F4B64" w:rsidP="004A620B">
      <w:pPr>
        <w:spacing w:after="0"/>
        <w:jc w:val="both"/>
        <w:rPr>
          <w:b/>
          <w:i/>
          <w:color w:val="000000" w:themeColor="text1"/>
        </w:rPr>
      </w:pPr>
    </w:p>
    <w:p w:rsidR="002F4B64" w:rsidRPr="002F4B64" w:rsidRDefault="002F4B64" w:rsidP="004A620B">
      <w:pPr>
        <w:spacing w:after="0"/>
        <w:jc w:val="both"/>
        <w:rPr>
          <w:b/>
          <w:i/>
          <w:color w:val="000000" w:themeColor="text1"/>
        </w:rPr>
      </w:pPr>
      <w:r w:rsidRPr="002F4B64">
        <w:rPr>
          <w:b/>
          <w:i/>
          <w:color w:val="000000" w:themeColor="text1"/>
        </w:rPr>
        <w:t>Attributes of Voucher Scheme</w:t>
      </w:r>
      <w:r>
        <w:rPr>
          <w:b/>
          <w:i/>
          <w:color w:val="000000" w:themeColor="text1"/>
        </w:rPr>
        <w:t xml:space="preserve"> Register</w:t>
      </w:r>
    </w:p>
    <w:p w:rsidR="002F4B64" w:rsidRPr="002F4B64" w:rsidRDefault="002F4B64" w:rsidP="002F4B64">
      <w:pPr>
        <w:pStyle w:val="ListParagraph"/>
        <w:numPr>
          <w:ilvl w:val="0"/>
          <w:numId w:val="23"/>
        </w:numPr>
        <w:spacing w:after="0"/>
        <w:jc w:val="both"/>
        <w:rPr>
          <w:color w:val="000000" w:themeColor="text1"/>
        </w:rPr>
      </w:pPr>
      <w:r w:rsidRPr="002F4B64">
        <w:rPr>
          <w:color w:val="000000" w:themeColor="text1"/>
        </w:rPr>
        <w:t>Parent</w:t>
      </w:r>
    </w:p>
    <w:p w:rsidR="002F4B64" w:rsidRPr="002F4B64" w:rsidRDefault="002F4B64" w:rsidP="002F4B64">
      <w:pPr>
        <w:pStyle w:val="ListParagraph"/>
        <w:numPr>
          <w:ilvl w:val="0"/>
          <w:numId w:val="23"/>
        </w:numPr>
        <w:spacing w:after="0"/>
        <w:jc w:val="both"/>
        <w:rPr>
          <w:color w:val="000000" w:themeColor="text1"/>
        </w:rPr>
      </w:pPr>
      <w:r w:rsidRPr="002F4B64">
        <w:rPr>
          <w:color w:val="000000" w:themeColor="text1"/>
        </w:rPr>
        <w:t>Voucher Scheme Provider</w:t>
      </w:r>
      <w:r>
        <w:rPr>
          <w:color w:val="000000" w:themeColor="text1"/>
        </w:rPr>
        <w:t xml:space="preserve"> ID</w:t>
      </w:r>
    </w:p>
    <w:p w:rsidR="002F4B64" w:rsidRPr="002F4B64" w:rsidRDefault="002F4B64" w:rsidP="002F4B64">
      <w:pPr>
        <w:pStyle w:val="ListParagraph"/>
        <w:numPr>
          <w:ilvl w:val="0"/>
          <w:numId w:val="23"/>
        </w:numPr>
        <w:spacing w:after="0"/>
        <w:jc w:val="both"/>
        <w:rPr>
          <w:color w:val="000000" w:themeColor="text1"/>
        </w:rPr>
      </w:pPr>
      <w:r w:rsidRPr="002F4B64">
        <w:rPr>
          <w:color w:val="000000" w:themeColor="text1"/>
        </w:rPr>
        <w:t>Child</w:t>
      </w:r>
    </w:p>
    <w:p w:rsidR="002F4B64" w:rsidRDefault="002F4B64" w:rsidP="002F4B64">
      <w:pPr>
        <w:pStyle w:val="ListParagraph"/>
        <w:numPr>
          <w:ilvl w:val="0"/>
          <w:numId w:val="23"/>
        </w:numPr>
        <w:spacing w:after="0"/>
        <w:jc w:val="both"/>
        <w:rPr>
          <w:color w:val="000000" w:themeColor="text1"/>
        </w:rPr>
      </w:pPr>
      <w:r w:rsidRPr="002F4B64">
        <w:rPr>
          <w:color w:val="000000" w:themeColor="text1"/>
        </w:rPr>
        <w:t>Intended Start Date</w:t>
      </w:r>
    </w:p>
    <w:p w:rsidR="00AF25C1" w:rsidRDefault="00AF25C1" w:rsidP="002F4B64">
      <w:pPr>
        <w:pStyle w:val="ListParagraph"/>
        <w:numPr>
          <w:ilvl w:val="0"/>
          <w:numId w:val="23"/>
        </w:numPr>
        <w:spacing w:after="0"/>
        <w:jc w:val="both"/>
        <w:rPr>
          <w:color w:val="000000" w:themeColor="text1"/>
        </w:rPr>
      </w:pPr>
      <w:r w:rsidRPr="001D499C">
        <w:rPr>
          <w:rFonts w:ascii="Century Gothic" w:hAnsi="Century Gothic"/>
        </w:rPr>
        <w:t>registered with Dundee Council</w:t>
      </w:r>
    </w:p>
    <w:p w:rsidR="002F4B64" w:rsidRPr="002F4B64" w:rsidRDefault="002F4B64" w:rsidP="002F4B64">
      <w:pPr>
        <w:pStyle w:val="ListParagraph"/>
        <w:numPr>
          <w:ilvl w:val="0"/>
          <w:numId w:val="23"/>
        </w:numPr>
        <w:spacing w:after="0"/>
        <w:jc w:val="both"/>
        <w:rPr>
          <w:color w:val="000000" w:themeColor="text1"/>
        </w:rPr>
      </w:pPr>
      <w:r>
        <w:rPr>
          <w:color w:val="000000" w:themeColor="text1"/>
        </w:rPr>
        <w:t>Date Signed</w:t>
      </w:r>
    </w:p>
    <w:p w:rsidR="002F4B64" w:rsidRDefault="002F4B64" w:rsidP="004A620B">
      <w:pPr>
        <w:spacing w:after="0"/>
        <w:jc w:val="both"/>
        <w:rPr>
          <w:b/>
          <w:color w:val="000000" w:themeColor="text1"/>
        </w:rPr>
      </w:pPr>
    </w:p>
    <w:p w:rsidR="002F4B64" w:rsidRDefault="002F4B64" w:rsidP="002F4B64">
      <w:pPr>
        <w:pStyle w:val="Heading3"/>
      </w:pPr>
      <w:r>
        <w:t>Voucher Scheme Provider</w:t>
      </w:r>
    </w:p>
    <w:p w:rsidR="002F4B64" w:rsidRDefault="002F4B64" w:rsidP="002F4B64">
      <w:r>
        <w:t>The nursery accepts 5 different vouchers schemes from</w:t>
      </w:r>
    </w:p>
    <w:p w:rsidR="002F4B64" w:rsidRPr="002F4B64" w:rsidRDefault="002F4B64" w:rsidP="002F4B64">
      <w:pPr>
        <w:rPr>
          <w:b/>
          <w:i/>
        </w:rPr>
      </w:pPr>
      <w:r w:rsidRPr="002F4B64">
        <w:rPr>
          <w:b/>
          <w:i/>
        </w:rPr>
        <w:t>Attributes of Voucher Scheme Provider</w:t>
      </w:r>
    </w:p>
    <w:p w:rsidR="002F4B64" w:rsidRPr="002F4B64" w:rsidRDefault="002F4B64" w:rsidP="002F4B64">
      <w:pPr>
        <w:pStyle w:val="ListParagraph"/>
        <w:numPr>
          <w:ilvl w:val="0"/>
          <w:numId w:val="24"/>
        </w:numPr>
        <w:spacing w:after="0"/>
        <w:jc w:val="both"/>
        <w:rPr>
          <w:color w:val="000000" w:themeColor="text1"/>
        </w:rPr>
      </w:pPr>
      <w:r w:rsidRPr="002F4B64">
        <w:rPr>
          <w:color w:val="000000" w:themeColor="text1"/>
        </w:rPr>
        <w:t>Voucher Scheme Provider ID</w:t>
      </w:r>
    </w:p>
    <w:p w:rsidR="002F4B64" w:rsidRPr="002F4B64" w:rsidRDefault="002F4B64" w:rsidP="002F4B64">
      <w:pPr>
        <w:pStyle w:val="ListParagraph"/>
        <w:numPr>
          <w:ilvl w:val="0"/>
          <w:numId w:val="24"/>
        </w:numPr>
        <w:spacing w:after="0"/>
        <w:jc w:val="both"/>
        <w:rPr>
          <w:color w:val="000000" w:themeColor="text1"/>
        </w:rPr>
      </w:pPr>
      <w:r w:rsidRPr="002F4B64">
        <w:rPr>
          <w:color w:val="000000" w:themeColor="text1"/>
        </w:rPr>
        <w:t>Name</w:t>
      </w:r>
    </w:p>
    <w:p w:rsidR="002F4B64" w:rsidRPr="002F4B64" w:rsidRDefault="002F4B64" w:rsidP="004A620B">
      <w:pPr>
        <w:spacing w:after="0"/>
        <w:jc w:val="both"/>
        <w:rPr>
          <w:b/>
          <w:color w:val="000000" w:themeColor="text1"/>
        </w:rPr>
      </w:pPr>
    </w:p>
    <w:p w:rsidR="004A620B" w:rsidRDefault="004A620B" w:rsidP="003C6DE0">
      <w:pPr>
        <w:spacing w:after="0"/>
        <w:jc w:val="both"/>
      </w:pPr>
    </w:p>
    <w:p w:rsidR="00CA5F59" w:rsidRPr="00CA5F59" w:rsidRDefault="00CA5F59" w:rsidP="003C6DE0">
      <w:pPr>
        <w:shd w:val="clear" w:color="auto" w:fill="C6D9F1" w:themeFill="text2" w:themeFillTint="33"/>
        <w:spacing w:after="0"/>
        <w:jc w:val="both"/>
        <w:rPr>
          <w:b/>
          <w:color w:val="000000" w:themeColor="text1"/>
        </w:rPr>
      </w:pPr>
      <w:r w:rsidRPr="00CA5F59">
        <w:rPr>
          <w:b/>
          <w:color w:val="000000" w:themeColor="text1"/>
        </w:rPr>
        <w:t>Children</w:t>
      </w:r>
    </w:p>
    <w:p w:rsidR="00163348" w:rsidRDefault="00163348" w:rsidP="003C6DE0">
      <w:pPr>
        <w:spacing w:after="0"/>
        <w:jc w:val="both"/>
        <w:rPr>
          <w:color w:val="000000" w:themeColor="text1"/>
        </w:rPr>
      </w:pPr>
    </w:p>
    <w:p w:rsidR="004A620B" w:rsidRPr="009B100F" w:rsidRDefault="004A620B" w:rsidP="004D34CA">
      <w:pPr>
        <w:pStyle w:val="Heading3"/>
      </w:pPr>
      <w:r w:rsidRPr="009B100F">
        <w:t>Child</w:t>
      </w:r>
    </w:p>
    <w:p w:rsidR="00237C67" w:rsidRDefault="00237C67" w:rsidP="003C6DE0">
      <w:pPr>
        <w:spacing w:after="0"/>
        <w:jc w:val="both"/>
        <w:rPr>
          <w:color w:val="000000" w:themeColor="text1"/>
        </w:rPr>
      </w:pPr>
    </w:p>
    <w:p w:rsidR="00967DA7" w:rsidRPr="00967DA7" w:rsidRDefault="00967DA7" w:rsidP="003C6DE0">
      <w:pPr>
        <w:spacing w:after="0"/>
        <w:jc w:val="both"/>
        <w:rPr>
          <w:b/>
          <w:color w:val="000000" w:themeColor="text1"/>
        </w:rPr>
      </w:pPr>
      <w:r w:rsidRPr="00967DA7">
        <w:rPr>
          <w:b/>
          <w:color w:val="000000" w:themeColor="text1"/>
        </w:rPr>
        <w:t>Child Attributes:</w:t>
      </w:r>
    </w:p>
    <w:p w:rsidR="005C1593" w:rsidRPr="009B100F" w:rsidRDefault="009B100F"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rPr>
          <w:rFonts w:asciiTheme="minorHAnsi" w:hAnsiTheme="minorHAnsi"/>
          <w:sz w:val="22"/>
          <w:szCs w:val="22"/>
        </w:rPr>
      </w:pPr>
      <w:r w:rsidRPr="009B100F">
        <w:rPr>
          <w:rFonts w:asciiTheme="minorHAnsi" w:hAnsiTheme="minorHAnsi"/>
          <w:sz w:val="22"/>
          <w:szCs w:val="22"/>
        </w:rPr>
        <w:t>First name</w:t>
      </w:r>
    </w:p>
    <w:p w:rsidR="009B100F" w:rsidRPr="009B100F" w:rsidRDefault="009B100F"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outlineLvl w:val="0"/>
        <w:rPr>
          <w:rFonts w:asciiTheme="minorHAnsi" w:hAnsiTheme="minorHAnsi"/>
          <w:sz w:val="22"/>
          <w:szCs w:val="22"/>
        </w:rPr>
      </w:pPr>
      <w:r w:rsidRPr="009B100F">
        <w:rPr>
          <w:rFonts w:asciiTheme="minorHAnsi" w:hAnsiTheme="minorHAnsi"/>
          <w:sz w:val="22"/>
          <w:szCs w:val="22"/>
        </w:rPr>
        <w:t>Surname</w:t>
      </w:r>
    </w:p>
    <w:p w:rsidR="005C1593" w:rsidRPr="009B100F" w:rsidRDefault="005C1593"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Address</w:t>
      </w:r>
    </w:p>
    <w:p w:rsidR="005C1593" w:rsidRPr="009B100F" w:rsidRDefault="005C1593"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Date of Birth</w:t>
      </w:r>
    </w:p>
    <w:p w:rsidR="005C1593" w:rsidRDefault="00967DA7"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Pr>
          <w:rFonts w:asciiTheme="minorHAnsi" w:hAnsiTheme="minorHAnsi"/>
          <w:sz w:val="22"/>
          <w:szCs w:val="22"/>
        </w:rPr>
        <w:t>Mother</w:t>
      </w:r>
    </w:p>
    <w:p w:rsidR="00967DA7" w:rsidRPr="009B100F" w:rsidRDefault="00967DA7"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Pr>
          <w:rFonts w:asciiTheme="minorHAnsi" w:hAnsiTheme="minorHAnsi"/>
          <w:sz w:val="22"/>
          <w:szCs w:val="22"/>
        </w:rPr>
        <w:t>Father</w:t>
      </w:r>
    </w:p>
    <w:p w:rsidR="005C1593" w:rsidRDefault="005C1593"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 xml:space="preserve">Emergency </w:t>
      </w:r>
      <w:r w:rsidR="00967DA7">
        <w:rPr>
          <w:rFonts w:asciiTheme="minorHAnsi" w:hAnsiTheme="minorHAnsi"/>
          <w:sz w:val="22"/>
          <w:szCs w:val="22"/>
        </w:rPr>
        <w:t>Contact 1</w:t>
      </w:r>
    </w:p>
    <w:p w:rsidR="00967DA7" w:rsidRDefault="00967DA7"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Pr>
          <w:rFonts w:asciiTheme="minorHAnsi" w:hAnsiTheme="minorHAnsi"/>
          <w:sz w:val="22"/>
          <w:szCs w:val="22"/>
        </w:rPr>
        <w:t>Emergency Contract 2</w:t>
      </w:r>
    </w:p>
    <w:p w:rsidR="00967DA7" w:rsidRDefault="00967DA7"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Pr>
          <w:rFonts w:asciiTheme="minorHAnsi" w:hAnsiTheme="minorHAnsi"/>
          <w:sz w:val="22"/>
          <w:szCs w:val="22"/>
        </w:rPr>
        <w:t>Named Person 1</w:t>
      </w:r>
    </w:p>
    <w:p w:rsidR="00967DA7" w:rsidRDefault="00967DA7"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Pr>
          <w:rFonts w:asciiTheme="minorHAnsi" w:hAnsiTheme="minorHAnsi"/>
          <w:sz w:val="22"/>
          <w:szCs w:val="22"/>
        </w:rPr>
        <w:t>Named Person 2</w:t>
      </w:r>
    </w:p>
    <w:p w:rsidR="00967DA7" w:rsidRPr="009B100F" w:rsidRDefault="00967DA7"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Pr>
          <w:rFonts w:asciiTheme="minorHAnsi" w:hAnsiTheme="minorHAnsi"/>
          <w:sz w:val="22"/>
          <w:szCs w:val="22"/>
        </w:rPr>
        <w:t>Named Person 3</w:t>
      </w:r>
    </w:p>
    <w:p w:rsidR="005C1593" w:rsidRPr="009B100F" w:rsidRDefault="005C1593"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 xml:space="preserve">Room </w:t>
      </w:r>
      <w:r w:rsidR="009B100F" w:rsidRPr="009B100F">
        <w:rPr>
          <w:rFonts w:asciiTheme="minorHAnsi" w:hAnsiTheme="minorHAnsi"/>
          <w:sz w:val="22"/>
          <w:szCs w:val="22"/>
        </w:rPr>
        <w:t>A</w:t>
      </w:r>
      <w:r w:rsidRPr="009B100F">
        <w:rPr>
          <w:rFonts w:asciiTheme="minorHAnsi" w:hAnsiTheme="minorHAnsi"/>
          <w:sz w:val="22"/>
          <w:szCs w:val="22"/>
        </w:rPr>
        <w:t>ttending</w:t>
      </w:r>
    </w:p>
    <w:p w:rsidR="005C1593" w:rsidRPr="009B100F" w:rsidRDefault="005C1593"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lastRenderedPageBreak/>
        <w:t>Days of attendance</w:t>
      </w:r>
    </w:p>
    <w:p w:rsidR="005C1593" w:rsidRPr="009B100F" w:rsidRDefault="005C1593"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Start date</w:t>
      </w:r>
    </w:p>
    <w:p w:rsidR="005C1593" w:rsidRPr="009B100F" w:rsidRDefault="005C1593" w:rsidP="00967DA7">
      <w:pPr>
        <w:pStyle w:val="Body"/>
        <w:numPr>
          <w:ilvl w:val="0"/>
          <w:numId w:val="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 xml:space="preserve">Date left nursery </w:t>
      </w:r>
    </w:p>
    <w:p w:rsidR="005C1593" w:rsidRPr="00967DA7" w:rsidRDefault="00520290" w:rsidP="00967DA7">
      <w:pPr>
        <w:pStyle w:val="ListParagraph"/>
        <w:numPr>
          <w:ilvl w:val="0"/>
          <w:numId w:val="7"/>
        </w:numPr>
        <w:spacing w:after="0"/>
        <w:jc w:val="both"/>
        <w:rPr>
          <w:color w:val="000000" w:themeColor="text1"/>
        </w:rPr>
      </w:pPr>
      <w:r w:rsidRPr="00967DA7">
        <w:rPr>
          <w:color w:val="000000" w:themeColor="text1"/>
        </w:rPr>
        <w:t>Deposit</w:t>
      </w:r>
    </w:p>
    <w:p w:rsidR="00520290" w:rsidRDefault="00520290" w:rsidP="003C6DE0">
      <w:pPr>
        <w:spacing w:after="0"/>
        <w:jc w:val="both"/>
        <w:rPr>
          <w:color w:val="000000" w:themeColor="text1"/>
        </w:rPr>
      </w:pPr>
    </w:p>
    <w:p w:rsidR="00507259" w:rsidRDefault="00507259" w:rsidP="003C6DE0">
      <w:pPr>
        <w:spacing w:after="0"/>
        <w:jc w:val="both"/>
        <w:rPr>
          <w:color w:val="000000" w:themeColor="text1"/>
        </w:rPr>
      </w:pPr>
    </w:p>
    <w:p w:rsidR="00507259" w:rsidRDefault="00507259" w:rsidP="003C6DE0">
      <w:pPr>
        <w:spacing w:after="0"/>
        <w:jc w:val="both"/>
        <w:rPr>
          <w:color w:val="000000" w:themeColor="text1"/>
        </w:rPr>
      </w:pPr>
    </w:p>
    <w:p w:rsidR="00507259" w:rsidRPr="009B100F" w:rsidRDefault="00507259" w:rsidP="003C6DE0">
      <w:pPr>
        <w:spacing w:after="0"/>
        <w:jc w:val="both"/>
        <w:rPr>
          <w:color w:val="000000" w:themeColor="text1"/>
        </w:rPr>
      </w:pPr>
    </w:p>
    <w:p w:rsidR="00520290" w:rsidRPr="009B100F" w:rsidRDefault="00520290" w:rsidP="00507259">
      <w:pPr>
        <w:pStyle w:val="Heading3"/>
      </w:pPr>
      <w:r w:rsidRPr="009B100F">
        <w:t>Deposit</w:t>
      </w:r>
    </w:p>
    <w:p w:rsidR="00520290" w:rsidRPr="009B100F" w:rsidRDefault="00520290" w:rsidP="0052029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Amount of deposit paid and by whom, date</w:t>
      </w:r>
    </w:p>
    <w:p w:rsidR="00520290" w:rsidRDefault="00520290" w:rsidP="0052029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sidRPr="009B100F">
        <w:rPr>
          <w:rFonts w:asciiTheme="minorHAnsi" w:hAnsiTheme="minorHAnsi"/>
          <w:sz w:val="22"/>
          <w:szCs w:val="22"/>
        </w:rPr>
        <w:t>Amount of deposit returned and to whom, date</w:t>
      </w:r>
    </w:p>
    <w:p w:rsidR="00507259" w:rsidRDefault="00507259" w:rsidP="0052029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p>
    <w:p w:rsidR="00507259" w:rsidRPr="00507259" w:rsidRDefault="00507259" w:rsidP="0052029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i/>
          <w:sz w:val="22"/>
          <w:szCs w:val="22"/>
        </w:rPr>
      </w:pPr>
      <w:r w:rsidRPr="00507259">
        <w:rPr>
          <w:rFonts w:asciiTheme="minorHAnsi" w:hAnsiTheme="minorHAnsi"/>
          <w:b/>
          <w:i/>
          <w:sz w:val="22"/>
          <w:szCs w:val="22"/>
        </w:rPr>
        <w:t>Attributes of Deposit</w:t>
      </w:r>
    </w:p>
    <w:p w:rsidR="00507259" w:rsidRDefault="00507259" w:rsidP="00507259">
      <w:pPr>
        <w:pStyle w:val="Body"/>
        <w:numPr>
          <w:ilvl w:val="0"/>
          <w:numId w:val="1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szCs w:val="22"/>
        </w:rPr>
      </w:pPr>
      <w:r>
        <w:rPr>
          <w:rFonts w:asciiTheme="minorHAnsi" w:hAnsiTheme="minorHAnsi"/>
          <w:sz w:val="22"/>
          <w:szCs w:val="22"/>
        </w:rPr>
        <w:t>Deposit Paid</w:t>
      </w:r>
    </w:p>
    <w:p w:rsidR="00520290" w:rsidRPr="00507259" w:rsidRDefault="00507259" w:rsidP="00507259">
      <w:pPr>
        <w:pStyle w:val="ListParagraph"/>
        <w:numPr>
          <w:ilvl w:val="0"/>
          <w:numId w:val="16"/>
        </w:numPr>
        <w:spacing w:after="0"/>
        <w:jc w:val="both"/>
        <w:rPr>
          <w:color w:val="000000" w:themeColor="text1"/>
        </w:rPr>
      </w:pPr>
      <w:r w:rsidRPr="00507259">
        <w:rPr>
          <w:color w:val="000000" w:themeColor="text1"/>
        </w:rPr>
        <w:t>Payee</w:t>
      </w:r>
    </w:p>
    <w:p w:rsidR="00507259" w:rsidRPr="00507259" w:rsidRDefault="00507259" w:rsidP="00507259">
      <w:pPr>
        <w:pStyle w:val="ListParagraph"/>
        <w:numPr>
          <w:ilvl w:val="0"/>
          <w:numId w:val="16"/>
        </w:numPr>
        <w:spacing w:after="0"/>
        <w:jc w:val="both"/>
        <w:rPr>
          <w:color w:val="000000" w:themeColor="text1"/>
        </w:rPr>
      </w:pPr>
      <w:r w:rsidRPr="00507259">
        <w:rPr>
          <w:color w:val="000000" w:themeColor="text1"/>
        </w:rPr>
        <w:t>Date Paid</w:t>
      </w:r>
    </w:p>
    <w:p w:rsidR="00507259" w:rsidRPr="00507259" w:rsidRDefault="00507259" w:rsidP="00507259">
      <w:pPr>
        <w:pStyle w:val="ListParagraph"/>
        <w:numPr>
          <w:ilvl w:val="0"/>
          <w:numId w:val="16"/>
        </w:numPr>
        <w:spacing w:after="0"/>
        <w:jc w:val="both"/>
        <w:rPr>
          <w:color w:val="000000" w:themeColor="text1"/>
        </w:rPr>
      </w:pPr>
      <w:r w:rsidRPr="00507259">
        <w:rPr>
          <w:color w:val="000000" w:themeColor="text1"/>
        </w:rPr>
        <w:t>Deposit Refunded</w:t>
      </w:r>
    </w:p>
    <w:p w:rsidR="00507259" w:rsidRPr="00507259" w:rsidRDefault="00507259" w:rsidP="00507259">
      <w:pPr>
        <w:pStyle w:val="ListParagraph"/>
        <w:numPr>
          <w:ilvl w:val="0"/>
          <w:numId w:val="16"/>
        </w:numPr>
        <w:spacing w:after="0"/>
        <w:jc w:val="both"/>
        <w:rPr>
          <w:color w:val="000000" w:themeColor="text1"/>
        </w:rPr>
      </w:pPr>
      <w:r w:rsidRPr="00507259">
        <w:rPr>
          <w:color w:val="000000" w:themeColor="text1"/>
        </w:rPr>
        <w:t>Recipient</w:t>
      </w:r>
    </w:p>
    <w:p w:rsidR="00507259" w:rsidRPr="00507259" w:rsidRDefault="00507259" w:rsidP="00507259">
      <w:pPr>
        <w:pStyle w:val="ListParagraph"/>
        <w:numPr>
          <w:ilvl w:val="0"/>
          <w:numId w:val="16"/>
        </w:numPr>
        <w:spacing w:after="0"/>
        <w:jc w:val="both"/>
        <w:rPr>
          <w:color w:val="000000" w:themeColor="text1"/>
        </w:rPr>
      </w:pPr>
      <w:r w:rsidRPr="00507259">
        <w:rPr>
          <w:color w:val="000000" w:themeColor="text1"/>
        </w:rPr>
        <w:t>Date Refunded</w:t>
      </w:r>
    </w:p>
    <w:p w:rsidR="00507259" w:rsidRDefault="00507259" w:rsidP="003C6DE0">
      <w:pPr>
        <w:spacing w:after="0"/>
        <w:jc w:val="both"/>
        <w:rPr>
          <w:color w:val="000000" w:themeColor="text1"/>
        </w:rPr>
      </w:pPr>
    </w:p>
    <w:p w:rsidR="00237C67" w:rsidRDefault="00237C67" w:rsidP="00A6138B">
      <w:pPr>
        <w:pStyle w:val="Heading3"/>
      </w:pPr>
      <w:r w:rsidRPr="00237C67">
        <w:t>Address</w:t>
      </w:r>
    </w:p>
    <w:p w:rsidR="007F69A3" w:rsidRDefault="007F69A3" w:rsidP="007F69A3"/>
    <w:p w:rsidR="007F69A3" w:rsidRPr="007F69A3" w:rsidRDefault="007F69A3" w:rsidP="007F69A3">
      <w:pPr>
        <w:rPr>
          <w:b/>
          <w:i/>
        </w:rPr>
      </w:pPr>
      <w:r w:rsidRPr="007F69A3">
        <w:rPr>
          <w:b/>
          <w:i/>
        </w:rPr>
        <w:t>Attributes of Address</w:t>
      </w:r>
    </w:p>
    <w:p w:rsidR="00237C67" w:rsidRPr="00A6138B" w:rsidRDefault="00A6138B" w:rsidP="00A6138B">
      <w:pPr>
        <w:pStyle w:val="ListParagraph"/>
        <w:numPr>
          <w:ilvl w:val="0"/>
          <w:numId w:val="18"/>
        </w:numPr>
        <w:spacing w:after="0"/>
        <w:jc w:val="both"/>
        <w:rPr>
          <w:color w:val="000000" w:themeColor="text1"/>
        </w:rPr>
      </w:pPr>
      <w:r w:rsidRPr="00A6138B">
        <w:rPr>
          <w:color w:val="000000" w:themeColor="text1"/>
        </w:rPr>
        <w:t>Address ID</w:t>
      </w:r>
    </w:p>
    <w:p w:rsidR="00A6138B" w:rsidRPr="00A6138B" w:rsidRDefault="00A6138B" w:rsidP="00A6138B">
      <w:pPr>
        <w:pStyle w:val="ListParagraph"/>
        <w:numPr>
          <w:ilvl w:val="0"/>
          <w:numId w:val="17"/>
        </w:numPr>
        <w:spacing w:after="0"/>
        <w:jc w:val="both"/>
        <w:rPr>
          <w:color w:val="000000" w:themeColor="text1"/>
        </w:rPr>
      </w:pPr>
      <w:r w:rsidRPr="00A6138B">
        <w:rPr>
          <w:color w:val="000000" w:themeColor="text1"/>
        </w:rPr>
        <w:t>Address Line 1</w:t>
      </w:r>
    </w:p>
    <w:p w:rsidR="00A6138B" w:rsidRPr="00A6138B" w:rsidRDefault="00A6138B" w:rsidP="00A6138B">
      <w:pPr>
        <w:pStyle w:val="ListParagraph"/>
        <w:numPr>
          <w:ilvl w:val="0"/>
          <w:numId w:val="17"/>
        </w:numPr>
        <w:spacing w:after="0"/>
        <w:jc w:val="both"/>
        <w:rPr>
          <w:color w:val="000000" w:themeColor="text1"/>
        </w:rPr>
      </w:pPr>
      <w:r w:rsidRPr="00A6138B">
        <w:rPr>
          <w:color w:val="000000" w:themeColor="text1"/>
        </w:rPr>
        <w:t>Address Line 2</w:t>
      </w:r>
    </w:p>
    <w:p w:rsidR="00A6138B" w:rsidRPr="00A6138B" w:rsidRDefault="00A6138B" w:rsidP="00A6138B">
      <w:pPr>
        <w:pStyle w:val="ListParagraph"/>
        <w:numPr>
          <w:ilvl w:val="0"/>
          <w:numId w:val="17"/>
        </w:numPr>
        <w:spacing w:after="0"/>
        <w:jc w:val="both"/>
        <w:rPr>
          <w:color w:val="000000" w:themeColor="text1"/>
        </w:rPr>
      </w:pPr>
      <w:r w:rsidRPr="00A6138B">
        <w:rPr>
          <w:color w:val="000000" w:themeColor="text1"/>
        </w:rPr>
        <w:t>City</w:t>
      </w:r>
    </w:p>
    <w:p w:rsidR="00A6138B" w:rsidRPr="00A6138B" w:rsidRDefault="00A6138B" w:rsidP="00A6138B">
      <w:pPr>
        <w:pStyle w:val="ListParagraph"/>
        <w:numPr>
          <w:ilvl w:val="0"/>
          <w:numId w:val="17"/>
        </w:numPr>
        <w:spacing w:after="0"/>
        <w:jc w:val="both"/>
        <w:rPr>
          <w:color w:val="000000" w:themeColor="text1"/>
        </w:rPr>
      </w:pPr>
      <w:r w:rsidRPr="00A6138B">
        <w:rPr>
          <w:color w:val="000000" w:themeColor="text1"/>
        </w:rPr>
        <w:t>State/Province</w:t>
      </w:r>
    </w:p>
    <w:p w:rsidR="00A6138B" w:rsidRPr="00A6138B" w:rsidRDefault="00A6138B" w:rsidP="00A6138B">
      <w:pPr>
        <w:pStyle w:val="ListParagraph"/>
        <w:numPr>
          <w:ilvl w:val="0"/>
          <w:numId w:val="17"/>
        </w:numPr>
        <w:spacing w:after="0"/>
        <w:jc w:val="both"/>
        <w:rPr>
          <w:color w:val="000000" w:themeColor="text1"/>
        </w:rPr>
      </w:pPr>
      <w:r w:rsidRPr="00A6138B">
        <w:rPr>
          <w:color w:val="000000" w:themeColor="text1"/>
        </w:rPr>
        <w:t>Postal Code</w:t>
      </w:r>
    </w:p>
    <w:p w:rsidR="00A6138B" w:rsidRPr="00A6138B" w:rsidRDefault="00A6138B" w:rsidP="00A6138B">
      <w:pPr>
        <w:pStyle w:val="ListParagraph"/>
        <w:numPr>
          <w:ilvl w:val="0"/>
          <w:numId w:val="17"/>
        </w:numPr>
        <w:spacing w:after="0"/>
        <w:jc w:val="both"/>
        <w:rPr>
          <w:color w:val="000000" w:themeColor="text1"/>
        </w:rPr>
      </w:pPr>
      <w:r w:rsidRPr="00A6138B">
        <w:rPr>
          <w:color w:val="000000" w:themeColor="text1"/>
        </w:rPr>
        <w:t>Country</w:t>
      </w:r>
    </w:p>
    <w:p w:rsidR="00A6138B" w:rsidRDefault="00A6138B" w:rsidP="003C6DE0">
      <w:pPr>
        <w:spacing w:after="0"/>
        <w:jc w:val="both"/>
        <w:rPr>
          <w:color w:val="000000" w:themeColor="text1"/>
        </w:rPr>
      </w:pPr>
    </w:p>
    <w:p w:rsidR="00A6138B" w:rsidRPr="009B100F" w:rsidRDefault="00A6138B" w:rsidP="003C6DE0">
      <w:pPr>
        <w:spacing w:after="0"/>
        <w:jc w:val="both"/>
        <w:rPr>
          <w:color w:val="000000" w:themeColor="text1"/>
        </w:rPr>
      </w:pPr>
    </w:p>
    <w:p w:rsidR="00AA6D14" w:rsidRPr="009B100F" w:rsidRDefault="00AA6D14" w:rsidP="00AA6D14">
      <w:pPr>
        <w:spacing w:after="0"/>
        <w:jc w:val="both"/>
        <w:rPr>
          <w:b/>
          <w:color w:val="000000" w:themeColor="text1"/>
        </w:rPr>
      </w:pPr>
      <w:r w:rsidRPr="009B100F">
        <w:rPr>
          <w:b/>
          <w:color w:val="000000" w:themeColor="text1"/>
        </w:rPr>
        <w:t>Parent</w:t>
      </w:r>
    </w:p>
    <w:p w:rsidR="00AA6D14" w:rsidRDefault="00AA6D14" w:rsidP="00AA6D14">
      <w:pPr>
        <w:spacing w:after="0"/>
        <w:jc w:val="both"/>
        <w:rPr>
          <w:color w:val="000000" w:themeColor="text1"/>
        </w:rPr>
      </w:pPr>
    </w:p>
    <w:p w:rsidR="00B128A9" w:rsidRPr="00B128A9" w:rsidRDefault="00B128A9" w:rsidP="00AA6D14">
      <w:pPr>
        <w:spacing w:after="0"/>
        <w:jc w:val="both"/>
        <w:rPr>
          <w:b/>
          <w:i/>
          <w:color w:val="000000" w:themeColor="text1"/>
        </w:rPr>
      </w:pPr>
      <w:r w:rsidRPr="00B128A9">
        <w:rPr>
          <w:b/>
          <w:i/>
          <w:color w:val="000000" w:themeColor="text1"/>
        </w:rPr>
        <w:t>Attributes of Parent</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First Name</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Surname</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Relationship</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Name known by at work</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Title</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Home Address ID</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Work Address ID</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Home Telephone</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Work Telephone</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Mobile Telephone</w:t>
      </w:r>
    </w:p>
    <w:p w:rsidR="00B128A9" w:rsidRPr="00B128A9" w:rsidRDefault="00B128A9" w:rsidP="00B128A9">
      <w:pPr>
        <w:pStyle w:val="ListParagraph"/>
        <w:numPr>
          <w:ilvl w:val="0"/>
          <w:numId w:val="20"/>
        </w:numPr>
        <w:spacing w:after="0"/>
        <w:jc w:val="both"/>
        <w:rPr>
          <w:color w:val="000000" w:themeColor="text1"/>
        </w:rPr>
      </w:pPr>
      <w:r w:rsidRPr="00B128A9">
        <w:rPr>
          <w:color w:val="000000" w:themeColor="text1"/>
        </w:rPr>
        <w:t>Work Email</w:t>
      </w:r>
    </w:p>
    <w:p w:rsidR="00B128A9" w:rsidRPr="009B100F" w:rsidRDefault="00B128A9" w:rsidP="00AA6D14">
      <w:pPr>
        <w:spacing w:after="0"/>
        <w:jc w:val="both"/>
        <w:rPr>
          <w:color w:val="000000" w:themeColor="text1"/>
        </w:rPr>
      </w:pPr>
    </w:p>
    <w:p w:rsidR="00AA6D14" w:rsidRPr="009B100F" w:rsidRDefault="00AA6D14" w:rsidP="00AA6D14">
      <w:pPr>
        <w:spacing w:after="0"/>
        <w:jc w:val="both"/>
        <w:rPr>
          <w:b/>
          <w:color w:val="000000" w:themeColor="text1"/>
        </w:rPr>
      </w:pPr>
      <w:r w:rsidRPr="009B100F">
        <w:rPr>
          <w:b/>
          <w:color w:val="000000" w:themeColor="text1"/>
        </w:rPr>
        <w:t>Named Person</w:t>
      </w:r>
    </w:p>
    <w:p w:rsidR="00AA6D14" w:rsidRPr="009B100F" w:rsidRDefault="00AA6D14" w:rsidP="00AA6D14">
      <w:pPr>
        <w:spacing w:after="0"/>
        <w:jc w:val="both"/>
        <w:rPr>
          <w:color w:val="000000" w:themeColor="text1"/>
        </w:rPr>
      </w:pPr>
    </w:p>
    <w:p w:rsidR="00AA6D14" w:rsidRDefault="00AA6D14" w:rsidP="00B128A9">
      <w:pPr>
        <w:pStyle w:val="Heading3"/>
      </w:pPr>
      <w:r w:rsidRPr="009B100F">
        <w:t>Emergency Contact</w:t>
      </w:r>
    </w:p>
    <w:p w:rsidR="00237C67" w:rsidRPr="00B128A9" w:rsidRDefault="00B128A9" w:rsidP="00AA6D14">
      <w:pPr>
        <w:spacing w:after="0"/>
        <w:jc w:val="both"/>
        <w:rPr>
          <w:color w:val="000000" w:themeColor="text1"/>
        </w:rPr>
      </w:pPr>
      <w:r>
        <w:rPr>
          <w:color w:val="000000" w:themeColor="text1"/>
        </w:rPr>
        <w:t xml:space="preserve">Children at the nursery require two emergency contacts in the event of an emergency when neither parent can be contacted. </w:t>
      </w:r>
    </w:p>
    <w:p w:rsidR="00B128A9" w:rsidRPr="00B128A9" w:rsidRDefault="00B128A9" w:rsidP="00AA6D14">
      <w:pPr>
        <w:spacing w:after="0"/>
        <w:jc w:val="both"/>
        <w:rPr>
          <w:b/>
          <w:i/>
          <w:color w:val="000000" w:themeColor="text1"/>
        </w:rPr>
      </w:pPr>
      <w:r w:rsidRPr="00B128A9">
        <w:rPr>
          <w:b/>
          <w:i/>
          <w:color w:val="000000" w:themeColor="text1"/>
        </w:rPr>
        <w:t>Attributes of Emergency Contact</w:t>
      </w:r>
    </w:p>
    <w:p w:rsidR="00B128A9" w:rsidRPr="00B128A9" w:rsidRDefault="00B128A9" w:rsidP="00B128A9">
      <w:pPr>
        <w:pStyle w:val="ListParagraph"/>
        <w:numPr>
          <w:ilvl w:val="0"/>
          <w:numId w:val="19"/>
        </w:numPr>
        <w:spacing w:after="0"/>
        <w:jc w:val="both"/>
        <w:rPr>
          <w:color w:val="000000" w:themeColor="text1"/>
        </w:rPr>
      </w:pPr>
      <w:r w:rsidRPr="00B128A9">
        <w:rPr>
          <w:color w:val="000000" w:themeColor="text1"/>
        </w:rPr>
        <w:t>First name</w:t>
      </w:r>
    </w:p>
    <w:p w:rsidR="00B128A9" w:rsidRPr="00B128A9" w:rsidRDefault="00B128A9" w:rsidP="00B128A9">
      <w:pPr>
        <w:pStyle w:val="ListParagraph"/>
        <w:numPr>
          <w:ilvl w:val="0"/>
          <w:numId w:val="19"/>
        </w:numPr>
        <w:spacing w:after="0"/>
        <w:jc w:val="both"/>
        <w:rPr>
          <w:color w:val="000000" w:themeColor="text1"/>
        </w:rPr>
      </w:pPr>
      <w:r w:rsidRPr="00B128A9">
        <w:rPr>
          <w:color w:val="000000" w:themeColor="text1"/>
        </w:rPr>
        <w:t>Surname</w:t>
      </w:r>
    </w:p>
    <w:p w:rsidR="00B128A9" w:rsidRPr="00B128A9" w:rsidRDefault="00B128A9" w:rsidP="00B128A9">
      <w:pPr>
        <w:pStyle w:val="ListParagraph"/>
        <w:numPr>
          <w:ilvl w:val="0"/>
          <w:numId w:val="19"/>
        </w:numPr>
        <w:spacing w:after="0"/>
        <w:jc w:val="both"/>
        <w:rPr>
          <w:color w:val="000000" w:themeColor="text1"/>
        </w:rPr>
      </w:pPr>
      <w:r w:rsidRPr="00B128A9">
        <w:rPr>
          <w:color w:val="000000" w:themeColor="text1"/>
        </w:rPr>
        <w:t>Relationship</w:t>
      </w:r>
    </w:p>
    <w:p w:rsidR="00B128A9" w:rsidRPr="00B128A9" w:rsidRDefault="00B128A9" w:rsidP="00B128A9">
      <w:pPr>
        <w:pStyle w:val="ListParagraph"/>
        <w:numPr>
          <w:ilvl w:val="0"/>
          <w:numId w:val="19"/>
        </w:numPr>
        <w:spacing w:after="0"/>
        <w:jc w:val="both"/>
        <w:rPr>
          <w:color w:val="000000" w:themeColor="text1"/>
        </w:rPr>
      </w:pPr>
      <w:r w:rsidRPr="00B128A9">
        <w:rPr>
          <w:color w:val="000000" w:themeColor="text1"/>
        </w:rPr>
        <w:t>Telephone Number</w:t>
      </w:r>
    </w:p>
    <w:p w:rsidR="00B128A9" w:rsidRPr="00B128A9" w:rsidRDefault="00B128A9" w:rsidP="00B128A9">
      <w:pPr>
        <w:pStyle w:val="ListParagraph"/>
        <w:numPr>
          <w:ilvl w:val="0"/>
          <w:numId w:val="19"/>
        </w:numPr>
        <w:spacing w:after="0"/>
        <w:jc w:val="both"/>
        <w:rPr>
          <w:color w:val="000000" w:themeColor="text1"/>
        </w:rPr>
      </w:pPr>
      <w:r w:rsidRPr="00B128A9">
        <w:rPr>
          <w:color w:val="000000" w:themeColor="text1"/>
        </w:rPr>
        <w:t>Address ID</w:t>
      </w:r>
    </w:p>
    <w:p w:rsidR="00B128A9" w:rsidRDefault="00B128A9" w:rsidP="00AA6D14">
      <w:pPr>
        <w:spacing w:after="0"/>
        <w:jc w:val="both"/>
        <w:rPr>
          <w:b/>
          <w:color w:val="000000" w:themeColor="text1"/>
        </w:rPr>
      </w:pPr>
    </w:p>
    <w:p w:rsidR="00237C67" w:rsidRPr="009B100F" w:rsidRDefault="00237C67" w:rsidP="00AA6D14">
      <w:pPr>
        <w:spacing w:after="0"/>
        <w:jc w:val="both"/>
        <w:rPr>
          <w:b/>
          <w:color w:val="000000" w:themeColor="text1"/>
        </w:rPr>
      </w:pPr>
      <w:r>
        <w:rPr>
          <w:b/>
          <w:color w:val="000000" w:themeColor="text1"/>
        </w:rPr>
        <w:t>Address</w:t>
      </w:r>
    </w:p>
    <w:p w:rsidR="008C486A" w:rsidRDefault="008C486A" w:rsidP="003C6DE0">
      <w:pPr>
        <w:spacing w:after="0"/>
        <w:jc w:val="both"/>
        <w:rPr>
          <w:color w:val="000000" w:themeColor="text1"/>
        </w:rPr>
      </w:pPr>
    </w:p>
    <w:p w:rsidR="00CA5F59" w:rsidRPr="00CA5F59" w:rsidRDefault="00CA5F59" w:rsidP="003C6DE0">
      <w:pPr>
        <w:shd w:val="clear" w:color="auto" w:fill="C6D9F1" w:themeFill="text2" w:themeFillTint="33"/>
        <w:spacing w:after="0"/>
        <w:jc w:val="both"/>
        <w:rPr>
          <w:b/>
          <w:color w:val="000000" w:themeColor="text1"/>
        </w:rPr>
      </w:pPr>
      <w:r w:rsidRPr="00CA5F59">
        <w:rPr>
          <w:b/>
          <w:color w:val="000000" w:themeColor="text1"/>
        </w:rPr>
        <w:t>Medical</w:t>
      </w:r>
    </w:p>
    <w:p w:rsidR="00CA5F59" w:rsidRDefault="00CA5F59" w:rsidP="003C6DE0">
      <w:pPr>
        <w:spacing w:after="0"/>
        <w:jc w:val="both"/>
        <w:rPr>
          <w:color w:val="000000" w:themeColor="text1"/>
        </w:rPr>
      </w:pPr>
    </w:p>
    <w:p w:rsidR="005C1593" w:rsidRDefault="005C1593" w:rsidP="005C1593">
      <w:pPr>
        <w:spacing w:after="0"/>
        <w:jc w:val="both"/>
        <w:rPr>
          <w:b/>
          <w:color w:val="000000" w:themeColor="text1"/>
        </w:rPr>
      </w:pPr>
      <w:r>
        <w:rPr>
          <w:b/>
          <w:color w:val="000000" w:themeColor="text1"/>
        </w:rPr>
        <w:t>Dietary Requirements</w:t>
      </w:r>
    </w:p>
    <w:p w:rsidR="005C1593" w:rsidRDefault="005C1593" w:rsidP="005C1593">
      <w:pPr>
        <w:spacing w:after="0"/>
        <w:jc w:val="both"/>
        <w:rPr>
          <w:b/>
          <w:color w:val="000000" w:themeColor="text1"/>
        </w:rPr>
      </w:pPr>
    </w:p>
    <w:p w:rsidR="005C1593" w:rsidRDefault="005C1593" w:rsidP="005C1593">
      <w:pPr>
        <w:spacing w:after="0"/>
        <w:jc w:val="both"/>
        <w:rPr>
          <w:b/>
          <w:color w:val="000000" w:themeColor="text1"/>
        </w:rPr>
      </w:pPr>
      <w:r>
        <w:rPr>
          <w:b/>
          <w:color w:val="000000" w:themeColor="text1"/>
        </w:rPr>
        <w:t>Allergies</w:t>
      </w:r>
    </w:p>
    <w:p w:rsidR="005C1593" w:rsidRDefault="005C1593" w:rsidP="005C1593">
      <w:pPr>
        <w:spacing w:after="0"/>
        <w:jc w:val="both"/>
        <w:rPr>
          <w:b/>
          <w:color w:val="000000" w:themeColor="text1"/>
        </w:rPr>
      </w:pPr>
    </w:p>
    <w:p w:rsidR="005C1593" w:rsidRDefault="005C1593" w:rsidP="005C1593">
      <w:pPr>
        <w:spacing w:after="0"/>
        <w:jc w:val="both"/>
        <w:rPr>
          <w:b/>
          <w:color w:val="000000" w:themeColor="text1"/>
        </w:rPr>
      </w:pPr>
      <w:r>
        <w:rPr>
          <w:b/>
          <w:color w:val="000000" w:themeColor="text1"/>
        </w:rPr>
        <w:t>Medication</w:t>
      </w:r>
    </w:p>
    <w:p w:rsidR="005C1593" w:rsidRPr="0027220E" w:rsidRDefault="0027220E" w:rsidP="005C1593">
      <w:pPr>
        <w:spacing w:after="0"/>
        <w:jc w:val="both"/>
        <w:rPr>
          <w:color w:val="000000" w:themeColor="text1"/>
        </w:rPr>
      </w:pPr>
      <w:r w:rsidRPr="0027220E">
        <w:rPr>
          <w:color w:val="000000" w:themeColor="text1"/>
        </w:rPr>
        <w:t xml:space="preserve">Appropriate staff can administer prescribed medication if necessary and </w:t>
      </w:r>
      <w:r>
        <w:rPr>
          <w:color w:val="000000" w:themeColor="text1"/>
        </w:rPr>
        <w:t>complete</w:t>
      </w:r>
      <w:r w:rsidRPr="0027220E">
        <w:rPr>
          <w:color w:val="000000" w:themeColor="text1"/>
        </w:rPr>
        <w:t xml:space="preserve"> the medicine record book.</w:t>
      </w:r>
    </w:p>
    <w:p w:rsidR="0027220E" w:rsidRDefault="0027220E" w:rsidP="005C1593">
      <w:pPr>
        <w:spacing w:after="0"/>
        <w:jc w:val="both"/>
        <w:rPr>
          <w:b/>
          <w:color w:val="000000" w:themeColor="text1"/>
        </w:rPr>
      </w:pPr>
    </w:p>
    <w:p w:rsidR="0027220E" w:rsidRDefault="00E11653" w:rsidP="005C1593">
      <w:pPr>
        <w:spacing w:after="0"/>
        <w:jc w:val="both"/>
        <w:rPr>
          <w:b/>
          <w:color w:val="000000" w:themeColor="text1"/>
        </w:rPr>
      </w:pPr>
      <w:r>
        <w:rPr>
          <w:b/>
          <w:color w:val="000000" w:themeColor="text1"/>
        </w:rPr>
        <w:t>Medicine Records</w:t>
      </w:r>
    </w:p>
    <w:p w:rsidR="0027220E" w:rsidRDefault="0027220E" w:rsidP="005C1593">
      <w:pPr>
        <w:spacing w:after="0"/>
        <w:jc w:val="both"/>
        <w:rPr>
          <w:b/>
          <w:color w:val="000000" w:themeColor="text1"/>
        </w:rPr>
      </w:pPr>
      <w:r>
        <w:rPr>
          <w:b/>
          <w:color w:val="000000" w:themeColor="text1"/>
        </w:rPr>
        <w:t xml:space="preserve">Attributes of Medicine Record </w:t>
      </w:r>
    </w:p>
    <w:p w:rsidR="0027220E" w:rsidRPr="0027220E" w:rsidRDefault="0027220E" w:rsidP="0027220E">
      <w:pPr>
        <w:pStyle w:val="ListParagraph"/>
        <w:numPr>
          <w:ilvl w:val="0"/>
          <w:numId w:val="13"/>
        </w:numPr>
        <w:spacing w:after="0"/>
        <w:jc w:val="both"/>
        <w:rPr>
          <w:color w:val="000000" w:themeColor="text1"/>
        </w:rPr>
      </w:pPr>
      <w:r w:rsidRPr="0027220E">
        <w:rPr>
          <w:color w:val="000000" w:themeColor="text1"/>
        </w:rPr>
        <w:t>Childs name</w:t>
      </w:r>
    </w:p>
    <w:p w:rsidR="0027220E" w:rsidRPr="0027220E" w:rsidRDefault="0027220E" w:rsidP="0027220E">
      <w:pPr>
        <w:pStyle w:val="ListParagraph"/>
        <w:numPr>
          <w:ilvl w:val="0"/>
          <w:numId w:val="13"/>
        </w:numPr>
        <w:spacing w:after="0"/>
        <w:jc w:val="both"/>
        <w:rPr>
          <w:color w:val="000000" w:themeColor="text1"/>
        </w:rPr>
      </w:pPr>
      <w:r w:rsidRPr="0027220E">
        <w:rPr>
          <w:color w:val="000000" w:themeColor="text1"/>
        </w:rPr>
        <w:t>Dosage</w:t>
      </w:r>
    </w:p>
    <w:p w:rsidR="0027220E" w:rsidRPr="0027220E" w:rsidRDefault="0027220E" w:rsidP="0027220E">
      <w:pPr>
        <w:pStyle w:val="ListParagraph"/>
        <w:numPr>
          <w:ilvl w:val="0"/>
          <w:numId w:val="13"/>
        </w:numPr>
        <w:spacing w:after="0"/>
        <w:jc w:val="both"/>
        <w:rPr>
          <w:color w:val="000000" w:themeColor="text1"/>
        </w:rPr>
      </w:pPr>
      <w:proofErr w:type="spellStart"/>
      <w:r w:rsidRPr="0027220E">
        <w:rPr>
          <w:color w:val="000000" w:themeColor="text1"/>
        </w:rPr>
        <w:t>Expirary</w:t>
      </w:r>
      <w:proofErr w:type="spellEnd"/>
      <w:r w:rsidRPr="0027220E">
        <w:rPr>
          <w:color w:val="000000" w:themeColor="text1"/>
        </w:rPr>
        <w:t xml:space="preserve"> Date</w:t>
      </w:r>
    </w:p>
    <w:p w:rsidR="0027220E" w:rsidRDefault="0027220E" w:rsidP="005C1593">
      <w:pPr>
        <w:spacing w:after="0"/>
        <w:jc w:val="both"/>
        <w:rPr>
          <w:b/>
          <w:color w:val="000000" w:themeColor="text1"/>
        </w:rPr>
      </w:pPr>
    </w:p>
    <w:p w:rsidR="005C1593" w:rsidRDefault="005C1593" w:rsidP="005C1593">
      <w:pPr>
        <w:spacing w:after="0"/>
        <w:jc w:val="both"/>
        <w:rPr>
          <w:b/>
          <w:color w:val="000000" w:themeColor="text1"/>
        </w:rPr>
      </w:pPr>
      <w:r>
        <w:rPr>
          <w:b/>
          <w:color w:val="000000" w:themeColor="text1"/>
        </w:rPr>
        <w:t>Medical Conditions</w:t>
      </w:r>
    </w:p>
    <w:p w:rsidR="005C1593" w:rsidRDefault="005C1593" w:rsidP="005C1593">
      <w:pPr>
        <w:spacing w:after="0"/>
        <w:jc w:val="both"/>
        <w:rPr>
          <w:b/>
          <w:color w:val="000000" w:themeColor="text1"/>
        </w:rPr>
      </w:pPr>
    </w:p>
    <w:p w:rsidR="005C1593" w:rsidRDefault="005C1593" w:rsidP="005C1593">
      <w:pPr>
        <w:spacing w:after="0"/>
        <w:jc w:val="both"/>
        <w:rPr>
          <w:b/>
          <w:color w:val="000000" w:themeColor="text1"/>
        </w:rPr>
      </w:pPr>
      <w:r>
        <w:rPr>
          <w:b/>
          <w:color w:val="000000" w:themeColor="text1"/>
        </w:rPr>
        <w:t>Doctor</w:t>
      </w:r>
    </w:p>
    <w:p w:rsidR="005C1593" w:rsidRDefault="005C1593" w:rsidP="005C1593">
      <w:pPr>
        <w:spacing w:after="0"/>
        <w:jc w:val="both"/>
        <w:rPr>
          <w:b/>
          <w:color w:val="000000" w:themeColor="text1"/>
        </w:rPr>
      </w:pPr>
    </w:p>
    <w:p w:rsidR="005C1593" w:rsidRDefault="005C1593" w:rsidP="004D34CA">
      <w:pPr>
        <w:pStyle w:val="Heading3"/>
      </w:pPr>
      <w:r>
        <w:t>Allergies</w:t>
      </w:r>
    </w:p>
    <w:p w:rsidR="00E11653" w:rsidRDefault="00E11653" w:rsidP="005C1593">
      <w:pPr>
        <w:spacing w:after="0"/>
        <w:jc w:val="both"/>
        <w:rPr>
          <w:color w:val="000000" w:themeColor="text1"/>
        </w:rPr>
      </w:pPr>
      <w:r>
        <w:rPr>
          <w:color w:val="000000" w:themeColor="text1"/>
        </w:rPr>
        <w:t>Children at the nursery that have allergies require their allergies to be specified and any special arrangements that are necessary for that child if they have an allergic reaction. Allergies would be confirmed by a doctor to ensure the appropriate action is taken in the event of an allergic reaction.</w:t>
      </w:r>
    </w:p>
    <w:p w:rsidR="00E11653" w:rsidRDefault="00E11653" w:rsidP="005C1593">
      <w:pPr>
        <w:spacing w:after="0"/>
        <w:jc w:val="both"/>
        <w:rPr>
          <w:color w:val="000000" w:themeColor="text1"/>
        </w:rPr>
      </w:pPr>
    </w:p>
    <w:p w:rsidR="00E11653" w:rsidRPr="00E11653" w:rsidRDefault="00E11653" w:rsidP="005C1593">
      <w:pPr>
        <w:spacing w:after="0"/>
        <w:jc w:val="both"/>
        <w:rPr>
          <w:b/>
          <w:color w:val="000000" w:themeColor="text1"/>
        </w:rPr>
      </w:pPr>
      <w:r w:rsidRPr="00E11653">
        <w:rPr>
          <w:b/>
          <w:color w:val="000000" w:themeColor="text1"/>
        </w:rPr>
        <w:t>Attributes of Allergies</w:t>
      </w:r>
    </w:p>
    <w:p w:rsidR="00E11653" w:rsidRPr="00E11653" w:rsidRDefault="00E11653" w:rsidP="00E11653">
      <w:pPr>
        <w:pStyle w:val="ListParagraph"/>
        <w:numPr>
          <w:ilvl w:val="0"/>
          <w:numId w:val="14"/>
        </w:numPr>
        <w:spacing w:after="0"/>
        <w:jc w:val="both"/>
        <w:rPr>
          <w:color w:val="000000" w:themeColor="text1"/>
        </w:rPr>
      </w:pPr>
      <w:r w:rsidRPr="00E11653">
        <w:rPr>
          <w:color w:val="000000" w:themeColor="text1"/>
        </w:rPr>
        <w:t>Type of Allergies</w:t>
      </w:r>
    </w:p>
    <w:p w:rsidR="00E11653" w:rsidRPr="00E11653" w:rsidRDefault="00E11653" w:rsidP="00E11653">
      <w:pPr>
        <w:pStyle w:val="ListParagraph"/>
        <w:numPr>
          <w:ilvl w:val="0"/>
          <w:numId w:val="14"/>
        </w:numPr>
        <w:spacing w:after="0"/>
        <w:jc w:val="both"/>
        <w:rPr>
          <w:color w:val="000000" w:themeColor="text1"/>
        </w:rPr>
      </w:pPr>
      <w:r w:rsidRPr="00E11653">
        <w:rPr>
          <w:color w:val="000000" w:themeColor="text1"/>
        </w:rPr>
        <w:t>Special Arrangements</w:t>
      </w:r>
    </w:p>
    <w:p w:rsidR="00E11653" w:rsidRPr="00E11653" w:rsidRDefault="00E11653" w:rsidP="00E11653">
      <w:pPr>
        <w:pStyle w:val="ListParagraph"/>
        <w:numPr>
          <w:ilvl w:val="0"/>
          <w:numId w:val="14"/>
        </w:numPr>
        <w:spacing w:after="0"/>
        <w:jc w:val="both"/>
        <w:rPr>
          <w:color w:val="000000" w:themeColor="text1"/>
        </w:rPr>
      </w:pPr>
      <w:r w:rsidRPr="00E11653">
        <w:rPr>
          <w:color w:val="000000" w:themeColor="text1"/>
        </w:rPr>
        <w:t>Confirmed by Doctor</w:t>
      </w:r>
    </w:p>
    <w:p w:rsidR="00E11653" w:rsidRDefault="00E11653" w:rsidP="005C1593">
      <w:pPr>
        <w:spacing w:after="0"/>
        <w:jc w:val="both"/>
        <w:rPr>
          <w:b/>
          <w:color w:val="000000" w:themeColor="text1"/>
        </w:rPr>
      </w:pPr>
    </w:p>
    <w:p w:rsidR="005C1593" w:rsidRDefault="005C1593" w:rsidP="005C1593">
      <w:pPr>
        <w:spacing w:after="0"/>
        <w:jc w:val="both"/>
        <w:rPr>
          <w:b/>
          <w:color w:val="000000" w:themeColor="text1"/>
        </w:rPr>
      </w:pPr>
      <w:r>
        <w:rPr>
          <w:b/>
          <w:color w:val="000000" w:themeColor="text1"/>
        </w:rPr>
        <w:t>Medication</w:t>
      </w:r>
    </w:p>
    <w:p w:rsidR="005C1593" w:rsidRDefault="005C1593" w:rsidP="005C1593">
      <w:pPr>
        <w:spacing w:after="0"/>
        <w:jc w:val="both"/>
        <w:rPr>
          <w:b/>
          <w:color w:val="000000" w:themeColor="text1"/>
        </w:rPr>
      </w:pPr>
    </w:p>
    <w:p w:rsidR="005C1593" w:rsidRDefault="005C1593" w:rsidP="005C1593">
      <w:pPr>
        <w:spacing w:after="0"/>
        <w:jc w:val="both"/>
        <w:rPr>
          <w:b/>
          <w:color w:val="000000" w:themeColor="text1"/>
        </w:rPr>
      </w:pPr>
      <w:r>
        <w:rPr>
          <w:b/>
          <w:color w:val="000000" w:themeColor="text1"/>
        </w:rPr>
        <w:t>Medical Conditions</w:t>
      </w:r>
    </w:p>
    <w:p w:rsidR="003441B4" w:rsidRDefault="003441B4" w:rsidP="003C6DE0">
      <w:pPr>
        <w:spacing w:after="0"/>
        <w:jc w:val="both"/>
        <w:rPr>
          <w:color w:val="000000" w:themeColor="text1"/>
        </w:rPr>
      </w:pPr>
    </w:p>
    <w:p w:rsidR="003441B4" w:rsidRDefault="003441B4" w:rsidP="003C6DE0">
      <w:pPr>
        <w:spacing w:after="0"/>
        <w:jc w:val="both"/>
        <w:rPr>
          <w:color w:val="000000" w:themeColor="text1"/>
        </w:rPr>
      </w:pPr>
    </w:p>
    <w:p w:rsidR="00CA5F59" w:rsidRPr="00CA5F59" w:rsidRDefault="00F51FAD" w:rsidP="003C6DE0">
      <w:pPr>
        <w:shd w:val="clear" w:color="auto" w:fill="C6D9F1" w:themeFill="text2" w:themeFillTint="33"/>
        <w:spacing w:after="0"/>
        <w:jc w:val="both"/>
        <w:rPr>
          <w:b/>
          <w:color w:val="000000" w:themeColor="text1"/>
        </w:rPr>
      </w:pPr>
      <w:r>
        <w:rPr>
          <w:b/>
          <w:color w:val="000000" w:themeColor="text1"/>
        </w:rPr>
        <w:t xml:space="preserve">Supplier </w:t>
      </w:r>
    </w:p>
    <w:p w:rsidR="009A42CC" w:rsidRPr="009A42CC" w:rsidRDefault="009A42CC" w:rsidP="003C6DE0">
      <w:pPr>
        <w:spacing w:after="0"/>
        <w:jc w:val="both"/>
        <w:rPr>
          <w:b/>
          <w:color w:val="000000" w:themeColor="text1"/>
        </w:rPr>
      </w:pPr>
      <w:r w:rsidRPr="009A42CC">
        <w:rPr>
          <w:b/>
          <w:color w:val="000000" w:themeColor="text1"/>
        </w:rPr>
        <w:t>Supplier Invoices</w:t>
      </w:r>
    </w:p>
    <w:p w:rsidR="00F51FAD" w:rsidRDefault="00F51FAD" w:rsidP="003C6DE0">
      <w:pPr>
        <w:spacing w:after="0"/>
        <w:jc w:val="both"/>
        <w:rPr>
          <w:color w:val="000000" w:themeColor="text1"/>
        </w:rPr>
      </w:pPr>
      <w:r>
        <w:rPr>
          <w:color w:val="000000" w:themeColor="text1"/>
        </w:rPr>
        <w:t xml:space="preserve">TBNC wants to store information (Supplier, </w:t>
      </w:r>
      <w:r w:rsidRPr="00F51FAD">
        <w:rPr>
          <w:color w:val="000000" w:themeColor="text1"/>
          <w:u w:val="single"/>
        </w:rPr>
        <w:t>Invoice Number</w:t>
      </w:r>
      <w:r>
        <w:rPr>
          <w:color w:val="000000" w:themeColor="text1"/>
        </w:rPr>
        <w:t>, Date, Amount, etc) from invoices received for Suppliers.</w:t>
      </w:r>
    </w:p>
    <w:p w:rsidR="00CA5F59" w:rsidRDefault="00F51FAD" w:rsidP="003C6DE0">
      <w:pPr>
        <w:spacing w:after="0"/>
        <w:jc w:val="both"/>
        <w:rPr>
          <w:color w:val="000000" w:themeColor="text1"/>
        </w:rPr>
      </w:pPr>
      <w:r>
        <w:rPr>
          <w:color w:val="000000" w:themeColor="text1"/>
        </w:rPr>
        <w:t>As every invoice has a unique Invoice number.</w:t>
      </w:r>
    </w:p>
    <w:p w:rsidR="00AD0A80" w:rsidRDefault="00AD0A80" w:rsidP="003C6DE0">
      <w:pPr>
        <w:spacing w:after="0"/>
        <w:jc w:val="both"/>
        <w:rPr>
          <w:b/>
          <w:color w:val="000000" w:themeColor="text1"/>
        </w:rPr>
      </w:pPr>
    </w:p>
    <w:p w:rsidR="005C1593" w:rsidRDefault="005C1593" w:rsidP="003C6DE0">
      <w:pPr>
        <w:spacing w:after="0"/>
        <w:jc w:val="both"/>
        <w:rPr>
          <w:b/>
          <w:color w:val="000000" w:themeColor="text1"/>
        </w:rPr>
      </w:pPr>
      <w:r>
        <w:rPr>
          <w:b/>
          <w:color w:val="000000" w:themeColor="text1"/>
        </w:rPr>
        <w:t>Attributes:</w:t>
      </w:r>
    </w:p>
    <w:p w:rsidR="005C1593" w:rsidRDefault="005C1593" w:rsidP="003C6DE0">
      <w:pPr>
        <w:spacing w:after="0"/>
        <w:jc w:val="both"/>
        <w:rPr>
          <w:b/>
          <w:color w:val="000000" w:themeColor="text1"/>
        </w:rPr>
      </w:pPr>
      <w:r>
        <w:rPr>
          <w:color w:val="000000" w:themeColor="text1"/>
        </w:rPr>
        <w:t xml:space="preserve">Supplier, </w:t>
      </w:r>
      <w:r w:rsidRPr="00F51FAD">
        <w:rPr>
          <w:color w:val="000000" w:themeColor="text1"/>
          <w:u w:val="single"/>
        </w:rPr>
        <w:t>Invoice Number</w:t>
      </w:r>
      <w:r>
        <w:rPr>
          <w:color w:val="000000" w:themeColor="text1"/>
        </w:rPr>
        <w:t>, Date, Amount</w:t>
      </w:r>
    </w:p>
    <w:p w:rsidR="005C1593" w:rsidRPr="00B41711" w:rsidRDefault="005C1593" w:rsidP="003C6DE0">
      <w:pPr>
        <w:spacing w:after="0"/>
        <w:jc w:val="both"/>
        <w:rPr>
          <w:b/>
          <w:color w:val="000000" w:themeColor="text1"/>
        </w:rPr>
      </w:pPr>
    </w:p>
    <w:p w:rsidR="00AD0A80" w:rsidRPr="00B41711" w:rsidRDefault="00AD0A80" w:rsidP="003C6DE0">
      <w:pPr>
        <w:spacing w:after="0"/>
        <w:jc w:val="both"/>
        <w:rPr>
          <w:b/>
          <w:color w:val="000000" w:themeColor="text1"/>
        </w:rPr>
      </w:pPr>
      <w:r w:rsidRPr="00B41711">
        <w:rPr>
          <w:b/>
          <w:color w:val="000000" w:themeColor="text1"/>
        </w:rPr>
        <w:t>Suppliers’</w:t>
      </w:r>
    </w:p>
    <w:p w:rsidR="00AD0A80" w:rsidRDefault="00AD0A80" w:rsidP="003C6DE0">
      <w:pPr>
        <w:spacing w:after="0"/>
        <w:jc w:val="both"/>
        <w:rPr>
          <w:color w:val="000000" w:themeColor="text1"/>
        </w:rPr>
      </w:pPr>
      <w:r>
        <w:rPr>
          <w:color w:val="000000" w:themeColor="text1"/>
        </w:rPr>
        <w:t>TBNC wants to store information</w:t>
      </w:r>
      <w:r w:rsidR="00B41711">
        <w:rPr>
          <w:color w:val="000000" w:themeColor="text1"/>
        </w:rPr>
        <w:t xml:space="preserve"> in the form of a register of the supplier’s to the nursery.</w:t>
      </w:r>
    </w:p>
    <w:p w:rsidR="005C1593" w:rsidRDefault="005C1593" w:rsidP="003C6DE0">
      <w:pPr>
        <w:spacing w:after="0"/>
        <w:jc w:val="both"/>
        <w:rPr>
          <w:color w:val="000000" w:themeColor="text1"/>
        </w:rPr>
      </w:pPr>
    </w:p>
    <w:p w:rsidR="005C1593" w:rsidRDefault="005C1593" w:rsidP="003C6DE0">
      <w:pPr>
        <w:spacing w:after="0"/>
        <w:jc w:val="both"/>
        <w:rPr>
          <w:color w:val="000000" w:themeColor="text1"/>
        </w:rPr>
      </w:pPr>
      <w:proofErr w:type="spellStart"/>
      <w:proofErr w:type="gramStart"/>
      <w:r>
        <w:rPr>
          <w:color w:val="000000" w:themeColor="text1"/>
        </w:rPr>
        <w:t>suppli</w:t>
      </w:r>
      <w:proofErr w:type="spellEnd"/>
      <w:proofErr w:type="gramEnd"/>
    </w:p>
    <w:p w:rsidR="009A42CC" w:rsidRDefault="009A42CC" w:rsidP="003C6DE0">
      <w:pPr>
        <w:spacing w:after="0"/>
        <w:jc w:val="both"/>
        <w:rPr>
          <w:color w:val="000000" w:themeColor="text1"/>
        </w:rPr>
      </w:pPr>
    </w:p>
    <w:p w:rsidR="00CA5F59" w:rsidRPr="00CA5F59" w:rsidRDefault="00CA5F59" w:rsidP="003C6DE0">
      <w:pPr>
        <w:shd w:val="clear" w:color="auto" w:fill="C6D9F1" w:themeFill="text2" w:themeFillTint="33"/>
        <w:spacing w:after="0"/>
        <w:jc w:val="both"/>
        <w:rPr>
          <w:b/>
          <w:color w:val="000000" w:themeColor="text1"/>
        </w:rPr>
      </w:pPr>
      <w:r w:rsidRPr="00CA5F59">
        <w:rPr>
          <w:b/>
          <w:color w:val="000000" w:themeColor="text1"/>
        </w:rPr>
        <w:t>Employee</w:t>
      </w: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sidRPr="00220060">
        <w:rPr>
          <w:rFonts w:asciiTheme="minorHAnsi" w:hAnsiTheme="minorHAnsi"/>
          <w:b/>
          <w:sz w:val="22"/>
        </w:rPr>
        <w:t>Employee details</w:t>
      </w:r>
    </w:p>
    <w:p w:rsidR="00220060" w:rsidRPr="00220060" w:rsidRDefault="00220060" w:rsidP="00220060">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Name</w:t>
      </w:r>
    </w:p>
    <w:p w:rsidR="00220060" w:rsidRPr="00220060" w:rsidRDefault="00220060" w:rsidP="00220060">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Address</w:t>
      </w:r>
    </w:p>
    <w:p w:rsidR="00220060" w:rsidRPr="00220060" w:rsidRDefault="00220060" w:rsidP="00220060">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Phone Number</w:t>
      </w:r>
    </w:p>
    <w:p w:rsidR="00220060" w:rsidRPr="00220060" w:rsidRDefault="00220060" w:rsidP="00220060">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Employment start date</w:t>
      </w:r>
    </w:p>
    <w:p w:rsidR="00220060" w:rsidRPr="00220060" w:rsidRDefault="00220060" w:rsidP="00220060">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Date PVG registration expires</w:t>
      </w:r>
    </w:p>
    <w:p w:rsidR="00220060" w:rsidRPr="00220060" w:rsidRDefault="00220060" w:rsidP="00220060">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Annual review dates</w:t>
      </w:r>
    </w:p>
    <w:p w:rsidR="00220060" w:rsidRPr="00220060" w:rsidRDefault="00220060" w:rsidP="00220060">
      <w:pPr>
        <w:pStyle w:val="Body"/>
        <w:numPr>
          <w:ilvl w:val="0"/>
          <w:numId w:val="9"/>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Long service etc.</w:t>
      </w: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bCs/>
          <w:sz w:val="22"/>
        </w:rPr>
      </w:pP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sidRPr="00220060">
        <w:rPr>
          <w:rFonts w:asciiTheme="minorHAnsi" w:hAnsiTheme="minorHAnsi"/>
          <w:b/>
          <w:bCs/>
          <w:sz w:val="22"/>
        </w:rPr>
        <w:t>Emergency Contacts</w:t>
      </w: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sidRPr="00220060">
        <w:rPr>
          <w:rFonts w:asciiTheme="minorHAnsi" w:hAnsiTheme="minorHAnsi"/>
          <w:sz w:val="22"/>
        </w:rPr>
        <w:t>TBNC wants to store details of emergency contacts:</w:t>
      </w:r>
    </w:p>
    <w:p w:rsidR="00220060" w:rsidRPr="00220060" w:rsidRDefault="00220060" w:rsidP="00220060">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Name</w:t>
      </w:r>
    </w:p>
    <w:p w:rsidR="00220060" w:rsidRPr="00220060" w:rsidRDefault="00220060" w:rsidP="00220060">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Address</w:t>
      </w:r>
    </w:p>
    <w:p w:rsidR="00220060" w:rsidRPr="00220060" w:rsidRDefault="00220060" w:rsidP="00220060">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Phone Number</w:t>
      </w:r>
    </w:p>
    <w:p w:rsidR="00220060" w:rsidRPr="00220060" w:rsidRDefault="00220060" w:rsidP="00220060">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Secondary Phone Number</w:t>
      </w:r>
    </w:p>
    <w:p w:rsidR="00220060" w:rsidRPr="00220060" w:rsidRDefault="00220060" w:rsidP="00220060">
      <w:pPr>
        <w:pStyle w:val="Body"/>
        <w:numPr>
          <w:ilvl w:val="0"/>
          <w:numId w:val="10"/>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b/>
          <w:bCs/>
          <w:sz w:val="22"/>
        </w:rPr>
      </w:pPr>
      <w:r w:rsidRPr="00220060">
        <w:rPr>
          <w:rFonts w:asciiTheme="minorHAnsi" w:hAnsiTheme="minorHAnsi"/>
          <w:sz w:val="22"/>
        </w:rPr>
        <w:t>Relation</w:t>
      </w: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bCs/>
          <w:sz w:val="22"/>
        </w:rPr>
      </w:pP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sidRPr="00220060">
        <w:rPr>
          <w:rFonts w:asciiTheme="minorHAnsi" w:hAnsiTheme="minorHAnsi"/>
          <w:b/>
          <w:bCs/>
          <w:sz w:val="22"/>
        </w:rPr>
        <w:t>Holiday Records</w:t>
      </w: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sidRPr="00220060">
        <w:rPr>
          <w:rFonts w:asciiTheme="minorHAnsi" w:hAnsiTheme="minorHAnsi"/>
          <w:sz w:val="22"/>
        </w:rPr>
        <w:t>TBNC needs to store holiday information of employees:</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Date Requested</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Start Date</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End Date</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No. of days requested</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 xml:space="preserve">Holidays remaining prior to request </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Holidays remaining after request</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Approved/not Approved</w:t>
      </w:r>
    </w:p>
    <w:p w:rsidR="00220060" w:rsidRPr="00220060" w:rsidRDefault="00220060" w:rsidP="00220060">
      <w:pPr>
        <w:pStyle w:val="Body"/>
        <w:numPr>
          <w:ilvl w:val="0"/>
          <w:numId w:val="11"/>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b/>
          <w:bCs/>
          <w:sz w:val="22"/>
        </w:rPr>
      </w:pPr>
      <w:r w:rsidRPr="00220060">
        <w:rPr>
          <w:rFonts w:asciiTheme="minorHAnsi" w:hAnsiTheme="minorHAnsi"/>
          <w:sz w:val="22"/>
        </w:rPr>
        <w:t>Reason for not approving</w:t>
      </w: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bCs/>
          <w:sz w:val="22"/>
        </w:rPr>
      </w:pP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sidRPr="00220060">
        <w:rPr>
          <w:rFonts w:asciiTheme="minorHAnsi" w:hAnsiTheme="minorHAnsi"/>
          <w:b/>
          <w:bCs/>
          <w:sz w:val="22"/>
        </w:rPr>
        <w:t>Training Records</w:t>
      </w:r>
    </w:p>
    <w:p w:rsidR="00220060" w:rsidRPr="00220060" w:rsidRDefault="00220060" w:rsidP="0022006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sz w:val="22"/>
        </w:rPr>
      </w:pPr>
      <w:r w:rsidRPr="00220060">
        <w:rPr>
          <w:rFonts w:asciiTheme="minorHAnsi" w:hAnsiTheme="minorHAnsi"/>
          <w:sz w:val="22"/>
        </w:rPr>
        <w:t>TBNC stores records of employees training:</w:t>
      </w:r>
    </w:p>
    <w:p w:rsidR="00220060" w:rsidRPr="00220060" w:rsidRDefault="00220060" w:rsidP="00220060">
      <w:pPr>
        <w:pStyle w:val="Body"/>
        <w:numPr>
          <w:ilvl w:val="0"/>
          <w:numId w:val="12"/>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Start Date</w:t>
      </w:r>
    </w:p>
    <w:p w:rsidR="00220060" w:rsidRPr="00220060" w:rsidRDefault="00220060" w:rsidP="00220060">
      <w:pPr>
        <w:pStyle w:val="Body"/>
        <w:numPr>
          <w:ilvl w:val="0"/>
          <w:numId w:val="12"/>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End date</w:t>
      </w:r>
    </w:p>
    <w:p w:rsidR="00220060" w:rsidRPr="00220060" w:rsidRDefault="00220060" w:rsidP="00220060">
      <w:pPr>
        <w:pStyle w:val="Body"/>
        <w:numPr>
          <w:ilvl w:val="0"/>
          <w:numId w:val="12"/>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Training course</w:t>
      </w:r>
    </w:p>
    <w:p w:rsidR="00220060" w:rsidRPr="00220060" w:rsidRDefault="00220060" w:rsidP="00220060">
      <w:pPr>
        <w:pStyle w:val="Body"/>
        <w:numPr>
          <w:ilvl w:val="0"/>
          <w:numId w:val="12"/>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Course Duration</w:t>
      </w:r>
    </w:p>
    <w:p w:rsidR="00220060" w:rsidRPr="00220060" w:rsidRDefault="00220060" w:rsidP="00220060">
      <w:pPr>
        <w:pStyle w:val="Body"/>
        <w:numPr>
          <w:ilvl w:val="0"/>
          <w:numId w:val="12"/>
        </w:numPr>
        <w:tabs>
          <w:tab w:val="clear" w:pos="72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spacing w:line="100" w:lineRule="atLeast"/>
        <w:rPr>
          <w:rFonts w:asciiTheme="minorHAnsi" w:hAnsiTheme="minorHAnsi"/>
          <w:sz w:val="22"/>
        </w:rPr>
      </w:pPr>
      <w:r w:rsidRPr="00220060">
        <w:rPr>
          <w:rFonts w:asciiTheme="minorHAnsi" w:hAnsiTheme="minorHAnsi"/>
          <w:sz w:val="22"/>
        </w:rPr>
        <w:t>Renewal Date</w:t>
      </w:r>
    </w:p>
    <w:p w:rsidR="00581960" w:rsidRDefault="00581960" w:rsidP="003C6DE0">
      <w:pPr>
        <w:spacing w:after="0"/>
        <w:jc w:val="both"/>
        <w:rPr>
          <w:color w:val="000000" w:themeColor="text1"/>
        </w:rPr>
      </w:pPr>
    </w:p>
    <w:p w:rsidR="00CA5F59" w:rsidRDefault="00CA5F59" w:rsidP="003C6DE0">
      <w:pPr>
        <w:spacing w:after="0"/>
        <w:jc w:val="both"/>
        <w:rPr>
          <w:color w:val="000000" w:themeColor="text1"/>
        </w:rPr>
      </w:pPr>
    </w:p>
    <w:p w:rsidR="00D1713D" w:rsidRPr="00CA5F59" w:rsidRDefault="009D7132" w:rsidP="003C6DE0">
      <w:pPr>
        <w:shd w:val="clear" w:color="auto" w:fill="C6D9F1" w:themeFill="text2" w:themeFillTint="33"/>
        <w:spacing w:after="0"/>
        <w:jc w:val="both"/>
        <w:rPr>
          <w:b/>
          <w:color w:val="000000" w:themeColor="text1"/>
        </w:rPr>
      </w:pPr>
      <w:r w:rsidRPr="00CA5F59">
        <w:rPr>
          <w:b/>
          <w:color w:val="000000" w:themeColor="text1"/>
        </w:rPr>
        <w:t xml:space="preserve">Human Resources </w:t>
      </w:r>
    </w:p>
    <w:p w:rsidR="009D7132" w:rsidRDefault="00CA5F59" w:rsidP="003C6DE0">
      <w:pPr>
        <w:spacing w:after="0"/>
        <w:jc w:val="both"/>
        <w:rPr>
          <w:color w:val="000000" w:themeColor="text1"/>
        </w:rPr>
      </w:pPr>
      <w:r>
        <w:rPr>
          <w:color w:val="000000" w:themeColor="text1"/>
        </w:rPr>
        <w:t>Applicants</w:t>
      </w:r>
    </w:p>
    <w:p w:rsidR="00CA5F59" w:rsidRDefault="00CA5F59" w:rsidP="003C6DE0">
      <w:pPr>
        <w:spacing w:after="0"/>
        <w:jc w:val="both"/>
        <w:rPr>
          <w:color w:val="000000" w:themeColor="text1"/>
        </w:rPr>
      </w:pPr>
      <w:r>
        <w:rPr>
          <w:color w:val="000000" w:themeColor="text1"/>
        </w:rPr>
        <w:t>Job History</w:t>
      </w:r>
    </w:p>
    <w:p w:rsidR="009D7132" w:rsidRDefault="009D7132" w:rsidP="003C6DE0">
      <w:pPr>
        <w:spacing w:after="0"/>
        <w:jc w:val="both"/>
        <w:rPr>
          <w:color w:val="000000" w:themeColor="text1"/>
        </w:rPr>
      </w:pPr>
    </w:p>
    <w:p w:rsidR="00443B79" w:rsidRDefault="00443B79" w:rsidP="003C6DE0">
      <w:pPr>
        <w:spacing w:after="0"/>
        <w:jc w:val="both"/>
        <w:rPr>
          <w:color w:val="000000" w:themeColor="text1"/>
          <w:shd w:val="clear" w:color="auto" w:fill="DBE5F1" w:themeFill="accent1" w:themeFillTint="33"/>
        </w:rPr>
      </w:pPr>
      <w:r w:rsidRPr="00443B79">
        <w:rPr>
          <w:color w:val="000000" w:themeColor="text1"/>
          <w:shd w:val="clear" w:color="auto" w:fill="DBE5F1" w:themeFill="accent1" w:themeFillTint="33"/>
        </w:rPr>
        <w:t>Human Resources File Management</w:t>
      </w:r>
    </w:p>
    <w:p w:rsidR="00443B79" w:rsidRDefault="00443B79" w:rsidP="003C6DE0">
      <w:pPr>
        <w:spacing w:after="0"/>
        <w:jc w:val="both"/>
        <w:rPr>
          <w:color w:val="000000" w:themeColor="text1"/>
        </w:rPr>
      </w:pPr>
    </w:p>
    <w:p w:rsidR="009A42CC" w:rsidRDefault="0079479A" w:rsidP="00D320B8">
      <w:pPr>
        <w:spacing w:after="0"/>
        <w:jc w:val="both"/>
        <w:rPr>
          <w:b/>
        </w:rPr>
      </w:pPr>
      <w:r w:rsidRPr="0079479A">
        <w:rPr>
          <w:rFonts w:ascii="Calibri" w:eastAsia="Calibri" w:hAnsi="Calibri" w:cs="Times New Roman"/>
          <w:b/>
        </w:rPr>
        <w:t>Retention Schedule</w:t>
      </w:r>
    </w:p>
    <w:p w:rsidR="00D320B8" w:rsidRPr="0079479A" w:rsidRDefault="00D320B8" w:rsidP="00D320B8">
      <w:pPr>
        <w:spacing w:after="0"/>
        <w:rPr>
          <w:b/>
          <w:color w:val="000000" w:themeColor="text1"/>
        </w:rPr>
      </w:pPr>
      <w:r>
        <w:t>TBNC wants to store information for a</w:t>
      </w:r>
      <w:r>
        <w:rPr>
          <w:rFonts w:ascii="Calibri" w:eastAsia="Calibri" w:hAnsi="Calibri" w:cs="Times New Roman"/>
        </w:rPr>
        <w:t xml:space="preserve">ll nursery records </w:t>
      </w:r>
      <w:r>
        <w:t xml:space="preserve">that are </w:t>
      </w:r>
      <w:r>
        <w:rPr>
          <w:rFonts w:ascii="Calibri" w:eastAsia="Calibri" w:hAnsi="Calibri" w:cs="Times New Roman"/>
        </w:rPr>
        <w:t xml:space="preserve">in hard copy format or electronic format </w:t>
      </w:r>
      <w:r>
        <w:t>that will</w:t>
      </w:r>
      <w:r>
        <w:rPr>
          <w:rFonts w:ascii="Calibri" w:eastAsia="Calibri" w:hAnsi="Calibri" w:cs="Times New Roman"/>
        </w:rPr>
        <w:t xml:space="preserve"> be destroyed as stated in Retention Schedule</w:t>
      </w:r>
      <w:r>
        <w:t xml:space="preserve">. </w:t>
      </w:r>
      <w:r w:rsidR="00443B79">
        <w:rPr>
          <w:color w:val="000000" w:themeColor="text1"/>
        </w:rPr>
        <w:t xml:space="preserve">The information gathered as part of the retention schedule </w:t>
      </w:r>
      <w:proofErr w:type="gramStart"/>
      <w:r w:rsidR="00443B79">
        <w:rPr>
          <w:color w:val="000000" w:themeColor="text1"/>
        </w:rPr>
        <w:t>include</w:t>
      </w:r>
      <w:proofErr w:type="gramEnd"/>
      <w:r w:rsidR="00443B79">
        <w:rPr>
          <w:color w:val="000000" w:themeColor="text1"/>
        </w:rPr>
        <w:t>:</w:t>
      </w:r>
    </w:p>
    <w:p w:rsidR="009A42CC" w:rsidRPr="00D320B8" w:rsidRDefault="0079479A" w:rsidP="00D320B8">
      <w:pPr>
        <w:pStyle w:val="ListParagraph"/>
        <w:numPr>
          <w:ilvl w:val="0"/>
          <w:numId w:val="3"/>
        </w:numPr>
        <w:spacing w:after="0"/>
        <w:jc w:val="both"/>
        <w:rPr>
          <w:color w:val="000000" w:themeColor="text1"/>
        </w:rPr>
      </w:pPr>
      <w:r w:rsidRPr="00D320B8">
        <w:rPr>
          <w:color w:val="000000" w:themeColor="text1"/>
        </w:rPr>
        <w:t>Name of record</w:t>
      </w:r>
    </w:p>
    <w:p w:rsidR="0079479A" w:rsidRPr="00D320B8" w:rsidRDefault="0079479A" w:rsidP="00D320B8">
      <w:pPr>
        <w:pStyle w:val="ListParagraph"/>
        <w:numPr>
          <w:ilvl w:val="0"/>
          <w:numId w:val="3"/>
        </w:numPr>
        <w:spacing w:after="0"/>
        <w:jc w:val="both"/>
        <w:rPr>
          <w:color w:val="000000" w:themeColor="text1"/>
        </w:rPr>
      </w:pPr>
      <w:r w:rsidRPr="00D320B8">
        <w:rPr>
          <w:color w:val="000000" w:themeColor="text1"/>
        </w:rPr>
        <w:t>Description</w:t>
      </w:r>
    </w:p>
    <w:p w:rsidR="0079479A" w:rsidRPr="00D320B8" w:rsidRDefault="0079479A" w:rsidP="00D320B8">
      <w:pPr>
        <w:pStyle w:val="ListParagraph"/>
        <w:numPr>
          <w:ilvl w:val="0"/>
          <w:numId w:val="3"/>
        </w:numPr>
        <w:spacing w:after="0"/>
        <w:jc w:val="both"/>
        <w:rPr>
          <w:color w:val="000000" w:themeColor="text1"/>
        </w:rPr>
      </w:pPr>
      <w:r w:rsidRPr="00D320B8">
        <w:rPr>
          <w:color w:val="000000" w:themeColor="text1"/>
        </w:rPr>
        <w:t>Destruction</w:t>
      </w:r>
    </w:p>
    <w:p w:rsidR="0079479A" w:rsidRDefault="0079479A" w:rsidP="00D320B8">
      <w:pPr>
        <w:spacing w:after="0"/>
        <w:jc w:val="both"/>
        <w:rPr>
          <w:color w:val="000000" w:themeColor="text1"/>
        </w:rPr>
      </w:pPr>
    </w:p>
    <w:p w:rsidR="0079479A" w:rsidRDefault="0079479A" w:rsidP="00D320B8">
      <w:pPr>
        <w:spacing w:after="0"/>
        <w:jc w:val="both"/>
        <w:rPr>
          <w:b/>
          <w:color w:val="000000" w:themeColor="text1"/>
        </w:rPr>
      </w:pPr>
      <w:r w:rsidRPr="0079479A">
        <w:rPr>
          <w:b/>
          <w:color w:val="000000" w:themeColor="text1"/>
        </w:rPr>
        <w:t>Retention Records</w:t>
      </w:r>
    </w:p>
    <w:p w:rsidR="00D320B8" w:rsidRPr="00D320B8" w:rsidRDefault="00D320B8" w:rsidP="00D320B8">
      <w:pPr>
        <w:spacing w:after="0"/>
        <w:jc w:val="both"/>
        <w:rPr>
          <w:color w:val="000000" w:themeColor="text1"/>
        </w:rPr>
      </w:pPr>
      <w:r>
        <w:rPr>
          <w:color w:val="000000" w:themeColor="text1"/>
        </w:rPr>
        <w:t xml:space="preserve">All the retention </w:t>
      </w:r>
      <w:r w:rsidR="00443B79">
        <w:rPr>
          <w:color w:val="000000" w:themeColor="text1"/>
        </w:rPr>
        <w:t>records</w:t>
      </w:r>
      <w:r>
        <w:rPr>
          <w:color w:val="000000" w:themeColor="text1"/>
        </w:rPr>
        <w:t xml:space="preserve"> are maintained</w:t>
      </w:r>
      <w:r w:rsidR="00443B79">
        <w:rPr>
          <w:color w:val="000000" w:themeColor="text1"/>
        </w:rPr>
        <w:t xml:space="preserve"> for destruction of documents and</w:t>
      </w:r>
      <w:r>
        <w:rPr>
          <w:color w:val="000000" w:themeColor="text1"/>
        </w:rPr>
        <w:t xml:space="preserve"> retention </w:t>
      </w:r>
      <w:r w:rsidR="00443B79">
        <w:rPr>
          <w:color w:val="000000" w:themeColor="text1"/>
        </w:rPr>
        <w:t>schedule records</w:t>
      </w:r>
      <w:r>
        <w:rPr>
          <w:color w:val="000000" w:themeColor="text1"/>
        </w:rPr>
        <w:t xml:space="preserve"> are established for </w:t>
      </w:r>
      <w:r w:rsidR="00443B79">
        <w:rPr>
          <w:color w:val="000000" w:themeColor="text1"/>
        </w:rPr>
        <w:t>these</w:t>
      </w:r>
      <w:r>
        <w:rPr>
          <w:color w:val="000000" w:themeColor="text1"/>
        </w:rPr>
        <w:t xml:space="preserve">. The information gathered as part of the </w:t>
      </w:r>
      <w:r w:rsidR="00443B79">
        <w:rPr>
          <w:color w:val="000000" w:themeColor="text1"/>
        </w:rPr>
        <w:t>retention records</w:t>
      </w:r>
      <w:r>
        <w:rPr>
          <w:color w:val="000000" w:themeColor="text1"/>
        </w:rPr>
        <w:t xml:space="preserve"> include</w:t>
      </w:r>
      <w:r w:rsidR="00443B79">
        <w:rPr>
          <w:color w:val="000000" w:themeColor="text1"/>
        </w:rPr>
        <w:t>:</w:t>
      </w:r>
    </w:p>
    <w:p w:rsidR="0079479A" w:rsidRPr="00D320B8" w:rsidRDefault="00D320B8" w:rsidP="00D320B8">
      <w:pPr>
        <w:pStyle w:val="ListParagraph"/>
        <w:numPr>
          <w:ilvl w:val="0"/>
          <w:numId w:val="4"/>
        </w:numPr>
        <w:spacing w:after="0"/>
        <w:jc w:val="both"/>
        <w:rPr>
          <w:color w:val="000000" w:themeColor="text1"/>
        </w:rPr>
      </w:pPr>
      <w:r w:rsidRPr="00D320B8">
        <w:rPr>
          <w:color w:val="000000" w:themeColor="text1"/>
        </w:rPr>
        <w:t>Type</w:t>
      </w:r>
      <w:r w:rsidR="0079479A" w:rsidRPr="00D320B8">
        <w:rPr>
          <w:color w:val="000000" w:themeColor="text1"/>
        </w:rPr>
        <w:t xml:space="preserve"> of Record</w:t>
      </w:r>
    </w:p>
    <w:p w:rsidR="0079479A" w:rsidRPr="00D320B8" w:rsidRDefault="0079479A" w:rsidP="00D320B8">
      <w:pPr>
        <w:pStyle w:val="ListParagraph"/>
        <w:numPr>
          <w:ilvl w:val="0"/>
          <w:numId w:val="4"/>
        </w:numPr>
        <w:spacing w:after="0"/>
        <w:jc w:val="both"/>
        <w:rPr>
          <w:color w:val="000000" w:themeColor="text1"/>
        </w:rPr>
      </w:pPr>
      <w:r w:rsidRPr="00D320B8">
        <w:rPr>
          <w:color w:val="000000" w:themeColor="text1"/>
        </w:rPr>
        <w:t>Destruction Description</w:t>
      </w:r>
    </w:p>
    <w:p w:rsidR="009A42CC" w:rsidRDefault="009A42CC" w:rsidP="003C6DE0">
      <w:pPr>
        <w:spacing w:after="0"/>
        <w:jc w:val="both"/>
        <w:rPr>
          <w:color w:val="000000" w:themeColor="text1"/>
        </w:rPr>
      </w:pPr>
    </w:p>
    <w:p w:rsidR="001C7CDC" w:rsidRDefault="001C7CDC" w:rsidP="001C7CDC">
      <w:pPr>
        <w:shd w:val="clear" w:color="auto" w:fill="DBE5F1" w:themeFill="accent1" w:themeFillTint="33"/>
        <w:spacing w:after="0"/>
        <w:jc w:val="both"/>
        <w:rPr>
          <w:color w:val="000000" w:themeColor="text1"/>
        </w:rPr>
      </w:pPr>
      <w:r>
        <w:rPr>
          <w:color w:val="000000" w:themeColor="text1"/>
        </w:rPr>
        <w:t>Holidays</w:t>
      </w:r>
    </w:p>
    <w:p w:rsidR="001C7CDC" w:rsidRPr="001C7CDC" w:rsidRDefault="001C7CDC" w:rsidP="001C7CDC">
      <w:pPr>
        <w:rPr>
          <w:b/>
        </w:rPr>
      </w:pPr>
      <w:r w:rsidRPr="001C7CDC">
        <w:rPr>
          <w:b/>
        </w:rPr>
        <w:t>Holidays Database</w:t>
      </w:r>
    </w:p>
    <w:p w:rsidR="001C7CDC" w:rsidRDefault="001C7CDC" w:rsidP="001C7CDC">
      <w:pPr>
        <w:pStyle w:val="ListParagraph"/>
        <w:numPr>
          <w:ilvl w:val="0"/>
          <w:numId w:val="5"/>
        </w:numPr>
        <w:rPr>
          <w:rFonts w:ascii="Calibri" w:eastAsia="Calibri" w:hAnsi="Calibri" w:cs="Times New Roman"/>
        </w:rPr>
      </w:pPr>
      <w:r>
        <w:rPr>
          <w:rFonts w:ascii="Calibri" w:eastAsia="Calibri" w:hAnsi="Calibri" w:cs="Times New Roman"/>
        </w:rPr>
        <w:t>List of staff names (capacity for 40 staff)</w:t>
      </w:r>
    </w:p>
    <w:p w:rsidR="001C7CDC" w:rsidRDefault="001C7CDC" w:rsidP="001C7CDC">
      <w:pPr>
        <w:pStyle w:val="ListParagraph"/>
        <w:numPr>
          <w:ilvl w:val="0"/>
          <w:numId w:val="5"/>
        </w:numPr>
        <w:rPr>
          <w:rFonts w:ascii="Calibri" w:eastAsia="Calibri" w:hAnsi="Calibri" w:cs="Times New Roman"/>
        </w:rPr>
      </w:pPr>
      <w:r>
        <w:rPr>
          <w:rFonts w:ascii="Calibri" w:eastAsia="Calibri" w:hAnsi="Calibri" w:cs="Times New Roman"/>
        </w:rPr>
        <w:t>Start Date</w:t>
      </w:r>
    </w:p>
    <w:p w:rsidR="001C7CDC" w:rsidRDefault="001C7CDC" w:rsidP="001C7CDC">
      <w:pPr>
        <w:pStyle w:val="ListParagraph"/>
        <w:numPr>
          <w:ilvl w:val="0"/>
          <w:numId w:val="5"/>
        </w:numPr>
        <w:rPr>
          <w:rFonts w:ascii="Calibri" w:eastAsia="Calibri" w:hAnsi="Calibri" w:cs="Times New Roman"/>
        </w:rPr>
      </w:pPr>
      <w:r>
        <w:rPr>
          <w:rFonts w:ascii="Calibri" w:eastAsia="Calibri" w:hAnsi="Calibri" w:cs="Times New Roman"/>
        </w:rPr>
        <w:t xml:space="preserve">Days Worked </w:t>
      </w:r>
    </w:p>
    <w:p w:rsidR="001C7CDC" w:rsidRDefault="001C7CDC" w:rsidP="001C7CDC">
      <w:pPr>
        <w:pStyle w:val="ListParagraph"/>
        <w:numPr>
          <w:ilvl w:val="0"/>
          <w:numId w:val="5"/>
        </w:numPr>
        <w:rPr>
          <w:rFonts w:ascii="Calibri" w:eastAsia="Calibri" w:hAnsi="Calibri" w:cs="Times New Roman"/>
        </w:rPr>
      </w:pPr>
      <w:r>
        <w:rPr>
          <w:rFonts w:ascii="Calibri" w:eastAsia="Calibri" w:hAnsi="Calibri" w:cs="Times New Roman"/>
        </w:rPr>
        <w:t>Number of Hours worked</w:t>
      </w:r>
    </w:p>
    <w:p w:rsidR="001C7CDC" w:rsidRDefault="001C7CDC" w:rsidP="001C7CDC">
      <w:pPr>
        <w:pStyle w:val="ListParagraph"/>
        <w:numPr>
          <w:ilvl w:val="0"/>
          <w:numId w:val="5"/>
        </w:numPr>
      </w:pPr>
      <w:r>
        <w:rPr>
          <w:rFonts w:ascii="Calibri" w:eastAsia="Calibri" w:hAnsi="Calibri" w:cs="Times New Roman"/>
        </w:rPr>
        <w:t>Annual entitlement + 3 public holidays (Christmas Day, Boxing Day and 1 January)</w:t>
      </w:r>
    </w:p>
    <w:p w:rsidR="001C7CDC" w:rsidRDefault="001C7CDC" w:rsidP="001C7CDC">
      <w:pPr>
        <w:pStyle w:val="ListParagraph"/>
        <w:numPr>
          <w:ilvl w:val="0"/>
          <w:numId w:val="5"/>
        </w:numPr>
      </w:pPr>
      <w:r>
        <w:rPr>
          <w:rFonts w:ascii="Calibri" w:eastAsia="Calibri" w:hAnsi="Calibri" w:cs="Times New Roman"/>
        </w:rPr>
        <w:t>Bonus days for length of service</w:t>
      </w:r>
    </w:p>
    <w:p w:rsidR="001C7CDC" w:rsidRPr="001C7CDC" w:rsidRDefault="001C7CDC" w:rsidP="001C7CDC">
      <w:pPr>
        <w:rPr>
          <w:b/>
        </w:rPr>
      </w:pPr>
      <w:r w:rsidRPr="001C7CDC">
        <w:rPr>
          <w:b/>
        </w:rPr>
        <w:t>Department</w:t>
      </w:r>
    </w:p>
    <w:p w:rsidR="001C7CDC" w:rsidRDefault="001C7CDC" w:rsidP="001C7CDC">
      <w:pPr>
        <w:pStyle w:val="ListParagraph"/>
        <w:numPr>
          <w:ilvl w:val="0"/>
          <w:numId w:val="6"/>
        </w:numPr>
        <w:rPr>
          <w:rFonts w:ascii="Calibri" w:eastAsia="Calibri" w:hAnsi="Calibri" w:cs="Times New Roman"/>
        </w:rPr>
      </w:pPr>
      <w:r>
        <w:rPr>
          <w:rFonts w:ascii="Calibri" w:eastAsia="Calibri" w:hAnsi="Calibri" w:cs="Times New Roman"/>
        </w:rPr>
        <w:t>Department worked in</w:t>
      </w:r>
    </w:p>
    <w:p w:rsidR="001C7CDC" w:rsidRDefault="001C7CDC" w:rsidP="001C7CDC">
      <w:pPr>
        <w:pStyle w:val="ListParagraph"/>
        <w:numPr>
          <w:ilvl w:val="0"/>
          <w:numId w:val="6"/>
        </w:numPr>
        <w:rPr>
          <w:rFonts w:ascii="Calibri" w:eastAsia="Calibri" w:hAnsi="Calibri" w:cs="Times New Roman"/>
        </w:rPr>
      </w:pPr>
      <w:r>
        <w:rPr>
          <w:rFonts w:ascii="Calibri" w:eastAsia="Calibri" w:hAnsi="Calibri" w:cs="Times New Roman"/>
        </w:rPr>
        <w:t>How many staff allowed off in department</w:t>
      </w:r>
    </w:p>
    <w:p w:rsidR="001C7CDC" w:rsidRDefault="001C7CDC" w:rsidP="003C6DE0">
      <w:pPr>
        <w:spacing w:after="0"/>
        <w:jc w:val="both"/>
        <w:rPr>
          <w:color w:val="000000" w:themeColor="text1"/>
        </w:rPr>
      </w:pPr>
    </w:p>
    <w:p w:rsidR="001C7CDC" w:rsidRDefault="001C7CDC">
      <w:pPr>
        <w:rPr>
          <w:rFonts w:asciiTheme="majorHAnsi" w:eastAsiaTheme="majorEastAsia" w:hAnsiTheme="majorHAnsi" w:cstheme="majorBidi"/>
          <w:color w:val="17365D" w:themeColor="text2" w:themeShade="BF"/>
          <w:spacing w:val="5"/>
          <w:kern w:val="28"/>
          <w:sz w:val="52"/>
          <w:szCs w:val="52"/>
        </w:rPr>
      </w:pPr>
      <w:r>
        <w:br w:type="page"/>
      </w:r>
    </w:p>
    <w:p w:rsidR="000F23F2" w:rsidRPr="00961A97" w:rsidRDefault="000F23F2" w:rsidP="003C6DE0">
      <w:pPr>
        <w:pStyle w:val="Title"/>
        <w:spacing w:after="0"/>
        <w:jc w:val="both"/>
      </w:pPr>
      <w:r w:rsidRPr="00961A97">
        <w:lastRenderedPageBreak/>
        <w:t xml:space="preserve">Business </w:t>
      </w:r>
      <w:r>
        <w:t>Relationship</w:t>
      </w:r>
      <w:r w:rsidRPr="00961A97">
        <w:t xml:space="preserve"> Types</w:t>
      </w:r>
    </w:p>
    <w:p w:rsidR="000F23F2" w:rsidRDefault="000F23F2" w:rsidP="003C6DE0">
      <w:pPr>
        <w:spacing w:after="0"/>
        <w:jc w:val="both"/>
        <w:rPr>
          <w:color w:val="000000" w:themeColor="text1"/>
        </w:rPr>
      </w:pPr>
    </w:p>
    <w:p w:rsidR="001C7CDC" w:rsidRPr="0079479A" w:rsidRDefault="001C7CDC" w:rsidP="001C7CDC">
      <w:pPr>
        <w:shd w:val="clear" w:color="auto" w:fill="548DD4" w:themeFill="text2" w:themeFillTint="99"/>
        <w:spacing w:after="0"/>
        <w:jc w:val="both"/>
        <w:rPr>
          <w:b/>
          <w:color w:val="FFFFFF" w:themeColor="background1"/>
        </w:rPr>
      </w:pPr>
      <w:r>
        <w:rPr>
          <w:b/>
          <w:color w:val="FFFFFF" w:themeColor="background1"/>
        </w:rPr>
        <w:t>Children</w:t>
      </w:r>
    </w:p>
    <w:p w:rsidR="001C7CDC" w:rsidRDefault="001C7CDC" w:rsidP="003C6DE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Address</w:t>
      </w:r>
    </w:p>
    <w:p w:rsidR="00027090" w:rsidRDefault="00027090" w:rsidP="00027090">
      <w:pPr>
        <w:spacing w:after="0"/>
        <w:jc w:val="both"/>
        <w:rPr>
          <w:color w:val="000000" w:themeColor="text1"/>
        </w:rPr>
      </w:pPr>
      <w:r>
        <w:rPr>
          <w:color w:val="000000" w:themeColor="text1"/>
        </w:rPr>
        <w:t>Many children can live at the same address.</w:t>
      </w:r>
    </w:p>
    <w:p w:rsidR="00027090" w:rsidRDefault="00027090" w:rsidP="00027090">
      <w:pPr>
        <w:spacing w:after="0"/>
        <w:jc w:val="both"/>
        <w:rPr>
          <w:color w:val="000000" w:themeColor="text1"/>
        </w:rPr>
      </w:pPr>
      <w:r>
        <w:rPr>
          <w:color w:val="000000" w:themeColor="text1"/>
        </w:rPr>
        <w:t>Cardinality – *:1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Parent</w:t>
      </w:r>
    </w:p>
    <w:p w:rsidR="00027090" w:rsidRDefault="00027090" w:rsidP="00027090">
      <w:pPr>
        <w:spacing w:after="0"/>
        <w:jc w:val="both"/>
        <w:rPr>
          <w:color w:val="000000" w:themeColor="text1"/>
        </w:rPr>
      </w:pPr>
      <w:r>
        <w:rPr>
          <w:color w:val="000000" w:themeColor="text1"/>
        </w:rPr>
        <w:t>More than one child at the nursery can have the same parents.   There can be more than one parent per child.</w:t>
      </w:r>
    </w:p>
    <w:p w:rsidR="00027090" w:rsidRDefault="00027090" w:rsidP="00027090">
      <w:pPr>
        <w:spacing w:after="0"/>
        <w:jc w:val="both"/>
        <w:rPr>
          <w:color w:val="000000" w:themeColor="text1"/>
        </w:rPr>
      </w:pPr>
      <w:r>
        <w:rPr>
          <w:color w:val="000000" w:themeColor="text1"/>
        </w:rPr>
        <w:t xml:space="preserve"> </w:t>
      </w:r>
      <w:proofErr w:type="spellStart"/>
      <w:proofErr w:type="gramStart"/>
      <w:r>
        <w:rPr>
          <w:color w:val="000000" w:themeColor="text1"/>
        </w:rPr>
        <w:t>i.e</w:t>
      </w:r>
      <w:proofErr w:type="spellEnd"/>
      <w:proofErr w:type="gramEnd"/>
      <w:r>
        <w:rPr>
          <w:color w:val="000000" w:themeColor="text1"/>
        </w:rPr>
        <w:t xml:space="preserve"> Siblings attending the nursery.</w:t>
      </w:r>
    </w:p>
    <w:p w:rsidR="00027090" w:rsidRDefault="00027090" w:rsidP="00027090">
      <w:pPr>
        <w:spacing w:after="0"/>
        <w:jc w:val="both"/>
        <w:rPr>
          <w:color w:val="000000" w:themeColor="text1"/>
        </w:rPr>
      </w:pPr>
      <w:r>
        <w:rPr>
          <w:color w:val="000000" w:themeColor="text1"/>
        </w:rPr>
        <w:t>Cardinality – *:*</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Parent - Address</w:t>
      </w:r>
    </w:p>
    <w:p w:rsidR="00027090" w:rsidRDefault="00027090" w:rsidP="00027090">
      <w:pPr>
        <w:spacing w:after="0"/>
        <w:jc w:val="both"/>
        <w:rPr>
          <w:color w:val="000000" w:themeColor="text1"/>
        </w:rPr>
      </w:pPr>
      <w:r>
        <w:rPr>
          <w:color w:val="000000" w:themeColor="text1"/>
        </w:rPr>
        <w:t xml:space="preserve">More than one parent can live at the same address. </w:t>
      </w:r>
    </w:p>
    <w:p w:rsidR="00027090" w:rsidRDefault="00027090" w:rsidP="00027090">
      <w:pPr>
        <w:spacing w:after="0"/>
        <w:jc w:val="both"/>
        <w:rPr>
          <w:color w:val="000000" w:themeColor="text1"/>
        </w:rPr>
      </w:pPr>
      <w:r>
        <w:rPr>
          <w:color w:val="000000" w:themeColor="text1"/>
        </w:rPr>
        <w:t>Cardinality - *:1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Named Person</w:t>
      </w:r>
    </w:p>
    <w:p w:rsidR="00027090" w:rsidRDefault="00027090" w:rsidP="00027090">
      <w:pPr>
        <w:spacing w:after="0"/>
        <w:jc w:val="both"/>
        <w:rPr>
          <w:color w:val="000000" w:themeColor="text1"/>
        </w:rPr>
      </w:pPr>
      <w:r>
        <w:rPr>
          <w:color w:val="000000" w:themeColor="text1"/>
        </w:rPr>
        <w:t>There can be more than one child attending the nursery that has the same or multiple named persons responsible for them.</w:t>
      </w:r>
    </w:p>
    <w:p w:rsidR="00027090" w:rsidRDefault="00027090" w:rsidP="00027090">
      <w:pPr>
        <w:spacing w:after="0"/>
        <w:jc w:val="both"/>
        <w:rPr>
          <w:color w:val="000000" w:themeColor="text1"/>
        </w:rPr>
      </w:pPr>
      <w:r>
        <w:rPr>
          <w:color w:val="000000" w:themeColor="text1"/>
        </w:rPr>
        <w:t>Cardinality - *:*</w:t>
      </w:r>
    </w:p>
    <w:p w:rsidR="00027090" w:rsidRDefault="00027090" w:rsidP="00027090">
      <w:pPr>
        <w:pStyle w:val="Heading3"/>
      </w:pPr>
      <w:r>
        <w:t>Child – Emergency Contact</w:t>
      </w:r>
    </w:p>
    <w:p w:rsidR="00027090" w:rsidRDefault="00027090" w:rsidP="00027090">
      <w:pPr>
        <w:spacing w:after="0"/>
        <w:jc w:val="both"/>
        <w:rPr>
          <w:color w:val="000000" w:themeColor="text1"/>
        </w:rPr>
      </w:pPr>
      <w:r>
        <w:rPr>
          <w:color w:val="000000" w:themeColor="text1"/>
        </w:rPr>
        <w:t>A child can have 2 emergency contacts.</w:t>
      </w:r>
    </w:p>
    <w:p w:rsidR="00027090" w:rsidRDefault="00027090" w:rsidP="00027090">
      <w:pPr>
        <w:spacing w:after="0"/>
        <w:jc w:val="both"/>
        <w:rPr>
          <w:color w:val="000000" w:themeColor="text1"/>
        </w:rPr>
      </w:pPr>
      <w:r>
        <w:rPr>
          <w:color w:val="000000" w:themeColor="text1"/>
        </w:rPr>
        <w:t>1:2</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Emergency Contact – Address</w:t>
      </w:r>
    </w:p>
    <w:p w:rsidR="00027090" w:rsidRDefault="00027090" w:rsidP="00027090">
      <w:pPr>
        <w:spacing w:after="0"/>
        <w:jc w:val="both"/>
        <w:rPr>
          <w:color w:val="000000" w:themeColor="text1"/>
        </w:rPr>
      </w:pPr>
      <w:r>
        <w:rPr>
          <w:color w:val="000000" w:themeColor="text1"/>
        </w:rPr>
        <w:t xml:space="preserve">There can be more than one emergency contact at the same address.  </w:t>
      </w:r>
    </w:p>
    <w:p w:rsidR="00027090" w:rsidRDefault="00027090" w:rsidP="00027090">
      <w:pPr>
        <w:spacing w:after="0"/>
        <w:jc w:val="both"/>
        <w:rPr>
          <w:color w:val="000000" w:themeColor="text1"/>
        </w:rPr>
      </w:pPr>
      <w:r>
        <w:rPr>
          <w:color w:val="000000" w:themeColor="text1"/>
        </w:rPr>
        <w:t>Cardinality - *:1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Progress</w:t>
      </w:r>
    </w:p>
    <w:p w:rsidR="00027090" w:rsidRDefault="00027090" w:rsidP="00027090">
      <w:pPr>
        <w:spacing w:after="0"/>
        <w:jc w:val="both"/>
        <w:rPr>
          <w:color w:val="000000" w:themeColor="text1"/>
        </w:rPr>
      </w:pPr>
      <w:r>
        <w:rPr>
          <w:color w:val="000000" w:themeColor="text1"/>
        </w:rPr>
        <w:t>A child progresses from one class at a time.</w:t>
      </w:r>
    </w:p>
    <w:p w:rsidR="00027090" w:rsidRDefault="00027090" w:rsidP="00027090">
      <w:pPr>
        <w:spacing w:after="0"/>
        <w:jc w:val="both"/>
        <w:rPr>
          <w:color w:val="000000" w:themeColor="text1"/>
        </w:rPr>
      </w:pPr>
      <w:r>
        <w:rPr>
          <w:color w:val="000000" w:themeColor="text1"/>
        </w:rPr>
        <w:t>Cardinality – 1:1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Register</w:t>
      </w:r>
    </w:p>
    <w:p w:rsidR="00027090" w:rsidRDefault="00027090" w:rsidP="00027090">
      <w:pPr>
        <w:spacing w:after="0"/>
        <w:jc w:val="both"/>
        <w:rPr>
          <w:color w:val="000000" w:themeColor="text1"/>
        </w:rPr>
      </w:pPr>
      <w:r>
        <w:rPr>
          <w:color w:val="000000" w:themeColor="text1"/>
        </w:rPr>
        <w:t>A child registers only once.</w:t>
      </w:r>
    </w:p>
    <w:p w:rsidR="00027090" w:rsidRDefault="00027090" w:rsidP="00027090">
      <w:pPr>
        <w:spacing w:after="0"/>
        <w:jc w:val="both"/>
        <w:rPr>
          <w:color w:val="000000" w:themeColor="text1"/>
        </w:rPr>
      </w:pPr>
      <w:r>
        <w:rPr>
          <w:color w:val="000000" w:themeColor="text1"/>
        </w:rPr>
        <w:t>Cardinality – 1:1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Room</w:t>
      </w:r>
    </w:p>
    <w:p w:rsidR="00027090" w:rsidRDefault="00027090" w:rsidP="00027090">
      <w:pPr>
        <w:spacing w:after="0"/>
        <w:jc w:val="both"/>
        <w:rPr>
          <w:color w:val="000000" w:themeColor="text1"/>
        </w:rPr>
      </w:pPr>
      <w:r>
        <w:rPr>
          <w:color w:val="000000" w:themeColor="text1"/>
        </w:rPr>
        <w:t>A child is assigned to only one room at a time.  Child is assigned to a new room when space becomes available.</w:t>
      </w:r>
    </w:p>
    <w:p w:rsidR="00027090" w:rsidRDefault="00027090" w:rsidP="00027090">
      <w:pPr>
        <w:spacing w:after="0"/>
        <w:jc w:val="both"/>
        <w:rPr>
          <w:color w:val="000000" w:themeColor="text1"/>
        </w:rPr>
      </w:pPr>
      <w:r>
        <w:rPr>
          <w:color w:val="000000" w:themeColor="text1"/>
        </w:rPr>
        <w:t>Cardinality – 1:1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Fees</w:t>
      </w:r>
    </w:p>
    <w:p w:rsidR="00027090" w:rsidRDefault="00027090" w:rsidP="00027090">
      <w:pPr>
        <w:spacing w:after="0"/>
        <w:jc w:val="both"/>
        <w:rPr>
          <w:color w:val="000000" w:themeColor="text1"/>
        </w:rPr>
      </w:pPr>
      <w:r>
        <w:rPr>
          <w:color w:val="000000" w:themeColor="text1"/>
        </w:rPr>
        <w:t>A child can incur more fees throughout the month through attending extra days or staying for tea.</w:t>
      </w:r>
    </w:p>
    <w:p w:rsidR="00027090" w:rsidRDefault="00027090" w:rsidP="00027090">
      <w:pPr>
        <w:spacing w:after="0"/>
        <w:jc w:val="both"/>
        <w:rPr>
          <w:color w:val="000000" w:themeColor="text1"/>
        </w:rPr>
      </w:pPr>
      <w:r>
        <w:rPr>
          <w:color w:val="000000" w:themeColor="text1"/>
        </w:rPr>
        <w:t>Cardinality – 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Consent</w:t>
      </w:r>
    </w:p>
    <w:p w:rsidR="00027090" w:rsidRDefault="00027090" w:rsidP="00027090">
      <w:pPr>
        <w:spacing w:after="0"/>
        <w:jc w:val="both"/>
        <w:rPr>
          <w:color w:val="000000" w:themeColor="text1"/>
        </w:rPr>
      </w:pPr>
      <w:r>
        <w:rPr>
          <w:color w:val="000000" w:themeColor="text1"/>
        </w:rPr>
        <w:t>A child can require lots of permissions for medical reasons etc.</w:t>
      </w:r>
    </w:p>
    <w:p w:rsidR="00027090" w:rsidRDefault="00027090" w:rsidP="00027090">
      <w:pPr>
        <w:spacing w:after="0"/>
        <w:jc w:val="both"/>
        <w:rPr>
          <w:color w:val="000000" w:themeColor="text1"/>
        </w:rPr>
      </w:pPr>
      <w:r>
        <w:rPr>
          <w:color w:val="000000" w:themeColor="text1"/>
        </w:rPr>
        <w:lastRenderedPageBreak/>
        <w:t>Cardinality – 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Attendance</w:t>
      </w:r>
    </w:p>
    <w:p w:rsidR="00027090" w:rsidRDefault="00027090" w:rsidP="00027090">
      <w:pPr>
        <w:spacing w:after="0"/>
        <w:jc w:val="both"/>
        <w:rPr>
          <w:color w:val="000000" w:themeColor="text1"/>
        </w:rPr>
      </w:pPr>
      <w:r>
        <w:rPr>
          <w:color w:val="000000" w:themeColor="text1"/>
        </w:rPr>
        <w:t>A child can attend more than once, depending on their plan.</w:t>
      </w:r>
    </w:p>
    <w:p w:rsidR="00027090" w:rsidRDefault="00027090" w:rsidP="00027090">
      <w:pPr>
        <w:spacing w:after="0"/>
        <w:jc w:val="both"/>
        <w:rPr>
          <w:color w:val="000000" w:themeColor="text1"/>
        </w:rPr>
      </w:pPr>
      <w:r>
        <w:rPr>
          <w:color w:val="000000" w:themeColor="text1"/>
        </w:rPr>
        <w:t>Cardinality – 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Deposit</w:t>
      </w:r>
    </w:p>
    <w:p w:rsidR="00027090" w:rsidRDefault="00027090" w:rsidP="00027090">
      <w:pPr>
        <w:spacing w:after="0"/>
        <w:jc w:val="both"/>
        <w:rPr>
          <w:color w:val="000000" w:themeColor="text1"/>
        </w:rPr>
      </w:pPr>
      <w:r>
        <w:rPr>
          <w:color w:val="000000" w:themeColor="text1"/>
        </w:rPr>
        <w:t>A child must have a one week deposit placed before starting.</w:t>
      </w:r>
    </w:p>
    <w:p w:rsidR="00027090" w:rsidRDefault="00027090" w:rsidP="00027090">
      <w:pPr>
        <w:spacing w:after="0"/>
        <w:jc w:val="both"/>
        <w:rPr>
          <w:color w:val="000000" w:themeColor="text1"/>
        </w:rPr>
      </w:pPr>
      <w:r>
        <w:rPr>
          <w:color w:val="000000" w:themeColor="text1"/>
        </w:rPr>
        <w:t>Cardinality – 1:1</w:t>
      </w:r>
    </w:p>
    <w:p w:rsidR="00027090" w:rsidRDefault="00027090" w:rsidP="00027090">
      <w:pPr>
        <w:spacing w:after="0"/>
        <w:jc w:val="both"/>
        <w:rPr>
          <w:color w:val="000000" w:themeColor="text1"/>
        </w:rPr>
      </w:pPr>
    </w:p>
    <w:p w:rsidR="00027090" w:rsidRPr="009137B2" w:rsidRDefault="00027090" w:rsidP="00027090">
      <w:pPr>
        <w:spacing w:after="0"/>
        <w:jc w:val="both"/>
        <w:rPr>
          <w:b/>
          <w:color w:val="000000" w:themeColor="text1"/>
        </w:rPr>
      </w:pPr>
      <w:r w:rsidRPr="009137B2">
        <w:rPr>
          <w:b/>
          <w:color w:val="000000" w:themeColor="text1"/>
        </w:rPr>
        <w:t>Child – Voucher Scheme Register</w:t>
      </w:r>
    </w:p>
    <w:p w:rsidR="00027090" w:rsidRDefault="00027090" w:rsidP="00027090">
      <w:pPr>
        <w:spacing w:after="0"/>
        <w:jc w:val="both"/>
        <w:rPr>
          <w:color w:val="000000" w:themeColor="text1"/>
        </w:rPr>
      </w:pPr>
      <w:r>
        <w:rPr>
          <w:color w:val="000000" w:themeColor="text1"/>
        </w:rPr>
        <w:t>A child can be registered to a voucher scheme.</w:t>
      </w:r>
    </w:p>
    <w:p w:rsidR="00027090" w:rsidRDefault="00027090" w:rsidP="00027090">
      <w:pPr>
        <w:spacing w:after="0"/>
        <w:jc w:val="both"/>
        <w:rPr>
          <w:color w:val="000000" w:themeColor="text1"/>
        </w:rPr>
      </w:pPr>
      <w:r>
        <w:rPr>
          <w:color w:val="000000" w:themeColor="text1"/>
        </w:rPr>
        <w:t>Cardinality – 1:1</w:t>
      </w:r>
    </w:p>
    <w:p w:rsidR="001C7CDC" w:rsidRDefault="001C7CDC" w:rsidP="003C6DE0">
      <w:pPr>
        <w:spacing w:after="0"/>
        <w:jc w:val="both"/>
        <w:rPr>
          <w:color w:val="000000" w:themeColor="text1"/>
        </w:rPr>
      </w:pPr>
    </w:p>
    <w:p w:rsidR="001C7CDC" w:rsidRPr="0079479A" w:rsidRDefault="001C7CDC" w:rsidP="001C7CDC">
      <w:pPr>
        <w:shd w:val="clear" w:color="auto" w:fill="548DD4" w:themeFill="text2" w:themeFillTint="99"/>
        <w:spacing w:after="0"/>
        <w:jc w:val="both"/>
        <w:rPr>
          <w:b/>
          <w:color w:val="FFFFFF" w:themeColor="background1"/>
        </w:rPr>
      </w:pPr>
      <w:r>
        <w:rPr>
          <w:b/>
          <w:color w:val="FFFFFF" w:themeColor="background1"/>
        </w:rPr>
        <w:t>Payment</w:t>
      </w:r>
    </w:p>
    <w:p w:rsidR="001C7CDC" w:rsidRDefault="001C7CDC" w:rsidP="003C6DE0">
      <w:pPr>
        <w:spacing w:after="0"/>
        <w:jc w:val="both"/>
        <w:rPr>
          <w:color w:val="000000" w:themeColor="text1"/>
        </w:rPr>
      </w:pPr>
    </w:p>
    <w:p w:rsidR="001C7CDC" w:rsidRDefault="001C7CDC" w:rsidP="003C6DE0">
      <w:pPr>
        <w:spacing w:after="0"/>
        <w:jc w:val="both"/>
        <w:rPr>
          <w:color w:val="000000" w:themeColor="text1"/>
        </w:rPr>
      </w:pPr>
      <w:r>
        <w:rPr>
          <w:color w:val="000000" w:themeColor="text1"/>
        </w:rPr>
        <w:t>Fees – Room</w:t>
      </w:r>
    </w:p>
    <w:p w:rsidR="001C7CDC" w:rsidRDefault="001C7CDC" w:rsidP="003C6DE0">
      <w:pPr>
        <w:spacing w:after="0"/>
        <w:jc w:val="both"/>
        <w:rPr>
          <w:color w:val="000000" w:themeColor="text1"/>
        </w:rPr>
      </w:pPr>
    </w:p>
    <w:p w:rsidR="001C7CDC" w:rsidRDefault="001C7CDC" w:rsidP="003C6DE0">
      <w:pPr>
        <w:spacing w:after="0"/>
        <w:jc w:val="both"/>
        <w:rPr>
          <w:color w:val="000000" w:themeColor="text1"/>
        </w:rPr>
      </w:pPr>
      <w:r>
        <w:rPr>
          <w:color w:val="000000" w:themeColor="text1"/>
        </w:rPr>
        <w:t>Fees – Invoice</w:t>
      </w:r>
    </w:p>
    <w:p w:rsidR="001C7CDC" w:rsidRDefault="001C7CDC" w:rsidP="003C6DE0">
      <w:pPr>
        <w:spacing w:after="0"/>
        <w:jc w:val="both"/>
        <w:rPr>
          <w:color w:val="000000" w:themeColor="text1"/>
        </w:rPr>
      </w:pPr>
    </w:p>
    <w:p w:rsidR="001C7CDC" w:rsidRDefault="001C7CDC" w:rsidP="003C6DE0">
      <w:pPr>
        <w:spacing w:after="0"/>
        <w:jc w:val="both"/>
        <w:rPr>
          <w:color w:val="000000" w:themeColor="text1"/>
        </w:rPr>
      </w:pPr>
      <w:r>
        <w:rPr>
          <w:color w:val="000000" w:themeColor="text1"/>
        </w:rPr>
        <w:t>Fees – Voucher Scheme</w:t>
      </w:r>
      <w:r w:rsidR="00AF25C1">
        <w:rPr>
          <w:color w:val="000000" w:themeColor="text1"/>
        </w:rPr>
        <w:t xml:space="preserve"> Register</w:t>
      </w:r>
    </w:p>
    <w:p w:rsidR="00AF25C1" w:rsidRDefault="00AF25C1" w:rsidP="003C6DE0">
      <w:pPr>
        <w:spacing w:after="0"/>
        <w:jc w:val="both"/>
        <w:rPr>
          <w:color w:val="000000" w:themeColor="text1"/>
        </w:rPr>
      </w:pPr>
    </w:p>
    <w:p w:rsidR="00AF25C1" w:rsidRDefault="00AF25C1" w:rsidP="003C6DE0">
      <w:pPr>
        <w:spacing w:after="0"/>
        <w:jc w:val="both"/>
        <w:rPr>
          <w:color w:val="000000" w:themeColor="text1"/>
        </w:rPr>
      </w:pPr>
      <w:r>
        <w:rPr>
          <w:color w:val="000000" w:themeColor="text1"/>
        </w:rPr>
        <w:t>Voucher Scheme Register –Voucher Scheme Providers</w:t>
      </w:r>
    </w:p>
    <w:p w:rsidR="00AF25C1" w:rsidRDefault="00AF25C1" w:rsidP="003C6DE0">
      <w:pPr>
        <w:spacing w:after="0"/>
        <w:jc w:val="both"/>
        <w:rPr>
          <w:color w:val="000000" w:themeColor="text1"/>
        </w:rPr>
      </w:pPr>
      <w:r>
        <w:rPr>
          <w:color w:val="000000" w:themeColor="text1"/>
        </w:rPr>
        <w:t>Cardinality: 1:1</w:t>
      </w:r>
    </w:p>
    <w:p w:rsidR="001C7CDC" w:rsidRDefault="001C7CDC" w:rsidP="003C6DE0">
      <w:pPr>
        <w:spacing w:after="0"/>
        <w:jc w:val="both"/>
        <w:rPr>
          <w:color w:val="000000" w:themeColor="text1"/>
        </w:rPr>
      </w:pPr>
    </w:p>
    <w:p w:rsidR="001C7CDC" w:rsidRDefault="001C7CDC" w:rsidP="003C6DE0">
      <w:pPr>
        <w:spacing w:after="0"/>
        <w:jc w:val="both"/>
        <w:rPr>
          <w:color w:val="000000" w:themeColor="text1"/>
        </w:rPr>
      </w:pPr>
      <w:r>
        <w:rPr>
          <w:color w:val="000000" w:themeColor="text1"/>
        </w:rPr>
        <w:t xml:space="preserve">Fees - </w:t>
      </w:r>
      <w:r w:rsidR="00163348">
        <w:rPr>
          <w:color w:val="000000" w:themeColor="text1"/>
        </w:rPr>
        <w:t>Payment</w:t>
      </w:r>
    </w:p>
    <w:p w:rsidR="001C7CDC" w:rsidRDefault="001C7CDC" w:rsidP="003C6DE0">
      <w:pPr>
        <w:spacing w:after="0"/>
        <w:jc w:val="both"/>
        <w:rPr>
          <w:color w:val="000000" w:themeColor="text1"/>
        </w:rPr>
      </w:pPr>
    </w:p>
    <w:p w:rsidR="00163348" w:rsidRPr="0079479A" w:rsidRDefault="00163348" w:rsidP="00163348">
      <w:pPr>
        <w:shd w:val="clear" w:color="auto" w:fill="548DD4" w:themeFill="text2" w:themeFillTint="99"/>
        <w:spacing w:after="0"/>
        <w:jc w:val="both"/>
        <w:rPr>
          <w:b/>
          <w:color w:val="FFFFFF" w:themeColor="background1"/>
        </w:rPr>
      </w:pPr>
      <w:r>
        <w:rPr>
          <w:b/>
          <w:color w:val="FFFFFF" w:themeColor="background1"/>
        </w:rPr>
        <w:t>Nursery</w:t>
      </w:r>
    </w:p>
    <w:p w:rsidR="00163348" w:rsidRDefault="00163348" w:rsidP="00163348">
      <w:pPr>
        <w:spacing w:after="0"/>
        <w:jc w:val="both"/>
        <w:rPr>
          <w:color w:val="000000" w:themeColor="text1"/>
        </w:rPr>
      </w:pPr>
    </w:p>
    <w:p w:rsidR="00163348" w:rsidRDefault="00163348" w:rsidP="00163348">
      <w:pPr>
        <w:spacing w:after="0"/>
        <w:jc w:val="both"/>
        <w:rPr>
          <w:b/>
          <w:color w:val="000000" w:themeColor="text1"/>
        </w:rPr>
      </w:pPr>
      <w:r>
        <w:rPr>
          <w:b/>
          <w:color w:val="000000" w:themeColor="text1"/>
        </w:rPr>
        <w:t>Register – Consent</w:t>
      </w:r>
    </w:p>
    <w:p w:rsidR="00353FE8" w:rsidRDefault="00353FE8" w:rsidP="00163348">
      <w:pPr>
        <w:spacing w:after="0"/>
        <w:jc w:val="both"/>
        <w:rPr>
          <w:b/>
          <w:color w:val="000000" w:themeColor="text1"/>
        </w:rPr>
      </w:pPr>
    </w:p>
    <w:p w:rsidR="004D34CA" w:rsidRDefault="004D34CA" w:rsidP="004D34CA">
      <w:pPr>
        <w:pStyle w:val="Heading3"/>
      </w:pPr>
      <w:r>
        <w:t>Register –Part Time Placement</w:t>
      </w:r>
    </w:p>
    <w:p w:rsidR="004D34CA" w:rsidRDefault="004D34CA" w:rsidP="00163348">
      <w:pPr>
        <w:spacing w:after="0"/>
        <w:jc w:val="both"/>
        <w:rPr>
          <w:color w:val="000000" w:themeColor="text1"/>
        </w:rPr>
      </w:pPr>
      <w:r>
        <w:rPr>
          <w:color w:val="000000" w:themeColor="text1"/>
        </w:rPr>
        <w:t xml:space="preserve">Each child has a placement type within the nursery, if a child’s placement type is Part time then the individual day’s that the child attends the nursery must be specified. Each child can only have one Part Time placement at a time </w:t>
      </w:r>
    </w:p>
    <w:p w:rsidR="004D34CA" w:rsidRDefault="004D34CA" w:rsidP="00163348">
      <w:pPr>
        <w:spacing w:after="0"/>
        <w:jc w:val="both"/>
        <w:rPr>
          <w:color w:val="000000" w:themeColor="text1"/>
        </w:rPr>
      </w:pPr>
      <w:r w:rsidRPr="004D34CA">
        <w:rPr>
          <w:b/>
          <w:color w:val="000000" w:themeColor="text1"/>
        </w:rPr>
        <w:t>Conversely</w:t>
      </w:r>
      <w:r>
        <w:rPr>
          <w:color w:val="000000" w:themeColor="text1"/>
        </w:rPr>
        <w:t>: Part Time Placement – Register</w:t>
      </w:r>
    </w:p>
    <w:p w:rsidR="004D34CA" w:rsidRPr="004D34CA" w:rsidRDefault="004D34CA" w:rsidP="00163348">
      <w:pPr>
        <w:spacing w:after="0"/>
        <w:jc w:val="both"/>
        <w:rPr>
          <w:color w:val="000000" w:themeColor="text1"/>
        </w:rPr>
      </w:pPr>
      <w:r w:rsidRPr="004D34CA">
        <w:rPr>
          <w:b/>
          <w:color w:val="000000" w:themeColor="text1"/>
        </w:rPr>
        <w:t>Relationship Type</w:t>
      </w:r>
      <w:r>
        <w:rPr>
          <w:color w:val="000000" w:themeColor="text1"/>
        </w:rPr>
        <w:t>: 1:0</w:t>
      </w:r>
      <w:proofErr w:type="gramStart"/>
      <w:r>
        <w:rPr>
          <w:color w:val="000000" w:themeColor="text1"/>
        </w:rPr>
        <w:t>..1</w:t>
      </w:r>
      <w:proofErr w:type="gramEnd"/>
      <w:r>
        <w:rPr>
          <w:color w:val="000000" w:themeColor="text1"/>
        </w:rPr>
        <w:t xml:space="preserve"> ( Register – Part time placement )</w:t>
      </w:r>
    </w:p>
    <w:p w:rsidR="004D34CA" w:rsidRDefault="004D34CA" w:rsidP="00163348">
      <w:pPr>
        <w:spacing w:after="0"/>
        <w:jc w:val="both"/>
        <w:rPr>
          <w:b/>
          <w:color w:val="000000" w:themeColor="text1"/>
        </w:rPr>
      </w:pPr>
    </w:p>
    <w:p w:rsidR="00353FE8" w:rsidRDefault="00353FE8" w:rsidP="00163348">
      <w:pPr>
        <w:spacing w:after="0"/>
        <w:jc w:val="both"/>
        <w:rPr>
          <w:b/>
          <w:color w:val="000000" w:themeColor="text1"/>
        </w:rPr>
      </w:pPr>
      <w:r>
        <w:rPr>
          <w:b/>
          <w:color w:val="000000" w:themeColor="text1"/>
        </w:rPr>
        <w:t>Attendance – Days</w:t>
      </w:r>
    </w:p>
    <w:p w:rsidR="00353FE8" w:rsidRPr="00353FE8" w:rsidRDefault="00353FE8" w:rsidP="00163348">
      <w:pPr>
        <w:spacing w:after="0"/>
        <w:jc w:val="both"/>
        <w:rPr>
          <w:color w:val="000000" w:themeColor="text1"/>
        </w:rPr>
      </w:pPr>
      <w:r w:rsidRPr="00353FE8">
        <w:rPr>
          <w:color w:val="000000" w:themeColor="text1"/>
        </w:rPr>
        <w:t>Many attendances: One Day</w:t>
      </w:r>
    </w:p>
    <w:p w:rsidR="005C1593" w:rsidRPr="0079479A" w:rsidRDefault="005C1593" w:rsidP="005C1593">
      <w:pPr>
        <w:shd w:val="clear" w:color="auto" w:fill="548DD4" w:themeFill="text2" w:themeFillTint="99"/>
        <w:spacing w:after="0"/>
        <w:jc w:val="both"/>
        <w:rPr>
          <w:b/>
          <w:color w:val="FFFFFF" w:themeColor="background1"/>
        </w:rPr>
      </w:pPr>
      <w:r>
        <w:rPr>
          <w:b/>
          <w:color w:val="FFFFFF" w:themeColor="background1"/>
        </w:rPr>
        <w:t>Medical</w:t>
      </w:r>
    </w:p>
    <w:p w:rsidR="005C1593" w:rsidRDefault="005C1593" w:rsidP="00163348">
      <w:pPr>
        <w:spacing w:after="0"/>
        <w:jc w:val="both"/>
        <w:rPr>
          <w:b/>
          <w:color w:val="000000" w:themeColor="text1"/>
        </w:rPr>
      </w:pPr>
    </w:p>
    <w:p w:rsidR="00027090" w:rsidRDefault="00027090" w:rsidP="00027090">
      <w:pPr>
        <w:spacing w:after="0"/>
        <w:jc w:val="both"/>
        <w:rPr>
          <w:b/>
          <w:color w:val="000000" w:themeColor="text1"/>
        </w:rPr>
      </w:pPr>
      <w:r>
        <w:rPr>
          <w:b/>
          <w:color w:val="000000" w:themeColor="text1"/>
        </w:rPr>
        <w:t>Consent – Dietary Requirements</w:t>
      </w:r>
    </w:p>
    <w:p w:rsidR="00027090" w:rsidRDefault="00027090" w:rsidP="00027090">
      <w:pPr>
        <w:spacing w:after="0"/>
        <w:jc w:val="both"/>
        <w:rPr>
          <w:color w:val="000000" w:themeColor="text1"/>
        </w:rPr>
      </w:pPr>
      <w:r>
        <w:rPr>
          <w:color w:val="000000" w:themeColor="text1"/>
        </w:rPr>
        <w:t>A parent can identify multiple dietary requirements when enrolling their child.</w:t>
      </w:r>
    </w:p>
    <w:p w:rsidR="00027090" w:rsidRDefault="00027090" w:rsidP="00027090">
      <w:pPr>
        <w:spacing w:after="0"/>
        <w:jc w:val="both"/>
        <w:rPr>
          <w:color w:val="000000" w:themeColor="text1"/>
        </w:rPr>
      </w:pPr>
      <w:r>
        <w:rPr>
          <w:color w:val="000000" w:themeColor="text1"/>
        </w:rPr>
        <w:t>Cardinality – 1:*</w:t>
      </w:r>
    </w:p>
    <w:p w:rsidR="00027090" w:rsidRPr="00AD2AE0" w:rsidRDefault="00027090" w:rsidP="00027090">
      <w:pPr>
        <w:spacing w:after="0"/>
        <w:jc w:val="both"/>
        <w:rPr>
          <w:color w:val="000000" w:themeColor="text1"/>
        </w:rPr>
      </w:pPr>
    </w:p>
    <w:p w:rsidR="00027090" w:rsidRDefault="00027090" w:rsidP="00027090">
      <w:pPr>
        <w:spacing w:after="0"/>
        <w:jc w:val="both"/>
        <w:rPr>
          <w:b/>
          <w:color w:val="000000" w:themeColor="text1"/>
        </w:rPr>
      </w:pPr>
      <w:r>
        <w:rPr>
          <w:b/>
          <w:color w:val="000000" w:themeColor="text1"/>
        </w:rPr>
        <w:t>Consent – Allergies</w:t>
      </w:r>
    </w:p>
    <w:p w:rsidR="00027090" w:rsidRDefault="00027090" w:rsidP="00027090">
      <w:pPr>
        <w:spacing w:after="0"/>
        <w:jc w:val="both"/>
        <w:rPr>
          <w:color w:val="000000" w:themeColor="text1"/>
        </w:rPr>
      </w:pPr>
      <w:r>
        <w:rPr>
          <w:color w:val="000000" w:themeColor="text1"/>
        </w:rPr>
        <w:t>Multiple allergies can be identified when enrolling child.</w:t>
      </w:r>
    </w:p>
    <w:p w:rsidR="00027090" w:rsidRDefault="00027090" w:rsidP="00027090">
      <w:pPr>
        <w:spacing w:after="0"/>
        <w:jc w:val="both"/>
        <w:rPr>
          <w:color w:val="000000" w:themeColor="text1"/>
        </w:rPr>
      </w:pPr>
      <w:r>
        <w:rPr>
          <w:color w:val="000000" w:themeColor="text1"/>
        </w:rPr>
        <w:t>Cardinality – 1:*</w:t>
      </w:r>
    </w:p>
    <w:p w:rsidR="00027090" w:rsidRPr="00AD2AE0" w:rsidRDefault="00027090" w:rsidP="00027090">
      <w:pPr>
        <w:spacing w:after="0"/>
        <w:jc w:val="both"/>
        <w:rPr>
          <w:color w:val="000000" w:themeColor="text1"/>
        </w:rPr>
      </w:pPr>
    </w:p>
    <w:p w:rsidR="00027090" w:rsidRDefault="00027090" w:rsidP="00027090">
      <w:pPr>
        <w:spacing w:after="0"/>
        <w:jc w:val="both"/>
        <w:rPr>
          <w:b/>
          <w:color w:val="000000" w:themeColor="text1"/>
        </w:rPr>
      </w:pPr>
      <w:r>
        <w:rPr>
          <w:b/>
          <w:color w:val="000000" w:themeColor="text1"/>
        </w:rPr>
        <w:t>Consent – Medication</w:t>
      </w:r>
    </w:p>
    <w:p w:rsidR="00027090" w:rsidRDefault="00027090" w:rsidP="00027090">
      <w:pPr>
        <w:spacing w:after="0"/>
        <w:jc w:val="both"/>
        <w:rPr>
          <w:color w:val="000000" w:themeColor="text1"/>
        </w:rPr>
      </w:pPr>
      <w:r>
        <w:rPr>
          <w:color w:val="000000" w:themeColor="text1"/>
        </w:rPr>
        <w:t>A child can require many medications for medical reasons.  These are identified when enrolling child.</w:t>
      </w:r>
    </w:p>
    <w:p w:rsidR="00027090" w:rsidRDefault="00027090" w:rsidP="00027090">
      <w:pPr>
        <w:spacing w:after="0"/>
        <w:jc w:val="both"/>
        <w:rPr>
          <w:color w:val="000000" w:themeColor="text1"/>
        </w:rPr>
      </w:pPr>
      <w:r>
        <w:rPr>
          <w:color w:val="000000" w:themeColor="text1"/>
        </w:rPr>
        <w:t>Cardinality – 1:*</w:t>
      </w:r>
    </w:p>
    <w:p w:rsidR="00027090" w:rsidRPr="00AD2AE0" w:rsidRDefault="00027090" w:rsidP="00027090">
      <w:pPr>
        <w:spacing w:after="0"/>
        <w:jc w:val="both"/>
        <w:rPr>
          <w:color w:val="000000" w:themeColor="text1"/>
        </w:rPr>
      </w:pPr>
    </w:p>
    <w:p w:rsidR="00027090" w:rsidRDefault="00027090" w:rsidP="00027090">
      <w:pPr>
        <w:spacing w:after="0"/>
        <w:jc w:val="both"/>
        <w:rPr>
          <w:b/>
          <w:color w:val="000000" w:themeColor="text1"/>
        </w:rPr>
      </w:pPr>
      <w:r>
        <w:rPr>
          <w:b/>
          <w:color w:val="000000" w:themeColor="text1"/>
        </w:rPr>
        <w:t>Consent – Medical Conditions</w:t>
      </w:r>
      <w:bookmarkStart w:id="0" w:name="_GoBack"/>
      <w:bookmarkEnd w:id="0"/>
    </w:p>
    <w:p w:rsidR="00027090" w:rsidRDefault="00027090" w:rsidP="00027090">
      <w:pPr>
        <w:spacing w:after="0"/>
        <w:jc w:val="both"/>
        <w:rPr>
          <w:color w:val="000000" w:themeColor="text1"/>
        </w:rPr>
      </w:pPr>
      <w:r>
        <w:rPr>
          <w:color w:val="000000" w:themeColor="text1"/>
        </w:rPr>
        <w:t>A child can have many conditions.  These are identified when enrolling child.</w:t>
      </w:r>
    </w:p>
    <w:p w:rsidR="00027090" w:rsidRDefault="00027090" w:rsidP="00027090">
      <w:pPr>
        <w:spacing w:after="0"/>
        <w:jc w:val="both"/>
        <w:rPr>
          <w:color w:val="000000" w:themeColor="text1"/>
        </w:rPr>
      </w:pPr>
      <w:r>
        <w:rPr>
          <w:color w:val="000000" w:themeColor="text1"/>
        </w:rPr>
        <w:t>Cardinality – 1:*</w:t>
      </w:r>
    </w:p>
    <w:p w:rsidR="00027090" w:rsidRPr="00AD2AE0" w:rsidRDefault="00027090" w:rsidP="00027090">
      <w:pPr>
        <w:spacing w:after="0"/>
        <w:jc w:val="both"/>
        <w:rPr>
          <w:color w:val="000000" w:themeColor="text1"/>
        </w:rPr>
      </w:pPr>
    </w:p>
    <w:p w:rsidR="00027090" w:rsidRDefault="00027090" w:rsidP="00027090">
      <w:pPr>
        <w:spacing w:after="0"/>
        <w:jc w:val="both"/>
        <w:rPr>
          <w:b/>
          <w:color w:val="000000" w:themeColor="text1"/>
        </w:rPr>
      </w:pPr>
      <w:r>
        <w:rPr>
          <w:b/>
          <w:color w:val="000000" w:themeColor="text1"/>
        </w:rPr>
        <w:t>Consent – Doctor</w:t>
      </w:r>
    </w:p>
    <w:p w:rsidR="00027090" w:rsidRDefault="00027090" w:rsidP="00027090">
      <w:pPr>
        <w:spacing w:after="0"/>
        <w:jc w:val="both"/>
        <w:rPr>
          <w:color w:val="000000" w:themeColor="text1"/>
        </w:rPr>
      </w:pPr>
      <w:r>
        <w:rPr>
          <w:color w:val="000000" w:themeColor="text1"/>
        </w:rPr>
        <w:t>A child can only have one doctor. When child is enrolled, doctor information must be given.</w:t>
      </w:r>
    </w:p>
    <w:p w:rsidR="00027090" w:rsidRDefault="00027090" w:rsidP="00027090">
      <w:pPr>
        <w:spacing w:after="0"/>
        <w:jc w:val="both"/>
        <w:rPr>
          <w:color w:val="000000" w:themeColor="text1"/>
        </w:rPr>
      </w:pPr>
      <w:r>
        <w:rPr>
          <w:color w:val="000000" w:themeColor="text1"/>
        </w:rPr>
        <w:t>Cardinality – 1:1</w:t>
      </w:r>
    </w:p>
    <w:p w:rsidR="00027090" w:rsidRPr="00AD2AE0" w:rsidRDefault="00027090" w:rsidP="00027090">
      <w:pPr>
        <w:spacing w:after="0"/>
        <w:jc w:val="both"/>
        <w:rPr>
          <w:color w:val="000000" w:themeColor="text1"/>
        </w:rPr>
      </w:pPr>
    </w:p>
    <w:p w:rsidR="00027090" w:rsidRDefault="00027090" w:rsidP="00027090">
      <w:pPr>
        <w:spacing w:after="0"/>
        <w:jc w:val="both"/>
        <w:rPr>
          <w:b/>
          <w:color w:val="000000" w:themeColor="text1"/>
        </w:rPr>
      </w:pPr>
      <w:r>
        <w:rPr>
          <w:b/>
          <w:color w:val="000000" w:themeColor="text1"/>
        </w:rPr>
        <w:t>Doctor - Address</w:t>
      </w:r>
    </w:p>
    <w:p w:rsidR="00027090" w:rsidRDefault="00027090" w:rsidP="00027090">
      <w:pPr>
        <w:spacing w:after="0"/>
        <w:jc w:val="both"/>
        <w:rPr>
          <w:color w:val="000000" w:themeColor="text1"/>
        </w:rPr>
      </w:pPr>
      <w:r>
        <w:rPr>
          <w:color w:val="000000" w:themeColor="text1"/>
        </w:rPr>
        <w:t>There can be multiple doctors from one practice in the system.</w:t>
      </w:r>
    </w:p>
    <w:p w:rsidR="00027090" w:rsidRDefault="00027090" w:rsidP="00027090">
      <w:pPr>
        <w:spacing w:after="0"/>
        <w:jc w:val="both"/>
        <w:rPr>
          <w:color w:val="000000" w:themeColor="text1"/>
        </w:rPr>
      </w:pPr>
      <w:r>
        <w:rPr>
          <w:color w:val="000000" w:themeColor="text1"/>
        </w:rPr>
        <w:t>Cardinality – *:1</w:t>
      </w:r>
    </w:p>
    <w:p w:rsidR="00163348" w:rsidRDefault="00163348" w:rsidP="003C6DE0">
      <w:pPr>
        <w:spacing w:after="0"/>
        <w:jc w:val="both"/>
        <w:rPr>
          <w:color w:val="000000" w:themeColor="text1"/>
        </w:rPr>
      </w:pPr>
    </w:p>
    <w:p w:rsidR="0079479A" w:rsidRPr="0079479A" w:rsidRDefault="0079479A" w:rsidP="0079479A">
      <w:pPr>
        <w:shd w:val="clear" w:color="auto" w:fill="548DD4" w:themeFill="text2" w:themeFillTint="99"/>
        <w:spacing w:after="0"/>
        <w:jc w:val="both"/>
        <w:rPr>
          <w:b/>
          <w:color w:val="FFFFFF" w:themeColor="background1"/>
        </w:rPr>
      </w:pPr>
      <w:r w:rsidRPr="0079479A">
        <w:rPr>
          <w:b/>
          <w:color w:val="FFFFFF" w:themeColor="background1"/>
        </w:rPr>
        <w:t>Human Resources</w:t>
      </w:r>
    </w:p>
    <w:p w:rsidR="0079479A" w:rsidRDefault="0079479A" w:rsidP="003C6DE0">
      <w:pPr>
        <w:spacing w:after="0"/>
        <w:jc w:val="both"/>
        <w:rPr>
          <w:color w:val="000000" w:themeColor="text1"/>
        </w:rPr>
      </w:pPr>
    </w:p>
    <w:p w:rsidR="0079479A" w:rsidRPr="0079479A" w:rsidRDefault="0079479A" w:rsidP="003C6DE0">
      <w:pPr>
        <w:spacing w:after="0"/>
        <w:jc w:val="both"/>
        <w:rPr>
          <w:b/>
          <w:color w:val="000000" w:themeColor="text1"/>
        </w:rPr>
      </w:pPr>
      <w:r w:rsidRPr="0079479A">
        <w:rPr>
          <w:b/>
          <w:color w:val="000000" w:themeColor="text1"/>
        </w:rPr>
        <w:t xml:space="preserve">Retention Schedule – Retention </w:t>
      </w:r>
      <w:r>
        <w:rPr>
          <w:b/>
          <w:color w:val="000000" w:themeColor="text1"/>
        </w:rPr>
        <w:t>Record</w:t>
      </w:r>
    </w:p>
    <w:p w:rsidR="0079479A" w:rsidRDefault="0079479A" w:rsidP="003C6DE0">
      <w:pPr>
        <w:spacing w:after="0"/>
        <w:jc w:val="both"/>
        <w:rPr>
          <w:color w:val="000000" w:themeColor="text1"/>
        </w:rPr>
      </w:pPr>
      <w:r>
        <w:rPr>
          <w:color w:val="000000" w:themeColor="text1"/>
        </w:rPr>
        <w:t xml:space="preserve">For a Retention schedule record, TBNC have a number of Retention Records that are used to specify the Name of a record. It is possible there are no Retention schedule records yet for a Retention Record. Conversely, </w:t>
      </w:r>
      <w:r w:rsidR="00D320B8">
        <w:rPr>
          <w:color w:val="000000" w:themeColor="text1"/>
        </w:rPr>
        <w:t>a retention record belongs</w:t>
      </w:r>
      <w:r>
        <w:rPr>
          <w:color w:val="000000" w:themeColor="text1"/>
        </w:rPr>
        <w:t xml:space="preserve"> to one and only one Retention </w:t>
      </w:r>
      <w:r w:rsidR="00D320B8">
        <w:rPr>
          <w:color w:val="000000" w:themeColor="text1"/>
        </w:rPr>
        <w:t>Schedule</w:t>
      </w:r>
      <w:r>
        <w:rPr>
          <w:color w:val="000000" w:themeColor="text1"/>
        </w:rPr>
        <w:t xml:space="preserve">. </w:t>
      </w:r>
    </w:p>
    <w:p w:rsidR="0079479A" w:rsidRDefault="0079479A" w:rsidP="003C6DE0">
      <w:pPr>
        <w:spacing w:after="0"/>
        <w:jc w:val="both"/>
        <w:rPr>
          <w:color w:val="000000" w:themeColor="text1"/>
        </w:rPr>
      </w:pPr>
    </w:p>
    <w:p w:rsidR="0079479A" w:rsidRDefault="00D320B8" w:rsidP="003C6DE0">
      <w:pPr>
        <w:spacing w:after="0"/>
        <w:jc w:val="both"/>
        <w:rPr>
          <w:color w:val="000000" w:themeColor="text1"/>
        </w:rPr>
      </w:pPr>
      <w:r w:rsidRPr="00D320B8">
        <w:rPr>
          <w:b/>
          <w:color w:val="000000" w:themeColor="text1"/>
        </w:rPr>
        <w:t>Cardinality:</w:t>
      </w:r>
      <w:r>
        <w:rPr>
          <w:color w:val="000000" w:themeColor="text1"/>
        </w:rPr>
        <w:t xml:space="preserve"> </w:t>
      </w:r>
      <w:proofErr w:type="gramStart"/>
      <w:r w:rsidR="0079479A">
        <w:rPr>
          <w:color w:val="000000" w:themeColor="text1"/>
        </w:rPr>
        <w:t>Many</w:t>
      </w:r>
      <w:proofErr w:type="gramEnd"/>
      <w:r w:rsidR="0079479A">
        <w:rPr>
          <w:color w:val="000000" w:themeColor="text1"/>
        </w:rPr>
        <w:t xml:space="preserve"> retention Schedule to One Retention Record.</w:t>
      </w:r>
    </w:p>
    <w:p w:rsidR="00163348" w:rsidRDefault="00163348" w:rsidP="003C6DE0">
      <w:pPr>
        <w:spacing w:after="0"/>
        <w:jc w:val="both"/>
        <w:rPr>
          <w:color w:val="000000" w:themeColor="text1"/>
        </w:rPr>
      </w:pPr>
    </w:p>
    <w:p w:rsidR="00163348" w:rsidRPr="0079479A" w:rsidRDefault="00163348" w:rsidP="00163348">
      <w:pPr>
        <w:shd w:val="clear" w:color="auto" w:fill="548DD4" w:themeFill="text2" w:themeFillTint="99"/>
        <w:spacing w:after="0"/>
        <w:jc w:val="both"/>
        <w:rPr>
          <w:b/>
          <w:color w:val="FFFFFF" w:themeColor="background1"/>
        </w:rPr>
      </w:pPr>
      <w:r>
        <w:rPr>
          <w:b/>
          <w:color w:val="FFFFFF" w:themeColor="background1"/>
        </w:rPr>
        <w:t>Suppliers</w:t>
      </w:r>
    </w:p>
    <w:p w:rsidR="00163348" w:rsidRDefault="00163348" w:rsidP="00163348">
      <w:pPr>
        <w:spacing w:after="0"/>
        <w:jc w:val="both"/>
        <w:rPr>
          <w:color w:val="000000" w:themeColor="text1"/>
        </w:rPr>
      </w:pPr>
    </w:p>
    <w:p w:rsidR="00163348" w:rsidRDefault="00163348" w:rsidP="00163348">
      <w:pPr>
        <w:spacing w:after="0"/>
        <w:jc w:val="both"/>
        <w:rPr>
          <w:b/>
          <w:color w:val="000000" w:themeColor="text1"/>
        </w:rPr>
      </w:pPr>
      <w:r>
        <w:rPr>
          <w:b/>
          <w:color w:val="000000" w:themeColor="text1"/>
        </w:rPr>
        <w:t>Suppliers – Supplier Invoice</w:t>
      </w:r>
    </w:p>
    <w:p w:rsidR="0079479A" w:rsidRDefault="0079479A" w:rsidP="003C6DE0">
      <w:pPr>
        <w:spacing w:after="0"/>
        <w:jc w:val="both"/>
        <w:rPr>
          <w:color w:val="000000" w:themeColor="text1"/>
        </w:rPr>
      </w:pPr>
    </w:p>
    <w:p w:rsidR="001C7CDC" w:rsidRPr="0079479A" w:rsidRDefault="001C7CDC" w:rsidP="001C7CDC">
      <w:pPr>
        <w:shd w:val="clear" w:color="auto" w:fill="548DD4" w:themeFill="text2" w:themeFillTint="99"/>
        <w:spacing w:after="0"/>
        <w:jc w:val="both"/>
        <w:rPr>
          <w:b/>
          <w:color w:val="FFFFFF" w:themeColor="background1"/>
        </w:rPr>
      </w:pPr>
      <w:r>
        <w:rPr>
          <w:b/>
          <w:color w:val="FFFFFF" w:themeColor="background1"/>
        </w:rPr>
        <w:t>Employee</w:t>
      </w:r>
    </w:p>
    <w:p w:rsidR="001C7CDC" w:rsidRDefault="001C7CDC" w:rsidP="001C7CDC">
      <w:pPr>
        <w:spacing w:after="0"/>
        <w:jc w:val="both"/>
        <w:rPr>
          <w:color w:val="000000" w:themeColor="text1"/>
        </w:rPr>
      </w:pPr>
    </w:p>
    <w:p w:rsidR="00965847" w:rsidRPr="00364E48" w:rsidRDefault="00965847" w:rsidP="00965847">
      <w:pPr>
        <w:pStyle w:val="Heading3"/>
      </w:pPr>
      <w:r w:rsidRPr="00364E48">
        <w:t>EMPLOYEE – ROLE</w:t>
      </w:r>
    </w:p>
    <w:p w:rsidR="00965847" w:rsidRPr="00BD2564" w:rsidRDefault="00965847" w:rsidP="00965847">
      <w:pPr>
        <w:spacing w:after="0"/>
        <w:rPr>
          <w:color w:val="000000"/>
        </w:rPr>
      </w:pPr>
      <w:r w:rsidRPr="00BD2564">
        <w:rPr>
          <w:color w:val="000000"/>
        </w:rPr>
        <w:t>Each employee has a certain role that they play in the nursery, whether it is care worker, receptionist, cook, etc. Employees can only hold one role at any time, and must always have one.</w:t>
      </w:r>
    </w:p>
    <w:p w:rsidR="00965847" w:rsidRPr="00BD2564" w:rsidRDefault="00965847" w:rsidP="00965847">
      <w:pPr>
        <w:spacing w:after="0"/>
        <w:rPr>
          <w:i/>
          <w:color w:val="000000"/>
        </w:rPr>
      </w:pPr>
      <w:r w:rsidRPr="00364E48">
        <w:rPr>
          <w:b/>
          <w:color w:val="000000"/>
        </w:rPr>
        <w:t xml:space="preserve">Conversely: </w:t>
      </w:r>
      <w:r w:rsidRPr="00BD2564">
        <w:rPr>
          <w:i/>
          <w:color w:val="000000"/>
        </w:rPr>
        <w:t>Role – Employee</w:t>
      </w:r>
    </w:p>
    <w:p w:rsidR="00965847" w:rsidRPr="00BD2564" w:rsidRDefault="00965847" w:rsidP="00965847">
      <w:pPr>
        <w:spacing w:after="0"/>
        <w:rPr>
          <w:color w:val="000000"/>
        </w:rPr>
      </w:pPr>
      <w:r w:rsidRPr="00BD2564">
        <w:rPr>
          <w:color w:val="000000"/>
        </w:rPr>
        <w:t>Each role can be assumed by many employees at the same time. Some roles may not be taken by any employees for a period of time.</w:t>
      </w:r>
    </w:p>
    <w:p w:rsidR="00965847" w:rsidRDefault="00965847" w:rsidP="00965847">
      <w:pPr>
        <w:spacing w:after="0"/>
        <w:rPr>
          <w:b/>
          <w:color w:val="000000"/>
        </w:rPr>
      </w:pPr>
      <w:r w:rsidRPr="00364E48">
        <w:rPr>
          <w:b/>
          <w:color w:val="000000"/>
        </w:rPr>
        <w:t xml:space="preserve">Relationship type: </w:t>
      </w:r>
      <w:r w:rsidRPr="00BD2564">
        <w:rPr>
          <w:color w:val="000000"/>
        </w:rPr>
        <w:t>1:0</w:t>
      </w:r>
      <w:proofErr w:type="gramStart"/>
      <w:r w:rsidRPr="00BD2564">
        <w:rPr>
          <w:color w:val="000000"/>
        </w:rPr>
        <w:t>..M</w:t>
      </w:r>
      <w:proofErr w:type="gramEnd"/>
      <w:r w:rsidRPr="00BD2564">
        <w:rPr>
          <w:color w:val="000000"/>
        </w:rPr>
        <w:t xml:space="preserve"> (</w:t>
      </w:r>
      <w:proofErr w:type="spellStart"/>
      <w:r w:rsidRPr="00BD2564">
        <w:rPr>
          <w:i/>
          <w:color w:val="000000"/>
        </w:rPr>
        <w:t>Role:Employee</w:t>
      </w:r>
      <w:proofErr w:type="spellEnd"/>
      <w:r w:rsidRPr="00BD2564">
        <w:rPr>
          <w:color w:val="000000"/>
        </w:rPr>
        <w:t>)</w:t>
      </w:r>
    </w:p>
    <w:p w:rsidR="00965847" w:rsidRDefault="00965847" w:rsidP="001C7CDC">
      <w:pPr>
        <w:spacing w:after="0"/>
        <w:jc w:val="both"/>
        <w:rPr>
          <w:color w:val="000000" w:themeColor="text1"/>
        </w:rPr>
      </w:pPr>
    </w:p>
    <w:p w:rsidR="001C7CDC" w:rsidRDefault="001C7CDC" w:rsidP="003C6DE0">
      <w:pPr>
        <w:spacing w:after="0"/>
        <w:jc w:val="both"/>
        <w:rPr>
          <w:b/>
          <w:color w:val="000000" w:themeColor="text1"/>
        </w:rPr>
      </w:pPr>
      <w:r w:rsidRPr="001C7CDC">
        <w:rPr>
          <w:b/>
          <w:color w:val="000000" w:themeColor="text1"/>
        </w:rPr>
        <w:t>Employee</w:t>
      </w:r>
      <w:r>
        <w:rPr>
          <w:color w:val="000000" w:themeColor="text1"/>
        </w:rPr>
        <w:t xml:space="preserve"> – </w:t>
      </w:r>
      <w:r w:rsidRPr="001C7CDC">
        <w:rPr>
          <w:b/>
          <w:color w:val="000000" w:themeColor="text1"/>
        </w:rPr>
        <w:t>Holidays</w:t>
      </w:r>
    </w:p>
    <w:p w:rsidR="001C7CDC" w:rsidRDefault="001C7CDC" w:rsidP="003C6DE0">
      <w:pPr>
        <w:spacing w:after="0"/>
        <w:jc w:val="both"/>
        <w:rPr>
          <w:b/>
          <w:color w:val="000000" w:themeColor="text1"/>
        </w:rPr>
      </w:pPr>
    </w:p>
    <w:p w:rsidR="001C7CDC" w:rsidRPr="0079479A" w:rsidRDefault="001C7CDC" w:rsidP="001C7CDC">
      <w:pPr>
        <w:shd w:val="clear" w:color="auto" w:fill="548DD4" w:themeFill="text2" w:themeFillTint="99"/>
        <w:spacing w:after="0"/>
        <w:jc w:val="both"/>
        <w:rPr>
          <w:b/>
          <w:color w:val="FFFFFF" w:themeColor="background1"/>
        </w:rPr>
      </w:pPr>
      <w:r>
        <w:rPr>
          <w:b/>
          <w:color w:val="FFFFFF" w:themeColor="background1"/>
        </w:rPr>
        <w:t>Human Resources</w:t>
      </w:r>
    </w:p>
    <w:p w:rsidR="001C7CDC" w:rsidRDefault="001C7CDC" w:rsidP="003C6DE0">
      <w:pPr>
        <w:spacing w:after="0"/>
        <w:jc w:val="both"/>
        <w:rPr>
          <w:b/>
          <w:color w:val="000000" w:themeColor="text1"/>
        </w:rPr>
      </w:pPr>
    </w:p>
    <w:p w:rsidR="000F23F2" w:rsidRDefault="001C7CDC" w:rsidP="003C6DE0">
      <w:pPr>
        <w:spacing w:after="0"/>
        <w:jc w:val="both"/>
        <w:rPr>
          <w:color w:val="000000" w:themeColor="text1"/>
        </w:rPr>
      </w:pPr>
      <w:r>
        <w:rPr>
          <w:b/>
          <w:color w:val="000000" w:themeColor="text1"/>
        </w:rPr>
        <w:t>Holidays - Department</w:t>
      </w:r>
      <w:r w:rsidR="000F23F2">
        <w:rPr>
          <w:color w:val="000000" w:themeColor="text1"/>
        </w:rPr>
        <w:br w:type="page"/>
      </w:r>
    </w:p>
    <w:p w:rsidR="000F23F2" w:rsidRPr="00961A97" w:rsidRDefault="000F23F2" w:rsidP="003C6DE0">
      <w:pPr>
        <w:pStyle w:val="Title"/>
        <w:spacing w:after="0"/>
        <w:jc w:val="both"/>
      </w:pPr>
      <w:r w:rsidRPr="00961A97">
        <w:lastRenderedPageBreak/>
        <w:t xml:space="preserve">Business </w:t>
      </w:r>
      <w:r>
        <w:t>Constraints</w:t>
      </w:r>
    </w:p>
    <w:p w:rsidR="0013543C" w:rsidRDefault="0013543C" w:rsidP="0013543C">
      <w:pPr>
        <w:spacing w:after="0"/>
        <w:jc w:val="both"/>
        <w:rPr>
          <w:b/>
          <w:color w:val="000000" w:themeColor="text1"/>
        </w:rPr>
      </w:pPr>
    </w:p>
    <w:p w:rsidR="00CA5F59" w:rsidRPr="0013543C" w:rsidRDefault="00CA5F59" w:rsidP="0013543C">
      <w:pPr>
        <w:shd w:val="clear" w:color="auto" w:fill="548DD4" w:themeFill="text2" w:themeFillTint="99"/>
        <w:spacing w:after="0"/>
        <w:jc w:val="both"/>
        <w:rPr>
          <w:b/>
          <w:color w:val="FFFFFF" w:themeColor="background1"/>
        </w:rPr>
      </w:pPr>
      <w:r w:rsidRPr="0013543C">
        <w:rPr>
          <w:b/>
          <w:color w:val="FFFFFF" w:themeColor="background1"/>
        </w:rPr>
        <w:t>Children</w:t>
      </w:r>
    </w:p>
    <w:p w:rsidR="003C6DE0" w:rsidRDefault="003C6DE0" w:rsidP="003C6DE0">
      <w:pPr>
        <w:spacing w:after="0"/>
        <w:jc w:val="both"/>
        <w:rPr>
          <w:b/>
          <w:color w:val="000000" w:themeColor="text1"/>
        </w:rPr>
      </w:pPr>
    </w:p>
    <w:p w:rsidR="006E35D9" w:rsidRDefault="003C6DE0" w:rsidP="004D34CA">
      <w:pPr>
        <w:pStyle w:val="Heading3"/>
      </w:pPr>
      <w:r>
        <w:t>Registering a child</w:t>
      </w:r>
    </w:p>
    <w:p w:rsidR="003C6DE0" w:rsidRDefault="003C6DE0" w:rsidP="003C6DE0">
      <w:pPr>
        <w:spacing w:after="0"/>
        <w:jc w:val="both"/>
        <w:rPr>
          <w:color w:val="000000" w:themeColor="text1"/>
        </w:rPr>
      </w:pPr>
      <w:r w:rsidRPr="003C6DE0">
        <w:rPr>
          <w:b/>
          <w:color w:val="000000" w:themeColor="text1"/>
        </w:rPr>
        <w:t>Constraint</w:t>
      </w:r>
      <w:r>
        <w:rPr>
          <w:color w:val="000000" w:themeColor="text1"/>
        </w:rPr>
        <w:t>: A child must have a completed consent form whenever an application form is submitted.</w:t>
      </w:r>
    </w:p>
    <w:p w:rsidR="003C6DE0" w:rsidRDefault="003C6DE0" w:rsidP="003C6DE0">
      <w:pPr>
        <w:spacing w:after="0"/>
        <w:jc w:val="both"/>
        <w:rPr>
          <w:color w:val="000000" w:themeColor="text1"/>
        </w:rPr>
      </w:pPr>
      <w:r w:rsidRPr="003C6DE0">
        <w:rPr>
          <w:b/>
          <w:color w:val="000000" w:themeColor="text1"/>
        </w:rPr>
        <w:t>Enforce</w:t>
      </w:r>
      <w:r>
        <w:rPr>
          <w:color w:val="000000" w:themeColor="text1"/>
        </w:rPr>
        <w:t>: To be enforced when a child is registering to the nursery.</w:t>
      </w:r>
    </w:p>
    <w:p w:rsidR="003C6DE0" w:rsidRDefault="003C6DE0" w:rsidP="003C6DE0">
      <w:pPr>
        <w:spacing w:after="0"/>
        <w:jc w:val="both"/>
        <w:rPr>
          <w:color w:val="000000" w:themeColor="text1"/>
        </w:rPr>
      </w:pPr>
      <w:r w:rsidRPr="003C6DE0">
        <w:rPr>
          <w:b/>
          <w:color w:val="000000" w:themeColor="text1"/>
        </w:rPr>
        <w:t>Action</w:t>
      </w:r>
      <w:r>
        <w:rPr>
          <w:color w:val="000000" w:themeColor="text1"/>
        </w:rPr>
        <w:t>: The Childs registration must be rejected if a complete consent form is not submitted with the application form.</w:t>
      </w:r>
    </w:p>
    <w:p w:rsidR="00CA5F59" w:rsidRPr="00CA5F59" w:rsidRDefault="00CA4AEB" w:rsidP="004D34CA">
      <w:pPr>
        <w:pStyle w:val="Heading3"/>
      </w:pPr>
      <w:r>
        <w:t xml:space="preserve">Child’s </w:t>
      </w:r>
      <w:r w:rsidR="008C486A">
        <w:t xml:space="preserve">Emergency </w:t>
      </w:r>
      <w:r w:rsidR="00CA5F59" w:rsidRPr="00CA5F59">
        <w:t>Contact</w:t>
      </w:r>
      <w:r w:rsidR="00CA5F59">
        <w:t xml:space="preserve"> Details</w:t>
      </w:r>
    </w:p>
    <w:p w:rsidR="00CA5F59" w:rsidRPr="008C486A" w:rsidRDefault="003C6DE0" w:rsidP="003C6DE0">
      <w:pPr>
        <w:spacing w:after="0"/>
        <w:jc w:val="both"/>
        <w:rPr>
          <w:color w:val="000000" w:themeColor="text1"/>
        </w:rPr>
      </w:pPr>
      <w:r w:rsidRPr="003C6DE0">
        <w:rPr>
          <w:b/>
          <w:color w:val="000000" w:themeColor="text1"/>
        </w:rPr>
        <w:t>Constraint</w:t>
      </w:r>
      <w:r w:rsidRPr="008C486A">
        <w:rPr>
          <w:color w:val="000000" w:themeColor="text1"/>
        </w:rPr>
        <w:t xml:space="preserve"> </w:t>
      </w:r>
      <w:r w:rsidR="008C486A" w:rsidRPr="008C486A">
        <w:rPr>
          <w:color w:val="000000" w:themeColor="text1"/>
        </w:rPr>
        <w:t xml:space="preserve">A child must have 2 additional </w:t>
      </w:r>
      <w:r>
        <w:rPr>
          <w:color w:val="000000" w:themeColor="text1"/>
        </w:rPr>
        <w:t xml:space="preserve">emergency contacts </w:t>
      </w:r>
      <w:r w:rsidR="008C486A" w:rsidRPr="008C486A">
        <w:rPr>
          <w:color w:val="000000" w:themeColor="text1"/>
        </w:rPr>
        <w:t>that are not the parent’s of that child.</w:t>
      </w:r>
    </w:p>
    <w:p w:rsidR="008C486A" w:rsidRPr="008C486A" w:rsidRDefault="003C6DE0" w:rsidP="003C6DE0">
      <w:pPr>
        <w:spacing w:after="0"/>
        <w:jc w:val="both"/>
        <w:rPr>
          <w:color w:val="000000" w:themeColor="text1"/>
        </w:rPr>
      </w:pPr>
      <w:r w:rsidRPr="003C6DE0">
        <w:rPr>
          <w:b/>
          <w:color w:val="000000" w:themeColor="text1"/>
        </w:rPr>
        <w:t>Enforce</w:t>
      </w:r>
      <w:r>
        <w:rPr>
          <w:color w:val="000000" w:themeColor="text1"/>
        </w:rPr>
        <w:t xml:space="preserve">: </w:t>
      </w:r>
      <w:r w:rsidR="008C486A" w:rsidRPr="008C486A">
        <w:rPr>
          <w:color w:val="000000" w:themeColor="text1"/>
        </w:rPr>
        <w:t>To be enforced when a child is enrolled in the nursery.</w:t>
      </w:r>
    </w:p>
    <w:p w:rsidR="008C486A" w:rsidRDefault="003C6DE0" w:rsidP="003C6DE0">
      <w:pPr>
        <w:spacing w:after="0"/>
        <w:jc w:val="both"/>
        <w:rPr>
          <w:color w:val="000000" w:themeColor="text1"/>
        </w:rPr>
      </w:pPr>
      <w:r w:rsidRPr="003C6DE0">
        <w:rPr>
          <w:b/>
          <w:color w:val="000000" w:themeColor="text1"/>
        </w:rPr>
        <w:t>Action</w:t>
      </w:r>
      <w:r>
        <w:rPr>
          <w:color w:val="000000" w:themeColor="text1"/>
        </w:rPr>
        <w:t xml:space="preserve">: </w:t>
      </w:r>
      <w:r w:rsidR="008C486A" w:rsidRPr="008C486A">
        <w:rPr>
          <w:color w:val="000000" w:themeColor="text1"/>
        </w:rPr>
        <w:t xml:space="preserve">The request to add a child to the nursery must generate a report if additional emergency contact </w:t>
      </w:r>
      <w:r w:rsidR="00364E48" w:rsidRPr="008C486A">
        <w:rPr>
          <w:color w:val="000000" w:themeColor="text1"/>
        </w:rPr>
        <w:t>details</w:t>
      </w:r>
      <w:r w:rsidR="008C486A" w:rsidRPr="008C486A">
        <w:rPr>
          <w:color w:val="000000" w:themeColor="text1"/>
        </w:rPr>
        <w:t xml:space="preserve"> are not added for a child.</w:t>
      </w:r>
    </w:p>
    <w:p w:rsidR="00AF25C1" w:rsidRDefault="00AF25C1" w:rsidP="003C6DE0">
      <w:pPr>
        <w:spacing w:after="0"/>
        <w:jc w:val="both"/>
        <w:rPr>
          <w:color w:val="000000" w:themeColor="text1"/>
        </w:rPr>
      </w:pPr>
    </w:p>
    <w:p w:rsidR="00AF25C1" w:rsidRDefault="00AF25C1" w:rsidP="00AF25C1">
      <w:pPr>
        <w:pStyle w:val="Heading3"/>
      </w:pPr>
      <w:r>
        <w:t>Voucher Scheme Register</w:t>
      </w:r>
    </w:p>
    <w:p w:rsidR="00AF25C1" w:rsidRPr="001D499C" w:rsidRDefault="00AF25C1" w:rsidP="00AF25C1">
      <w:pPr>
        <w:widowControl w:val="0"/>
        <w:suppressAutoHyphens/>
        <w:spacing w:after="0" w:line="240" w:lineRule="auto"/>
        <w:rPr>
          <w:rFonts w:ascii="Century Gothic" w:hAnsi="Century Gothic"/>
        </w:rPr>
      </w:pPr>
      <w:r>
        <w:rPr>
          <w:rFonts w:ascii="Century Gothic" w:hAnsi="Century Gothic"/>
        </w:rPr>
        <w:t xml:space="preserve">Constraint: </w:t>
      </w:r>
      <w:r w:rsidRPr="001D499C">
        <w:rPr>
          <w:rFonts w:ascii="Century Gothic" w:hAnsi="Century Gothic"/>
        </w:rPr>
        <w:t>Any child over 3 is eligible and a space is available in the nursery</w:t>
      </w:r>
    </w:p>
    <w:p w:rsidR="00AF25C1" w:rsidRPr="008C486A" w:rsidRDefault="00AF25C1" w:rsidP="003C6DE0">
      <w:pPr>
        <w:spacing w:after="0"/>
        <w:jc w:val="both"/>
        <w:rPr>
          <w:color w:val="000000" w:themeColor="text1"/>
        </w:rPr>
      </w:pPr>
    </w:p>
    <w:p w:rsidR="00D1713D" w:rsidRDefault="00D1713D" w:rsidP="001C7CDC">
      <w:pPr>
        <w:spacing w:after="0"/>
        <w:jc w:val="both"/>
        <w:rPr>
          <w:color w:val="000000" w:themeColor="text1"/>
        </w:rPr>
      </w:pPr>
    </w:p>
    <w:p w:rsidR="00220060" w:rsidRDefault="00220060" w:rsidP="00220060">
      <w:pPr>
        <w:shd w:val="clear" w:color="auto" w:fill="548DD4"/>
        <w:spacing w:after="0"/>
        <w:rPr>
          <w:b/>
          <w:color w:val="000000"/>
        </w:rPr>
      </w:pPr>
      <w:r>
        <w:rPr>
          <w:b/>
          <w:color w:val="FFFFFF"/>
        </w:rPr>
        <w:t>Staff</w:t>
      </w:r>
    </w:p>
    <w:p w:rsidR="00220060" w:rsidRDefault="00220060" w:rsidP="00220060">
      <w:pPr>
        <w:spacing w:after="0"/>
        <w:rPr>
          <w:b/>
          <w:color w:val="000000"/>
        </w:rPr>
      </w:pPr>
    </w:p>
    <w:p w:rsidR="00220060" w:rsidRDefault="00220060" w:rsidP="00220060">
      <w:pPr>
        <w:shd w:val="clear" w:color="auto" w:fill="DBE5F1"/>
        <w:spacing w:after="0"/>
        <w:rPr>
          <w:b/>
          <w:color w:val="000000"/>
        </w:rPr>
      </w:pPr>
      <w:r>
        <w:rPr>
          <w:b/>
          <w:color w:val="000000"/>
        </w:rPr>
        <w:t>Employee Detail</w:t>
      </w:r>
    </w:p>
    <w:p w:rsidR="00220060" w:rsidRDefault="00220060" w:rsidP="00220060">
      <w:pPr>
        <w:spacing w:after="0"/>
        <w:rPr>
          <w:b/>
          <w:color w:val="000000"/>
        </w:rPr>
      </w:pPr>
      <w:r>
        <w:rPr>
          <w:b/>
          <w:color w:val="000000"/>
        </w:rPr>
        <w:t>Constraint</w:t>
      </w:r>
      <w:r>
        <w:rPr>
          <w:color w:val="000000"/>
        </w:rPr>
        <w:t>:</w:t>
      </w:r>
      <w:r>
        <w:rPr>
          <w:b/>
          <w:color w:val="000000"/>
        </w:rPr>
        <w:t xml:space="preserve"> </w:t>
      </w:r>
      <w:r>
        <w:rPr>
          <w:color w:val="000000"/>
        </w:rPr>
        <w:t>(Assumption) Employee must have their PVG before they start their employment.</w:t>
      </w:r>
    </w:p>
    <w:p w:rsidR="00220060" w:rsidRDefault="00220060" w:rsidP="00220060">
      <w:pPr>
        <w:spacing w:after="0"/>
        <w:rPr>
          <w:b/>
          <w:color w:val="000000"/>
        </w:rPr>
      </w:pPr>
      <w:r>
        <w:rPr>
          <w:b/>
          <w:color w:val="000000"/>
        </w:rPr>
        <w:t>Enforce</w:t>
      </w:r>
      <w:r>
        <w:rPr>
          <w:color w:val="000000"/>
        </w:rPr>
        <w:t>: To be enforced when employment is accepted.</w:t>
      </w:r>
    </w:p>
    <w:p w:rsidR="00220060" w:rsidRDefault="00220060" w:rsidP="00220060">
      <w:pPr>
        <w:spacing w:after="0"/>
        <w:rPr>
          <w:b/>
          <w:color w:val="000000"/>
        </w:rPr>
      </w:pPr>
      <w:r>
        <w:rPr>
          <w:b/>
          <w:color w:val="000000"/>
        </w:rPr>
        <w:t>Action</w:t>
      </w:r>
      <w:r>
        <w:rPr>
          <w:color w:val="000000"/>
        </w:rPr>
        <w:t>: Report identifies if new employee has PVG.</w:t>
      </w:r>
    </w:p>
    <w:p w:rsidR="00220060" w:rsidRDefault="00220060" w:rsidP="00220060">
      <w:pPr>
        <w:spacing w:after="0"/>
        <w:rPr>
          <w:b/>
          <w:color w:val="000000"/>
        </w:rPr>
      </w:pPr>
    </w:p>
    <w:p w:rsidR="00220060" w:rsidRDefault="00220060" w:rsidP="00220060">
      <w:pPr>
        <w:shd w:val="clear" w:color="auto" w:fill="DBE5F1"/>
        <w:spacing w:after="0"/>
        <w:rPr>
          <w:b/>
          <w:bCs/>
          <w:color w:val="000000"/>
        </w:rPr>
      </w:pPr>
      <w:r>
        <w:rPr>
          <w:b/>
          <w:color w:val="000000"/>
        </w:rPr>
        <w:t>Staff Emergency Contact Details</w:t>
      </w:r>
    </w:p>
    <w:p w:rsidR="00220060" w:rsidRDefault="00220060" w:rsidP="00220060">
      <w:pPr>
        <w:spacing w:after="0"/>
        <w:rPr>
          <w:b/>
          <w:bCs/>
          <w:color w:val="000000"/>
        </w:rPr>
      </w:pPr>
      <w:r>
        <w:rPr>
          <w:b/>
          <w:bCs/>
          <w:color w:val="000000"/>
        </w:rPr>
        <w:t>Constraint</w:t>
      </w:r>
      <w:r>
        <w:rPr>
          <w:color w:val="000000"/>
        </w:rPr>
        <w:t>: A member of staff must have at least two emergency contacts.</w:t>
      </w:r>
    </w:p>
    <w:p w:rsidR="00220060" w:rsidRDefault="00220060" w:rsidP="00220060">
      <w:pPr>
        <w:spacing w:after="0"/>
        <w:rPr>
          <w:b/>
          <w:bCs/>
          <w:color w:val="000000"/>
        </w:rPr>
      </w:pPr>
      <w:r>
        <w:rPr>
          <w:b/>
          <w:bCs/>
          <w:color w:val="000000"/>
        </w:rPr>
        <w:t>Enforce</w:t>
      </w:r>
      <w:r>
        <w:rPr>
          <w:color w:val="000000"/>
        </w:rPr>
        <w:t>: To be enforced when employee commences employment.</w:t>
      </w:r>
    </w:p>
    <w:p w:rsidR="00220060" w:rsidRDefault="00220060" w:rsidP="00220060">
      <w:pPr>
        <w:spacing w:after="0"/>
        <w:rPr>
          <w:b/>
          <w:bCs/>
          <w:color w:val="000000"/>
        </w:rPr>
      </w:pPr>
      <w:r>
        <w:rPr>
          <w:b/>
          <w:bCs/>
          <w:color w:val="000000"/>
        </w:rPr>
        <w:t>Action</w:t>
      </w:r>
      <w:r>
        <w:rPr>
          <w:color w:val="000000"/>
        </w:rPr>
        <w:t>: Report must generate if two contacts are not supplied upon starting job.</w:t>
      </w:r>
    </w:p>
    <w:p w:rsidR="00220060" w:rsidRDefault="00220060" w:rsidP="00220060">
      <w:pPr>
        <w:spacing w:after="0"/>
        <w:rPr>
          <w:b/>
          <w:bCs/>
          <w:color w:val="000000"/>
        </w:rPr>
      </w:pPr>
    </w:p>
    <w:p w:rsidR="00220060" w:rsidRDefault="00220060" w:rsidP="00220060">
      <w:pPr>
        <w:shd w:val="clear" w:color="auto" w:fill="DBE5F1"/>
        <w:spacing w:after="0"/>
        <w:rPr>
          <w:b/>
          <w:bCs/>
          <w:color w:val="000000"/>
        </w:rPr>
      </w:pPr>
      <w:r>
        <w:rPr>
          <w:b/>
          <w:color w:val="000000"/>
        </w:rPr>
        <w:t>Holiday Details</w:t>
      </w:r>
    </w:p>
    <w:p w:rsidR="00220060" w:rsidRDefault="00220060" w:rsidP="00220060">
      <w:pPr>
        <w:spacing w:after="0"/>
        <w:rPr>
          <w:b/>
          <w:bCs/>
          <w:color w:val="000000"/>
        </w:rPr>
      </w:pPr>
      <w:r>
        <w:rPr>
          <w:b/>
          <w:bCs/>
          <w:color w:val="000000"/>
        </w:rPr>
        <w:t>Constraint</w:t>
      </w:r>
      <w:r>
        <w:rPr>
          <w:color w:val="000000"/>
        </w:rPr>
        <w:t>: Employee must have enough available holidays to cover requested holidays.</w:t>
      </w:r>
    </w:p>
    <w:p w:rsidR="00220060" w:rsidRDefault="00220060" w:rsidP="00220060">
      <w:pPr>
        <w:spacing w:after="0"/>
        <w:rPr>
          <w:b/>
          <w:bCs/>
          <w:color w:val="000000"/>
        </w:rPr>
      </w:pPr>
      <w:r>
        <w:rPr>
          <w:b/>
          <w:bCs/>
          <w:color w:val="000000"/>
        </w:rPr>
        <w:t>Enforce</w:t>
      </w:r>
      <w:r>
        <w:rPr>
          <w:color w:val="000000"/>
        </w:rPr>
        <w:t>: Enforced when employee requests holidays.</w:t>
      </w:r>
    </w:p>
    <w:p w:rsidR="00220060" w:rsidRDefault="00220060" w:rsidP="00220060">
      <w:pPr>
        <w:spacing w:after="0"/>
        <w:rPr>
          <w:b/>
          <w:bCs/>
          <w:color w:val="000000"/>
        </w:rPr>
      </w:pPr>
      <w:r>
        <w:rPr>
          <w:b/>
          <w:bCs/>
          <w:color w:val="000000"/>
        </w:rPr>
        <w:t>Action</w:t>
      </w:r>
      <w:r>
        <w:rPr>
          <w:color w:val="000000"/>
        </w:rPr>
        <w:t>: System must check whether employee has enough holiday days to cover the days requested.</w:t>
      </w:r>
    </w:p>
    <w:p w:rsidR="00220060" w:rsidRDefault="00220060" w:rsidP="00220060">
      <w:pPr>
        <w:spacing w:after="0"/>
        <w:rPr>
          <w:b/>
          <w:bCs/>
          <w:color w:val="000000"/>
        </w:rPr>
      </w:pPr>
    </w:p>
    <w:p w:rsidR="00220060" w:rsidRDefault="00220060" w:rsidP="00220060">
      <w:pPr>
        <w:spacing w:after="0"/>
        <w:rPr>
          <w:b/>
          <w:bCs/>
          <w:color w:val="000000"/>
        </w:rPr>
      </w:pPr>
      <w:r>
        <w:rPr>
          <w:b/>
          <w:bCs/>
          <w:color w:val="000000"/>
        </w:rPr>
        <w:t>Constraint</w:t>
      </w:r>
      <w:r>
        <w:rPr>
          <w:bCs/>
          <w:color w:val="000000"/>
        </w:rPr>
        <w:t>:</w:t>
      </w:r>
      <w:r>
        <w:rPr>
          <w:color w:val="000000"/>
        </w:rPr>
        <w:t xml:space="preserve"> Holidays can only be approved if there </w:t>
      </w:r>
      <w:proofErr w:type="gramStart"/>
      <w:r>
        <w:rPr>
          <w:color w:val="000000"/>
        </w:rPr>
        <w:t>is</w:t>
      </w:r>
      <w:proofErr w:type="gramEnd"/>
      <w:r>
        <w:rPr>
          <w:color w:val="000000"/>
        </w:rPr>
        <w:t xml:space="preserve"> enough employees available for that department.</w:t>
      </w:r>
    </w:p>
    <w:p w:rsidR="00220060" w:rsidRDefault="00220060" w:rsidP="00220060">
      <w:pPr>
        <w:spacing w:after="0"/>
        <w:rPr>
          <w:b/>
          <w:bCs/>
          <w:color w:val="000000"/>
        </w:rPr>
      </w:pPr>
      <w:r>
        <w:rPr>
          <w:b/>
          <w:bCs/>
          <w:color w:val="000000"/>
        </w:rPr>
        <w:t>Enforce</w:t>
      </w:r>
      <w:r>
        <w:rPr>
          <w:color w:val="000000"/>
        </w:rPr>
        <w:t>: When holiday request form is submitted.</w:t>
      </w:r>
    </w:p>
    <w:p w:rsidR="00220060" w:rsidRDefault="00220060" w:rsidP="00220060">
      <w:pPr>
        <w:spacing w:after="0"/>
        <w:rPr>
          <w:b/>
          <w:bCs/>
          <w:color w:val="000000"/>
        </w:rPr>
      </w:pPr>
      <w:r>
        <w:rPr>
          <w:b/>
          <w:bCs/>
          <w:color w:val="000000"/>
        </w:rPr>
        <w:t>Action</w:t>
      </w:r>
      <w:r>
        <w:rPr>
          <w:color w:val="000000"/>
        </w:rPr>
        <w:t xml:space="preserve">: Holidays requested are checked </w:t>
      </w:r>
      <w:r w:rsidR="0058387F">
        <w:rPr>
          <w:color w:val="000000"/>
        </w:rPr>
        <w:t>alongside</w:t>
      </w:r>
      <w:r>
        <w:rPr>
          <w:color w:val="000000"/>
        </w:rPr>
        <w:t xml:space="preserve"> already approved holidays and staff availability.</w:t>
      </w:r>
    </w:p>
    <w:p w:rsidR="00220060" w:rsidRDefault="00220060" w:rsidP="00220060">
      <w:pPr>
        <w:spacing w:after="0"/>
        <w:rPr>
          <w:b/>
          <w:bCs/>
          <w:color w:val="000000"/>
        </w:rPr>
      </w:pPr>
    </w:p>
    <w:p w:rsidR="00220060" w:rsidRDefault="00220060" w:rsidP="00220060">
      <w:pPr>
        <w:shd w:val="clear" w:color="auto" w:fill="DBE5F1"/>
        <w:spacing w:after="0"/>
        <w:rPr>
          <w:b/>
          <w:color w:val="000000"/>
        </w:rPr>
      </w:pPr>
      <w:r>
        <w:rPr>
          <w:b/>
          <w:color w:val="000000"/>
        </w:rPr>
        <w:t>Training Records</w:t>
      </w:r>
    </w:p>
    <w:p w:rsidR="00220060" w:rsidRDefault="00220060" w:rsidP="00220060">
      <w:pPr>
        <w:spacing w:after="0"/>
        <w:rPr>
          <w:b/>
          <w:color w:val="000000"/>
        </w:rPr>
      </w:pPr>
      <w:r>
        <w:rPr>
          <w:b/>
          <w:color w:val="000000"/>
        </w:rPr>
        <w:t>Constraint</w:t>
      </w:r>
      <w:r>
        <w:rPr>
          <w:color w:val="000000"/>
        </w:rPr>
        <w:t>: Employees course renewal.</w:t>
      </w:r>
    </w:p>
    <w:p w:rsidR="00220060" w:rsidRDefault="00220060" w:rsidP="00220060">
      <w:pPr>
        <w:spacing w:after="0"/>
        <w:rPr>
          <w:b/>
          <w:color w:val="000000"/>
        </w:rPr>
      </w:pPr>
      <w:r>
        <w:rPr>
          <w:b/>
          <w:color w:val="000000"/>
        </w:rPr>
        <w:t>Enforce</w:t>
      </w:r>
      <w:r>
        <w:rPr>
          <w:color w:val="000000"/>
        </w:rPr>
        <w:t>: 2 months prior to renewal date for PVG, (Assumption) 2 weeks prior to other courses</w:t>
      </w:r>
    </w:p>
    <w:p w:rsidR="00220060" w:rsidRDefault="00220060" w:rsidP="00220060">
      <w:pPr>
        <w:spacing w:after="0"/>
        <w:rPr>
          <w:b/>
          <w:bCs/>
          <w:color w:val="000000"/>
        </w:rPr>
      </w:pPr>
      <w:r>
        <w:rPr>
          <w:b/>
          <w:color w:val="000000"/>
        </w:rPr>
        <w:t>Action</w:t>
      </w:r>
      <w:r>
        <w:rPr>
          <w:color w:val="000000"/>
        </w:rPr>
        <w:t>: A notification will appear to remind staff that training needs to be renewed.  Employee added to training list.</w:t>
      </w:r>
    </w:p>
    <w:p w:rsidR="00220060" w:rsidRDefault="00220060" w:rsidP="00220060">
      <w:pPr>
        <w:spacing w:after="0"/>
        <w:rPr>
          <w:b/>
          <w:bCs/>
          <w:color w:val="000000"/>
        </w:rPr>
      </w:pPr>
    </w:p>
    <w:p w:rsidR="00220060" w:rsidRDefault="00220060" w:rsidP="00220060">
      <w:pPr>
        <w:spacing w:after="0"/>
        <w:rPr>
          <w:b/>
          <w:bCs/>
          <w:color w:val="000000"/>
        </w:rPr>
      </w:pPr>
    </w:p>
    <w:p w:rsidR="00220060" w:rsidRDefault="00220060" w:rsidP="00220060">
      <w:pPr>
        <w:shd w:val="clear" w:color="auto" w:fill="548DD4"/>
        <w:spacing w:after="0"/>
        <w:rPr>
          <w:b/>
          <w:bCs/>
          <w:color w:val="000000"/>
        </w:rPr>
      </w:pPr>
      <w:r>
        <w:rPr>
          <w:b/>
          <w:color w:val="FFFFFF"/>
        </w:rPr>
        <w:lastRenderedPageBreak/>
        <w:t>Supplier</w:t>
      </w:r>
    </w:p>
    <w:p w:rsidR="00220060" w:rsidRDefault="00220060" w:rsidP="00220060">
      <w:pPr>
        <w:spacing w:after="0"/>
        <w:rPr>
          <w:b/>
          <w:bCs/>
          <w:color w:val="000000"/>
        </w:rPr>
      </w:pPr>
    </w:p>
    <w:p w:rsidR="00220060" w:rsidRDefault="00220060" w:rsidP="00220060">
      <w:pPr>
        <w:spacing w:after="0"/>
        <w:rPr>
          <w:b/>
          <w:bCs/>
          <w:color w:val="000000"/>
        </w:rPr>
      </w:pPr>
    </w:p>
    <w:p w:rsidR="00220060" w:rsidRDefault="00220060" w:rsidP="00220060">
      <w:pPr>
        <w:shd w:val="clear" w:color="auto" w:fill="548DD4"/>
        <w:spacing w:after="0"/>
        <w:rPr>
          <w:b/>
          <w:bCs/>
          <w:color w:val="000000"/>
        </w:rPr>
      </w:pPr>
      <w:r>
        <w:rPr>
          <w:b/>
          <w:color w:val="FFFFFF"/>
        </w:rPr>
        <w:t>Medical</w:t>
      </w:r>
    </w:p>
    <w:p w:rsidR="00220060" w:rsidRDefault="00220060" w:rsidP="00220060">
      <w:pPr>
        <w:spacing w:after="0"/>
        <w:rPr>
          <w:b/>
          <w:bCs/>
          <w:color w:val="000000"/>
        </w:rPr>
      </w:pPr>
    </w:p>
    <w:p w:rsidR="00220060" w:rsidRDefault="00220060" w:rsidP="00220060">
      <w:pPr>
        <w:spacing w:after="0"/>
        <w:rPr>
          <w:b/>
          <w:bCs/>
          <w:color w:val="000000"/>
        </w:rPr>
      </w:pPr>
    </w:p>
    <w:p w:rsidR="00220060" w:rsidRDefault="00220060" w:rsidP="00220060">
      <w:pPr>
        <w:shd w:val="clear" w:color="auto" w:fill="548DD4"/>
        <w:spacing w:after="0"/>
        <w:rPr>
          <w:b/>
          <w:bCs/>
          <w:color w:val="000000"/>
        </w:rPr>
      </w:pPr>
      <w:r>
        <w:rPr>
          <w:b/>
          <w:color w:val="FFFFFF"/>
        </w:rPr>
        <w:t>Nursery</w:t>
      </w:r>
    </w:p>
    <w:p w:rsidR="00220060" w:rsidRDefault="00220060" w:rsidP="00220060">
      <w:pPr>
        <w:spacing w:after="0"/>
        <w:rPr>
          <w:b/>
          <w:bCs/>
          <w:color w:val="000000"/>
        </w:rPr>
      </w:pPr>
    </w:p>
    <w:p w:rsidR="004D34CA" w:rsidRDefault="004D34CA" w:rsidP="004D34CA">
      <w:pPr>
        <w:pStyle w:val="Heading3"/>
      </w:pPr>
      <w:r>
        <w:t>Part Time Placement</w:t>
      </w:r>
    </w:p>
    <w:p w:rsidR="004D34CA" w:rsidRDefault="004D34CA" w:rsidP="004D34CA">
      <w:pPr>
        <w:spacing w:after="0"/>
        <w:jc w:val="both"/>
        <w:rPr>
          <w:color w:val="000000" w:themeColor="text1"/>
        </w:rPr>
      </w:pPr>
      <w:r>
        <w:rPr>
          <w:color w:val="000000" w:themeColor="text1"/>
        </w:rPr>
        <w:t>Part Time Placement must either be full time or part time. If Part time is selected and 5 individual days are selected then placement must be full time.</w:t>
      </w:r>
    </w:p>
    <w:p w:rsidR="00220060" w:rsidRDefault="00220060" w:rsidP="00364E48">
      <w:pPr>
        <w:spacing w:after="0"/>
        <w:jc w:val="both"/>
        <w:rPr>
          <w:b/>
          <w:bCs/>
          <w:color w:val="000000"/>
        </w:rPr>
      </w:pPr>
    </w:p>
    <w:p w:rsidR="00BD2564" w:rsidRDefault="00BD2564" w:rsidP="00BD2564">
      <w:pPr>
        <w:shd w:val="clear" w:color="auto" w:fill="548DD4"/>
        <w:spacing w:after="0"/>
        <w:rPr>
          <w:b/>
          <w:bCs/>
          <w:color w:val="000000"/>
        </w:rPr>
      </w:pPr>
      <w:r>
        <w:rPr>
          <w:b/>
          <w:color w:val="FFFFFF"/>
        </w:rPr>
        <w:t>Payments</w:t>
      </w:r>
    </w:p>
    <w:p w:rsidR="00BD2564" w:rsidRDefault="00BD2564" w:rsidP="00364E48">
      <w:pPr>
        <w:spacing w:after="0"/>
        <w:jc w:val="both"/>
        <w:rPr>
          <w:b/>
          <w:bCs/>
          <w:color w:val="000000"/>
        </w:rPr>
      </w:pPr>
    </w:p>
    <w:p w:rsidR="00BD2564" w:rsidRPr="00BD2564" w:rsidRDefault="00BD2564" w:rsidP="00BD2564">
      <w:pPr>
        <w:pStyle w:val="Heading3"/>
      </w:pPr>
      <w:r w:rsidRPr="00BD2564">
        <w:t>FEES MUST BE PAID ON THE 1ST OF EACH MONTH</w:t>
      </w:r>
    </w:p>
    <w:p w:rsidR="00BD2564" w:rsidRPr="00BD2564" w:rsidRDefault="00BD2564" w:rsidP="00BD2564">
      <w:pPr>
        <w:spacing w:after="0"/>
        <w:jc w:val="both"/>
        <w:rPr>
          <w:bCs/>
          <w:color w:val="000000"/>
        </w:rPr>
      </w:pPr>
      <w:r w:rsidRPr="00BD2564">
        <w:rPr>
          <w:bCs/>
          <w:color w:val="000000"/>
        </w:rPr>
        <w:t>Fees to be paid by parents must be paid by the 1st of each month</w:t>
      </w:r>
    </w:p>
    <w:p w:rsidR="00BD2564" w:rsidRPr="00BD2564" w:rsidRDefault="00BD2564" w:rsidP="00BD2564">
      <w:pPr>
        <w:spacing w:after="0"/>
        <w:jc w:val="both"/>
        <w:rPr>
          <w:b/>
          <w:bCs/>
          <w:color w:val="000000"/>
        </w:rPr>
      </w:pPr>
      <w:r w:rsidRPr="00BD2564">
        <w:rPr>
          <w:b/>
          <w:bCs/>
          <w:color w:val="000000"/>
        </w:rPr>
        <w:t>Constraint applied:</w:t>
      </w:r>
    </w:p>
    <w:p w:rsidR="00BD2564" w:rsidRPr="00BD2564" w:rsidRDefault="00BD2564" w:rsidP="00BD2564">
      <w:pPr>
        <w:spacing w:after="0"/>
        <w:jc w:val="both"/>
        <w:rPr>
          <w:bCs/>
          <w:color w:val="000000"/>
        </w:rPr>
      </w:pPr>
      <w:r w:rsidRPr="00BD2564">
        <w:rPr>
          <w:bCs/>
          <w:color w:val="000000"/>
        </w:rPr>
        <w:t>When the 1st of the month is reached and a fee has not been paid</w:t>
      </w:r>
    </w:p>
    <w:p w:rsidR="00BD2564" w:rsidRPr="00BD2564" w:rsidRDefault="00BD2564" w:rsidP="00BD2564">
      <w:pPr>
        <w:spacing w:after="0"/>
        <w:jc w:val="both"/>
        <w:rPr>
          <w:b/>
          <w:bCs/>
          <w:color w:val="000000"/>
        </w:rPr>
      </w:pPr>
      <w:r w:rsidRPr="00BD2564">
        <w:rPr>
          <w:b/>
          <w:bCs/>
          <w:color w:val="000000"/>
        </w:rPr>
        <w:t>If constraint violated:</w:t>
      </w:r>
    </w:p>
    <w:p w:rsidR="00BD2564" w:rsidRPr="00BD2564" w:rsidRDefault="00BD2564" w:rsidP="00BD2564">
      <w:pPr>
        <w:spacing w:after="0"/>
        <w:jc w:val="both"/>
        <w:rPr>
          <w:bCs/>
          <w:color w:val="000000"/>
        </w:rPr>
      </w:pPr>
      <w:r w:rsidRPr="00BD2564">
        <w:rPr>
          <w:bCs/>
          <w:color w:val="000000"/>
        </w:rPr>
        <w:t>Parents will incur a daily charge of £5 for every day after the 3rd of the month</w:t>
      </w:r>
    </w:p>
    <w:p w:rsidR="00BD2564" w:rsidRPr="00BD2564" w:rsidRDefault="00BD2564" w:rsidP="00BD2564">
      <w:pPr>
        <w:spacing w:after="0"/>
        <w:jc w:val="both"/>
        <w:rPr>
          <w:bCs/>
          <w:color w:val="000000"/>
        </w:rPr>
      </w:pPr>
      <w:proofErr w:type="gramStart"/>
      <w:r w:rsidRPr="00BD2564">
        <w:rPr>
          <w:bCs/>
          <w:color w:val="000000"/>
        </w:rPr>
        <w:t>relationships</w:t>
      </w:r>
      <w:proofErr w:type="gramEnd"/>
      <w:r w:rsidRPr="00BD2564">
        <w:rPr>
          <w:bCs/>
          <w:color w:val="000000"/>
        </w:rPr>
        <w:t>:</w:t>
      </w:r>
    </w:p>
    <w:sectPr w:rsidR="00BD2564" w:rsidRPr="00BD2564" w:rsidSect="00A80C41">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325" w:rsidRDefault="00816325" w:rsidP="003C17EF">
      <w:pPr>
        <w:spacing w:after="0" w:line="240" w:lineRule="auto"/>
      </w:pPr>
      <w:r>
        <w:separator/>
      </w:r>
    </w:p>
  </w:endnote>
  <w:endnote w:type="continuationSeparator" w:id="0">
    <w:p w:rsidR="00816325" w:rsidRDefault="00816325" w:rsidP="003C1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5C1" w:rsidRDefault="00816325">
    <w:pPr>
      <w:pStyle w:val="Footer"/>
    </w:pPr>
    <w:r>
      <w:rPr>
        <w:noProof/>
        <w:lang w:val="en-US"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4f81bd [3204]" strokecolor="#f2f2f2 [3041]" strokeweight="3pt">
            <v:shadow on="t" type="perspective" color="#243f60 [1604]" opacity=".5" offset="1pt" offset2="-1pt"/>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AF25C1" w:rsidRDefault="00AF25C1" w:rsidP="003C17EF">
                      <w:pPr>
                        <w:pStyle w:val="Footer"/>
                        <w:rPr>
                          <w:color w:val="FFFFFF" w:themeColor="background1"/>
                          <w:spacing w:val="60"/>
                        </w:rPr>
                      </w:pPr>
                      <w:r w:rsidRPr="003C17EF">
                        <w:rPr>
                          <w:color w:val="FFFFFF" w:themeColor="background1"/>
                          <w:spacing w:val="60"/>
                        </w:rPr>
                        <w:t>AC32004–Database Systems</w:t>
                      </w:r>
                    </w:p>
                  </w:sdtContent>
                </w:sdt>
                <w:p w:rsidR="00AF25C1" w:rsidRDefault="00AF25C1">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4f81bd [3204]" strokecolor="#f2f2f2 [3041]" strokeweight="3pt">
            <v:shadow on="t" type="perspective" color="#243f60 [1604]" opacity=".5" offset="1pt" offset2="-1pt"/>
            <v:textbox style="mso-next-textbox:#_x0000_s2051">
              <w:txbxContent>
                <w:p w:rsidR="00AF25C1" w:rsidRDefault="00AF25C1">
                  <w:pPr>
                    <w:pStyle w:val="Footer"/>
                    <w:rPr>
                      <w:color w:val="FFFFFF" w:themeColor="background1"/>
                    </w:rPr>
                  </w:pPr>
                  <w:r>
                    <w:rPr>
                      <w:color w:val="FFFFFF" w:themeColor="background1"/>
                    </w:rPr>
                    <w:t xml:space="preserve">Page </w:t>
                  </w:r>
                  <w:r w:rsidR="00BA67C3">
                    <w:fldChar w:fldCharType="begin"/>
                  </w:r>
                  <w:r>
                    <w:instrText xml:space="preserve"> PAGE   \* MERGEFORMAT </w:instrText>
                  </w:r>
                  <w:r w:rsidR="00BA67C3">
                    <w:fldChar w:fldCharType="separate"/>
                  </w:r>
                  <w:r w:rsidR="00027090" w:rsidRPr="00027090">
                    <w:rPr>
                      <w:noProof/>
                      <w:color w:val="FFFFFF" w:themeColor="background1"/>
                    </w:rPr>
                    <w:t>12</w:t>
                  </w:r>
                  <w:r w:rsidR="00BA67C3">
                    <w:rPr>
                      <w:noProof/>
                      <w:color w:val="FFFFFF" w:themeColor="background1"/>
                    </w:rPr>
                    <w:fldChar w:fldCharType="end"/>
                  </w:r>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325" w:rsidRDefault="00816325" w:rsidP="003C17EF">
      <w:pPr>
        <w:spacing w:after="0" w:line="240" w:lineRule="auto"/>
      </w:pPr>
      <w:r>
        <w:separator/>
      </w:r>
    </w:p>
  </w:footnote>
  <w:footnote w:type="continuationSeparator" w:id="0">
    <w:p w:rsidR="00816325" w:rsidRDefault="00816325" w:rsidP="003C1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312754E"/>
    <w:multiLevelType w:val="hybridMultilevel"/>
    <w:tmpl w:val="03760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79687F"/>
    <w:multiLevelType w:val="hybridMultilevel"/>
    <w:tmpl w:val="3B14C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E92563"/>
    <w:multiLevelType w:val="hybridMultilevel"/>
    <w:tmpl w:val="00F4D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3D0125"/>
    <w:multiLevelType w:val="hybridMultilevel"/>
    <w:tmpl w:val="1904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657BF0"/>
    <w:multiLevelType w:val="hybridMultilevel"/>
    <w:tmpl w:val="E42CE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C92694"/>
    <w:multiLevelType w:val="hybridMultilevel"/>
    <w:tmpl w:val="57F4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A92504"/>
    <w:multiLevelType w:val="hybridMultilevel"/>
    <w:tmpl w:val="734A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AB6955"/>
    <w:multiLevelType w:val="hybridMultilevel"/>
    <w:tmpl w:val="486CB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131466"/>
    <w:multiLevelType w:val="hybridMultilevel"/>
    <w:tmpl w:val="7C60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C12A97"/>
    <w:multiLevelType w:val="hybridMultilevel"/>
    <w:tmpl w:val="E03AD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2C33A9"/>
    <w:multiLevelType w:val="hybridMultilevel"/>
    <w:tmpl w:val="4BA6B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2F47E13"/>
    <w:multiLevelType w:val="hybridMultilevel"/>
    <w:tmpl w:val="FD902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6731DD"/>
    <w:multiLevelType w:val="hybridMultilevel"/>
    <w:tmpl w:val="527CC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60558C"/>
    <w:multiLevelType w:val="hybridMultilevel"/>
    <w:tmpl w:val="40BE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B013927"/>
    <w:multiLevelType w:val="hybridMultilevel"/>
    <w:tmpl w:val="B0F66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CB5C0C"/>
    <w:multiLevelType w:val="hybridMultilevel"/>
    <w:tmpl w:val="16842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AF4DED"/>
    <w:multiLevelType w:val="hybridMultilevel"/>
    <w:tmpl w:val="9F02A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864CDD"/>
    <w:multiLevelType w:val="hybridMultilevel"/>
    <w:tmpl w:val="0F965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E03B41"/>
    <w:multiLevelType w:val="hybridMultilevel"/>
    <w:tmpl w:val="E772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147B54"/>
    <w:multiLevelType w:val="hybridMultilevel"/>
    <w:tmpl w:val="3F309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3D1574"/>
    <w:multiLevelType w:val="hybridMultilevel"/>
    <w:tmpl w:val="6C5A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893077"/>
    <w:multiLevelType w:val="hybridMultilevel"/>
    <w:tmpl w:val="26BA2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6486C13"/>
    <w:multiLevelType w:val="hybridMultilevel"/>
    <w:tmpl w:val="DD443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838595E"/>
    <w:multiLevelType w:val="hybridMultilevel"/>
    <w:tmpl w:val="64E29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75290C"/>
    <w:multiLevelType w:val="hybridMultilevel"/>
    <w:tmpl w:val="DF42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553BA0"/>
    <w:multiLevelType w:val="hybridMultilevel"/>
    <w:tmpl w:val="32182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C367D5C"/>
    <w:multiLevelType w:val="hybridMultilevel"/>
    <w:tmpl w:val="1F905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13"/>
  </w:num>
  <w:num w:numId="4">
    <w:abstractNumId w:val="20"/>
  </w:num>
  <w:num w:numId="5">
    <w:abstractNumId w:val="22"/>
  </w:num>
  <w:num w:numId="6">
    <w:abstractNumId w:val="6"/>
  </w:num>
  <w:num w:numId="7">
    <w:abstractNumId w:val="15"/>
  </w:num>
  <w:num w:numId="8">
    <w:abstractNumId w:val="18"/>
  </w:num>
  <w:num w:numId="9">
    <w:abstractNumId w:val="0"/>
  </w:num>
  <w:num w:numId="10">
    <w:abstractNumId w:val="1"/>
  </w:num>
  <w:num w:numId="11">
    <w:abstractNumId w:val="2"/>
  </w:num>
  <w:num w:numId="12">
    <w:abstractNumId w:val="3"/>
  </w:num>
  <w:num w:numId="13">
    <w:abstractNumId w:val="16"/>
  </w:num>
  <w:num w:numId="14">
    <w:abstractNumId w:val="10"/>
  </w:num>
  <w:num w:numId="15">
    <w:abstractNumId w:val="26"/>
  </w:num>
  <w:num w:numId="16">
    <w:abstractNumId w:val="5"/>
  </w:num>
  <w:num w:numId="17">
    <w:abstractNumId w:val="29"/>
  </w:num>
  <w:num w:numId="18">
    <w:abstractNumId w:val="14"/>
  </w:num>
  <w:num w:numId="19">
    <w:abstractNumId w:val="7"/>
  </w:num>
  <w:num w:numId="20">
    <w:abstractNumId w:val="17"/>
  </w:num>
  <w:num w:numId="21">
    <w:abstractNumId w:val="27"/>
  </w:num>
  <w:num w:numId="22">
    <w:abstractNumId w:val="30"/>
  </w:num>
  <w:num w:numId="23">
    <w:abstractNumId w:val="25"/>
  </w:num>
  <w:num w:numId="24">
    <w:abstractNumId w:val="19"/>
  </w:num>
  <w:num w:numId="25">
    <w:abstractNumId w:val="4"/>
  </w:num>
  <w:num w:numId="26">
    <w:abstractNumId w:val="21"/>
  </w:num>
  <w:num w:numId="27">
    <w:abstractNumId w:val="12"/>
  </w:num>
  <w:num w:numId="28">
    <w:abstractNumId w:val="28"/>
  </w:num>
  <w:num w:numId="29">
    <w:abstractNumId w:val="23"/>
  </w:num>
  <w:num w:numId="30">
    <w:abstractNumId w:val="9"/>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1713D"/>
    <w:rsid w:val="00003848"/>
    <w:rsid w:val="00027090"/>
    <w:rsid w:val="000611D8"/>
    <w:rsid w:val="000D1C86"/>
    <w:rsid w:val="000F23F2"/>
    <w:rsid w:val="0013543C"/>
    <w:rsid w:val="00163348"/>
    <w:rsid w:val="00181572"/>
    <w:rsid w:val="001C7CDC"/>
    <w:rsid w:val="00220060"/>
    <w:rsid w:val="00237C67"/>
    <w:rsid w:val="0027220E"/>
    <w:rsid w:val="002F4B64"/>
    <w:rsid w:val="003362BC"/>
    <w:rsid w:val="003441B4"/>
    <w:rsid w:val="00353FE8"/>
    <w:rsid w:val="00364E48"/>
    <w:rsid w:val="00365708"/>
    <w:rsid w:val="00365E48"/>
    <w:rsid w:val="003C17EF"/>
    <w:rsid w:val="003C6DE0"/>
    <w:rsid w:val="00406DAF"/>
    <w:rsid w:val="00443B79"/>
    <w:rsid w:val="00463467"/>
    <w:rsid w:val="00472CAC"/>
    <w:rsid w:val="004843A5"/>
    <w:rsid w:val="004A620B"/>
    <w:rsid w:val="004D153D"/>
    <w:rsid w:val="004D34CA"/>
    <w:rsid w:val="004E02AB"/>
    <w:rsid w:val="00507259"/>
    <w:rsid w:val="00513D74"/>
    <w:rsid w:val="00520290"/>
    <w:rsid w:val="00581960"/>
    <w:rsid w:val="0058387F"/>
    <w:rsid w:val="005C1593"/>
    <w:rsid w:val="00697602"/>
    <w:rsid w:val="006D2F57"/>
    <w:rsid w:val="006E35D9"/>
    <w:rsid w:val="006F0215"/>
    <w:rsid w:val="00716FBB"/>
    <w:rsid w:val="007243FF"/>
    <w:rsid w:val="007409B4"/>
    <w:rsid w:val="0079479A"/>
    <w:rsid w:val="007F69A3"/>
    <w:rsid w:val="00816325"/>
    <w:rsid w:val="008455DA"/>
    <w:rsid w:val="008C486A"/>
    <w:rsid w:val="008F1887"/>
    <w:rsid w:val="008F390E"/>
    <w:rsid w:val="00961A97"/>
    <w:rsid w:val="00965847"/>
    <w:rsid w:val="00967DA7"/>
    <w:rsid w:val="009A42CC"/>
    <w:rsid w:val="009B100F"/>
    <w:rsid w:val="009C6063"/>
    <w:rsid w:val="009D7132"/>
    <w:rsid w:val="00A010C6"/>
    <w:rsid w:val="00A6138B"/>
    <w:rsid w:val="00A80C41"/>
    <w:rsid w:val="00A84D86"/>
    <w:rsid w:val="00A96897"/>
    <w:rsid w:val="00AA6D14"/>
    <w:rsid w:val="00AD0A80"/>
    <w:rsid w:val="00AF25C1"/>
    <w:rsid w:val="00B128A9"/>
    <w:rsid w:val="00B41711"/>
    <w:rsid w:val="00B94478"/>
    <w:rsid w:val="00BA67C3"/>
    <w:rsid w:val="00BB5D8D"/>
    <w:rsid w:val="00BC32F2"/>
    <w:rsid w:val="00BD2564"/>
    <w:rsid w:val="00C4240F"/>
    <w:rsid w:val="00CA4AEB"/>
    <w:rsid w:val="00CA5F59"/>
    <w:rsid w:val="00CF30DE"/>
    <w:rsid w:val="00D1713D"/>
    <w:rsid w:val="00D27393"/>
    <w:rsid w:val="00D320B8"/>
    <w:rsid w:val="00D73AF0"/>
    <w:rsid w:val="00E11653"/>
    <w:rsid w:val="00E3544A"/>
    <w:rsid w:val="00E52290"/>
    <w:rsid w:val="00E53A46"/>
    <w:rsid w:val="00E56DEF"/>
    <w:rsid w:val="00EA2A2B"/>
    <w:rsid w:val="00F51AAE"/>
    <w:rsid w:val="00F51FAD"/>
    <w:rsid w:val="00F96215"/>
    <w:rsid w:val="00FA1A06"/>
    <w:rsid w:val="00FE4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215"/>
  </w:style>
  <w:style w:type="paragraph" w:styleId="Heading1">
    <w:name w:val="heading 1"/>
    <w:basedOn w:val="Normal"/>
    <w:next w:val="Normal"/>
    <w:link w:val="Heading1Char"/>
    <w:uiPriority w:val="9"/>
    <w:qFormat/>
    <w:rsid w:val="00961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1A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1A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1A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61A9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C41"/>
    <w:rPr>
      <w:rFonts w:ascii="Tahoma" w:hAnsi="Tahoma" w:cs="Tahoma"/>
      <w:sz w:val="16"/>
      <w:szCs w:val="16"/>
    </w:rPr>
  </w:style>
  <w:style w:type="paragraph" w:styleId="NoSpacing">
    <w:name w:val="No Spacing"/>
    <w:link w:val="NoSpacingChar"/>
    <w:uiPriority w:val="1"/>
    <w:qFormat/>
    <w:rsid w:val="00A80C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0C41"/>
    <w:rPr>
      <w:rFonts w:eastAsiaTheme="minorEastAsia"/>
      <w:lang w:val="en-US"/>
    </w:rPr>
  </w:style>
  <w:style w:type="paragraph" w:styleId="Title">
    <w:name w:val="Title"/>
    <w:basedOn w:val="Normal"/>
    <w:next w:val="Normal"/>
    <w:link w:val="TitleChar"/>
    <w:uiPriority w:val="10"/>
    <w:qFormat/>
    <w:rsid w:val="00961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1A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61A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61A9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61A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1A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1A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61A97"/>
    <w:rPr>
      <w:rFonts w:asciiTheme="majorHAnsi" w:eastAsiaTheme="majorEastAsia" w:hAnsiTheme="majorHAnsi" w:cstheme="majorBidi"/>
      <w:i/>
      <w:iCs/>
      <w:color w:val="243F60" w:themeColor="accent1" w:themeShade="7F"/>
    </w:rPr>
  </w:style>
  <w:style w:type="paragraph" w:styleId="Header">
    <w:name w:val="header"/>
    <w:basedOn w:val="Normal"/>
    <w:link w:val="HeaderChar"/>
    <w:uiPriority w:val="99"/>
    <w:unhideWhenUsed/>
    <w:rsid w:val="003C1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7EF"/>
  </w:style>
  <w:style w:type="paragraph" w:styleId="Footer">
    <w:name w:val="footer"/>
    <w:basedOn w:val="Normal"/>
    <w:link w:val="FooterChar"/>
    <w:uiPriority w:val="99"/>
    <w:unhideWhenUsed/>
    <w:rsid w:val="003C1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7EF"/>
  </w:style>
  <w:style w:type="paragraph" w:customStyle="1" w:styleId="Default">
    <w:name w:val="Default"/>
    <w:rsid w:val="00F51AA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C486A"/>
    <w:pPr>
      <w:ind w:left="720"/>
      <w:contextualSpacing/>
    </w:pPr>
  </w:style>
  <w:style w:type="paragraph" w:customStyle="1" w:styleId="Body">
    <w:name w:val="Body"/>
    <w:rsid w:val="00A010C6"/>
    <w:pPr>
      <w:spacing w:after="0" w:line="240" w:lineRule="auto"/>
    </w:pPr>
    <w:rPr>
      <w:rFonts w:ascii="Helvetica" w:eastAsia="ヒラギノ角ゴ Pro W3" w:hAnsi="Helvetica" w:cs="Times New Roman"/>
      <w:color w:val="000000"/>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2013-02-09T00:00:00</PublishDate>
  <Abstract>There is an evident need for Teddy Bear Club nursery to transform their paper-based record and reporting system into an electronic version that permits more efficient administration and therefore time-saving. This assignment is to design a Relational Database system for Teddy Bear Club nursery.</Abstract>
  <CompanyAddress>AC32004–Database Systems</CompanyAddress>
  <CompanyPhone>Kyle Harrison</CompanyPhone>
  <CompanyFax>Candice Stewart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15</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Teddy Bear Nursery Club        Problem Statement</vt:lpstr>
    </vt:vector>
  </TitlesOfParts>
  <Company>Teddy Bear Nursery Club                              Problem Statement</Company>
  <LinksUpToDate>false</LinksUpToDate>
  <CharactersWithSpaces>16752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Teddy Bear Nursery Club        Problem Statement</dc:title>
  <dc:creator>Kyle Harrison &amp; Candice Stewart</dc:creator>
  <cp:lastModifiedBy>Candice</cp:lastModifiedBy>
  <cp:revision>45</cp:revision>
  <dcterms:created xsi:type="dcterms:W3CDTF">2013-02-09T17:05:00Z</dcterms:created>
  <dcterms:modified xsi:type="dcterms:W3CDTF">2013-02-11T02:41:00Z</dcterms:modified>
</cp:coreProperties>
</file>