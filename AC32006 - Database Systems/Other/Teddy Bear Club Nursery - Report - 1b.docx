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3603925"/>
        <w:docPartObj>
          <w:docPartGallery w:val="Cover Pages"/>
          <w:docPartUnique/>
        </w:docPartObj>
      </w:sdtPr>
      <w:sdtEndPr>
        <w:rPr>
          <w:noProof/>
          <w:lang w:eastAsia="en-GB"/>
        </w:rPr>
      </w:sdtEndPr>
      <w:sdtContent>
        <w:p w:rsidR="00A80C41" w:rsidRPr="008F7F40" w:rsidRDefault="002B4055" w:rsidP="006F6EA5">
          <w:pPr>
            <w:spacing w:after="0"/>
            <w:jc w:val="both"/>
          </w:pPr>
          <w:r w:rsidRPr="002B4055">
            <w:rPr>
              <w:noProof/>
              <w:lang w:val="en-US" w:eastAsia="zh-TW"/>
            </w:rPr>
            <w:pict>
              <v:group id="_x0000_s1057" style="position:absolute;left:0;text-align:left;margin-left:30.85pt;margin-top:36.05pt;width:177.9pt;height:419.9pt;z-index:251661312;mso-height-percent:500;mso-position-horizontal-relative:page;mso-position-vertical-relative:page;mso-height-percent:500" coordorigin="353,370" coordsize="4623,7108" o:allowincell="f">
                <v:rect id="_x0000_s1058" style="position:absolute;left:1794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58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alias w:val="Author"/>
                          <w:id w:val="25360411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36"/>
                                <w:szCs w:val="36"/>
                                <w:lang w:val="en-GB"/>
                              </w:rPr>
                              <w:t>Kyle Harrison &amp; Candice Stewart</w:t>
                            </w:r>
                          </w:p>
                        </w:sdtContent>
                      </w:sdt>
                    </w:txbxContent>
                  </v:textbox>
                </v:rect>
                <v:rect id="_x0000_s1059" style="position:absolute;left:3248;top:370;width:1728;height:7108;mso-width-percent:400;mso-height-percent:450;mso-position-vertical:top;mso-position-vertical-relative:margin;mso-width-percent:400;mso-height-percent:450;mso-width-relative:margin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59" inset=".72pt,7.2pt,.72pt,7.2pt">
                    <w:txbxConten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100"/>
                            <w:szCs w:val="100"/>
                          </w:rPr>
                          <w:alias w:val="Year"/>
                          <w:id w:val="253604119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2-09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60" style="position:absolute;left:353;top:370;width:1296;height:7108;mso-height-percent:450;mso-position-vertical:top;mso-position-vertical-relative:margin;mso-height-percent:450;v-text-anchor:middle" o:allowincell="f" fillcolor="white [3212]" strokecolor="white [3212]" strokeweight="1pt">
                  <v:fill opacity="52429f"/>
                  <v:shadow color="#d8d8d8 [2732]" offset="3pt,3pt" offset2="2pt,2pt"/>
                  <v:textbox style="layout-flow:vertical;mso-layout-flow-alt:bottom-to-top;mso-next-textbox:#_x0000_s1060" inset=".72pt,7.2pt,.72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alias w:val="Title"/>
                          <w:id w:val="25360412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47D22" w:rsidRDefault="00247D22">
                            <w:pPr>
                              <w:pStyle w:val="NoSpacing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Teddy Bear Club Nursery        Relational Schema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  <w:r w:rsidR="003362BC" w:rsidRPr="008F7F40">
            <w:rPr>
              <w:noProof/>
              <w:lang w:eastAsia="en-GB"/>
            </w:rPr>
            <w:drawing>
              <wp:inline distT="0" distB="0" distL="0" distR="0">
                <wp:extent cx="6892113" cy="4705239"/>
                <wp:effectExtent l="19050" t="0" r="3987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97187" cy="47087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A80C41" w:rsidRPr="008F7F40" w:rsidRDefault="002B4055" w:rsidP="006F6EA5">
          <w:pPr>
            <w:spacing w:after="0"/>
            <w:jc w:val="both"/>
          </w:pPr>
          <w:r w:rsidRPr="002B4055">
            <w:rPr>
              <w:noProof/>
              <w:lang w:val="en-US" w:eastAsia="zh-TW"/>
            </w:rPr>
            <w:pict>
              <v:group id="_x0000_s1061" style="position:absolute;left:0;text-align:left;margin-left:0;margin-top:435.6pt;width:550.75pt;height:316.8pt;z-index:251662336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allowincell="f">
                <v:rect id="_x0000_s1062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    <v:textbox style="mso-next-textbox:#_x0000_s1062">
                    <w:txbxContent>
                      <w:sdt>
                        <w:sdtPr>
                          <w:rPr>
                            <w:rFonts w:ascii="Arial" w:eastAsiaTheme="minorHAnsi" w:hAnsi="Arial" w:cs="Arial"/>
                            <w:color w:val="000000"/>
                            <w:sz w:val="24"/>
                            <w:szCs w:val="24"/>
                            <w:lang w:val="en-GB"/>
                          </w:rPr>
                          <w:alias w:val="Abstract"/>
                          <w:id w:val="25360412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247D22" w:rsidRDefault="00247D22" w:rsidP="00F51AAE">
                            <w:pPr>
                              <w:pStyle w:val="NoSpacing"/>
                            </w:pP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There is an ev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ident need for Teddy Bear Club N</w:t>
                            </w: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ursery to transform their paper-based record and reporting system into an electronic version that permits more efficient administration and therefore time-saving. This assignment is to design a Relational Database sys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tem for Teddy Bear Club Nursery</w:t>
                            </w:r>
                            <w:r w:rsidRPr="00F51AAE">
                              <w:rPr>
                                <w:rFonts w:ascii="Arial" w:eastAsiaTheme="minorHAnsi" w:hAnsi="Arial" w:cs="Arial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</w:sdtContent>
                      </w:sdt>
                    </w:txbxContent>
                  </v:textbox>
                </v:rect>
                <v:rect id="_x0000_s1063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    <v:textbox style="mso-next-textbox:#_x0000_s1063" inset="0">
                    <w:txbxContent>
                      <w:sdt>
                        <w:sdtPr>
                          <w:rPr>
                            <w:b/>
                            <w:bCs/>
                          </w:rPr>
                          <w:alias w:val="Company"/>
                          <w:id w:val="2536041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5A4351">
                              <w:rPr>
                                <w:b/>
                                <w:bCs/>
                              </w:rPr>
                              <w:t>Teddy Bear Club Nurser</w:t>
                            </w:r>
                            <w:r>
                              <w:rPr>
                                <w:b/>
                                <w:bCs/>
                              </w:rPr>
                              <w:t>y                    Relational Schema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Address"/>
                          <w:id w:val="253604123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AC32004–Database Systems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Phone"/>
                          <w:id w:val="253604124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Kyle Harrison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</w:rPr>
                          <w:alias w:val="Fax"/>
                          <w:id w:val="253604125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247D22" w:rsidRDefault="00247D22" w:rsidP="009D7132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Candice Stewart</w:t>
                            </w:r>
                          </w:p>
                        </w:sdtContent>
                      </w:sdt>
                      <w:p w:rsidR="00247D22" w:rsidRDefault="00247D22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A80C41" w:rsidRPr="008F7F40" w:rsidRDefault="00A80C41" w:rsidP="006F6EA5">
          <w:pPr>
            <w:spacing w:after="0"/>
            <w:jc w:val="both"/>
            <w:rPr>
              <w:noProof/>
              <w:lang w:eastAsia="en-GB"/>
            </w:rPr>
          </w:pPr>
          <w:r w:rsidRPr="008F7F40">
            <w:rPr>
              <w:noProof/>
              <w:lang w:eastAsia="en-GB"/>
            </w:rPr>
            <w:br w:type="page"/>
          </w:r>
        </w:p>
      </w:sdtContent>
    </w:sdt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lastRenderedPageBreak/>
        <w:t>Defining Domains</w:t>
      </w:r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8"/>
        <w:gridCol w:w="1843"/>
        <w:gridCol w:w="7355"/>
      </w:tblGrid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Schema</w:t>
            </w:r>
          </w:p>
        </w:tc>
        <w:tc>
          <w:tcPr>
            <w:tcW w:w="91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066AE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Teddy</w:t>
            </w:r>
            <w:r w:rsidR="00066AE8">
              <w:rPr>
                <w:rFonts w:eastAsia="Times New Roman" w:cs="Times New Roman"/>
                <w:color w:val="000000"/>
                <w:lang w:eastAsia="en-GB"/>
              </w:rPr>
              <w:t>Bear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>NurseryClub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Domain 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Datatype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Validation Rule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247D22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Child</w:t>
            </w:r>
            <w:r w:rsidR="008F7F40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proofErr w:type="gramStart"/>
            <w:r w:rsidRPr="008F7F40">
              <w:rPr>
                <w:rFonts w:eastAsia="Times New Roman" w:cs="Times New Roman"/>
                <w:color w:val="000000"/>
                <w:lang w:eastAsia="en-GB"/>
              </w:rPr>
              <w:t>ChildIdentifier  that</w:t>
            </w:r>
            <w:proofErr w:type="gramEnd"/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  must contain the character C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C00000....C99999.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247D22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Address</w:t>
            </w:r>
            <w:r w:rsidR="008F7F40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AddressIdentifier  that  must contain the character A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A00000....A99999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247D22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Room</w:t>
            </w:r>
            <w:r w:rsidR="008F7F40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RoomIdentifier with a list of valid values consisting of :</w:t>
            </w:r>
            <w:r w:rsidR="00681AB6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(“Baby Room”, “Polar Room”, “Panda Room”, “Teddy’s Transformers”, “Daisy’s Discoverers”, “Oakley’s Explorers”);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247D22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Doctor</w:t>
            </w:r>
            <w:r w:rsidR="008F7F40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DoctorIdentifier  that  must contain the character D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D0000....D99999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ParentIdentifier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ParentIdentifier  that  must contain the character P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P00000....P99999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RegisterIdentifier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RegisterIdentifier  that  must contain the character R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R00000....R99999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InvoiceIdentifier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InvoiceIdentifier  that  must contain the character I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I00000....I99999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VoucherSchemeIdentifier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VoucherProviderIdentifier  that  must contain the character V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S00000....S99999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VoucherRegisterIdentifier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VoucherRegisterIdentifier  that  must contain the character V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V00000....V99999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FeesIdentifier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ChildIdentifier   that  must contain the character F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F00000....F99999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PaymentHistoryIdenifier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ChildIdentifier   that  must contain the character H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H00000....H99999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PlacementType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varchar(2)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PlacementType with a list of valid values consisting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(“FT”,”PT”);</w:t>
            </w:r>
          </w:p>
        </w:tc>
      </w:tr>
      <w:tr w:rsidR="008F7F40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7A0974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PaymentType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07E2C" w:rsidRDefault="008F7F40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F7F40" w:rsidRPr="008F7F40" w:rsidRDefault="008F7F40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PaymentType with a list of valid values consisting of :</w:t>
            </w:r>
            <w:r w:rsidRPr="008F7F40">
              <w:rPr>
                <w:rFonts w:eastAsia="Times New Roman" w:cs="Times New Roman"/>
                <w:lang w:eastAsia="en-GB"/>
              </w:rPr>
              <w:br/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(“Credit Card”, “Cash”, “Cheque”, “Direct Debit”, “Other”);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Date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0313EB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>
              <w:rPr>
                <w:rFonts w:eastAsia="Times New Roman" w:cs="Times New Roman"/>
                <w:color w:val="000000"/>
                <w:lang w:eastAsia="en-GB"/>
              </w:rPr>
              <w:t>Date with an mask of “DD/MM/YYYY”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Title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varchar(35)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0313EB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>
              <w:rPr>
                <w:rFonts w:eastAsia="Times New Roman" w:cs="Times New Roman"/>
                <w:color w:val="000000"/>
                <w:lang w:eastAsia="en-GB"/>
              </w:rPr>
              <w:t>Title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 with a Default value of “</w:t>
            </w:r>
            <w:r>
              <w:rPr>
                <w:rFonts w:eastAsia="Times New Roman" w:cs="Times New Roman"/>
                <w:color w:val="000000"/>
                <w:lang w:eastAsia="en-GB"/>
              </w:rPr>
              <w:t>Miss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>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varchar(30)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Street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varchar(50)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City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varchar(35)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Country with a Default value of “Dundee”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Postcode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varchar(8)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Create a new validation rule called Postcode with the mask of AAAA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AAAA</w:t>
            </w:r>
            <w:proofErr w:type="spellEnd"/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Telephone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varchar(11)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7A0974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Create a new validation rule with the mask of 00000000000</w:t>
            </w:r>
            <w:proofErr w:type="gramStart"/>
            <w:r>
              <w:rPr>
                <w:rFonts w:eastAsia="Times New Roman" w:cs="Times New Roman"/>
                <w:lang w:eastAsia="en-GB"/>
              </w:rPr>
              <w:t>..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 999999999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Mobile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varchar(11)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7A0974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Create a new validation rule with the mask of 00000000000</w:t>
            </w:r>
            <w:proofErr w:type="gramStart"/>
            <w:r>
              <w:rPr>
                <w:rFonts w:eastAsia="Times New Roman" w:cs="Times New Roman"/>
                <w:lang w:eastAsia="en-GB"/>
              </w:rPr>
              <w:t>..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 999999999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Email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varchar(75)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Country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varchar(30)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</w:t>
            </w:r>
            <w:r>
              <w:rPr>
                <w:rFonts w:eastAsia="Times New Roman" w:cs="Times New Roman"/>
                <w:color w:val="000000"/>
                <w:lang w:eastAsia="en-GB"/>
              </w:rPr>
              <w:t>untry with a Default value of “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>United Kingdom”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Currency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Decimal(10,2)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0313EB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Currency with a Default value of 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0.00 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Confirm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Boolean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confirm with a default value of “false”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Discount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decimal(4,3)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Discount with a default value of  “0.100”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Relationship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proofErr w:type="spellStart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</w:t>
            </w:r>
            <w:proofErr w:type="spellEnd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(20)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807E2C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Relationship with a list of valid values consisting of :</w:t>
            </w:r>
            <w:r w:rsidR="00807E2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(“Mother”, “Father”, “Sibling”, “Family Friend”, “Other Family Member”, “Other”);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7A0974" w:rsidP="007A0974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proofErr w:type="spellStart"/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StaffRatio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7A0974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proofErr w:type="spellStart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</w:t>
            </w:r>
            <w:proofErr w:type="spellEnd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(</w:t>
            </w:r>
            <w:r w:rsidR="007A0974">
              <w:rPr>
                <w:rFonts w:eastAsia="Times New Roman" w:cs="Times New Roman"/>
                <w:color w:val="000000"/>
                <w:sz w:val="20"/>
                <w:lang w:eastAsia="en-GB"/>
              </w:rPr>
              <w:t>4</w:t>
            </w: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7A0974" w:rsidP="007A0974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Relationship with a list of valid values consisting of :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7A0974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'1:3', '1-5', '1-8',"None") DEFAULT 'None',</w:t>
            </w:r>
          </w:p>
        </w:tc>
      </w:tr>
      <w:tr w:rsidR="007A0974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974" w:rsidRPr="007A0974" w:rsidRDefault="007A0974" w:rsidP="007A0974">
            <w:pPr>
              <w:spacing w:after="0" w:line="0" w:lineRule="atLeast"/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</w:pPr>
            <w:proofErr w:type="spellStart"/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AgeGroup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974" w:rsidRPr="00807E2C" w:rsidRDefault="007A0974" w:rsidP="006F6EA5">
            <w:pPr>
              <w:spacing w:after="0" w:line="0" w:lineRule="atLeast"/>
              <w:rPr>
                <w:rFonts w:eastAsia="Times New Roman" w:cs="Times New Roman"/>
                <w:color w:val="000000"/>
                <w:sz w:val="20"/>
                <w:lang w:eastAsia="en-GB"/>
              </w:rPr>
            </w:pPr>
            <w:proofErr w:type="spellStart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</w:t>
            </w:r>
            <w:proofErr w:type="spellEnd"/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lang w:eastAsia="en-GB"/>
              </w:rPr>
              <w:t>4</w:t>
            </w: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A0974" w:rsidRPr="008F7F40" w:rsidRDefault="007A0974" w:rsidP="007A0974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Relationship with a list of valid values consisting of :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 </w:t>
            </w:r>
            <w:r w:rsidRPr="007A0974">
              <w:rPr>
                <w:rFonts w:eastAsia="Times New Roman" w:cs="Times New Roman"/>
                <w:color w:val="000000"/>
                <w:lang w:eastAsia="en-GB"/>
              </w:rPr>
              <w:t>('0-12', '12-24', '2-3', '2-4', '3.5-5',"None") DEFAULT 'None',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Paid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Boolean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Paid with a default value of “false”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Vacancies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TINYINT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>Create a new validation rule called Vacancies with a Minimum value = 0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247D22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NamedPersonIdentifier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NamedPersonIdentifier that  must contain the character N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N0000....N99999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7A0974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proofErr w:type="spellStart"/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EmergencyId</w:t>
            </w:r>
            <w:r w:rsidR="007A0974"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entifer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varchar(6)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EmergencyIdentifier 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that  must contain the character E followed by 5 digits between the  range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E0000....E99999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Teas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TINYINT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Teas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  with a Minimum value = 0</w:t>
            </w:r>
          </w:p>
        </w:tc>
      </w:tr>
      <w:tr w:rsidR="000313EB" w:rsidRPr="008F7F40" w:rsidTr="007A0974"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7A0974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7A0974">
              <w:rPr>
                <w:rFonts w:eastAsia="Times New Roman" w:cs="Times New Roman"/>
                <w:b/>
                <w:bCs/>
                <w:color w:val="000000"/>
                <w:sz w:val="20"/>
                <w:lang w:eastAsia="en-GB"/>
              </w:rPr>
              <w:t>AddressType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07E2C" w:rsidRDefault="000313EB" w:rsidP="006F6EA5">
            <w:pPr>
              <w:spacing w:after="0" w:line="0" w:lineRule="atLeast"/>
              <w:rPr>
                <w:rFonts w:eastAsia="Times New Roman" w:cs="Times New Roman"/>
                <w:sz w:val="20"/>
                <w:lang w:eastAsia="en-GB"/>
              </w:rPr>
            </w:pPr>
            <w:r w:rsidRPr="00807E2C">
              <w:rPr>
                <w:rFonts w:eastAsia="Times New Roman" w:cs="Times New Roman"/>
                <w:color w:val="000000"/>
                <w:sz w:val="20"/>
                <w:lang w:eastAsia="en-GB"/>
              </w:rPr>
              <w:t>varchar(4)</w:t>
            </w:r>
          </w:p>
        </w:tc>
        <w:tc>
          <w:tcPr>
            <w:tcW w:w="7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313EB" w:rsidRPr="008F7F40" w:rsidRDefault="000313EB" w:rsidP="006F6EA5">
            <w:pPr>
              <w:spacing w:after="0" w:line="0" w:lineRule="atLeast"/>
              <w:rPr>
                <w:rFonts w:eastAsia="Times New Roman" w:cs="Times New Roman"/>
                <w:lang w:eastAsia="en-GB"/>
              </w:rPr>
            </w:pP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Create a new validation rule called </w:t>
            </w:r>
            <w:r w:rsidRPr="008F7F4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AddressType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Pr="008F7F40">
              <w:rPr>
                <w:rFonts w:eastAsia="Times New Roman" w:cs="Times New Roman"/>
                <w:color w:val="000000"/>
                <w:lang w:eastAsia="en-GB"/>
              </w:rPr>
              <w:t xml:space="preserve">with a list of valid values consisting of : </w:t>
            </w:r>
            <w:r w:rsidRPr="008F7F40">
              <w:rPr>
                <w:rFonts w:eastAsia="Times New Roman" w:cs="Times New Roman"/>
                <w:i/>
                <w:iCs/>
                <w:color w:val="000000"/>
                <w:lang w:eastAsia="en-GB"/>
              </w:rPr>
              <w:t>(“Home”,”Work”);</w:t>
            </w:r>
          </w:p>
        </w:tc>
      </w:tr>
    </w:tbl>
    <w:p w:rsidR="00807E2C" w:rsidRDefault="00807E2C" w:rsidP="00807E2C">
      <w:pPr>
        <w:pStyle w:val="Title"/>
        <w:spacing w:after="0"/>
        <w:jc w:val="center"/>
        <w:rPr>
          <w:rFonts w:asciiTheme="minorHAnsi" w:hAnsiTheme="minorHAnsi"/>
          <w:sz w:val="18"/>
          <w:szCs w:val="20"/>
        </w:rPr>
      </w:pPr>
    </w:p>
    <w:p w:rsidR="00807E2C" w:rsidRPr="00807E2C" w:rsidRDefault="00807E2C" w:rsidP="00807E2C">
      <w:pPr>
        <w:pStyle w:val="Title"/>
        <w:spacing w:after="0"/>
        <w:jc w:val="center"/>
        <w:rPr>
          <w:rFonts w:asciiTheme="minorHAnsi" w:hAnsiTheme="minorHAnsi"/>
          <w:i/>
          <w:sz w:val="18"/>
          <w:szCs w:val="20"/>
        </w:rPr>
      </w:pPr>
      <w:proofErr w:type="gramStart"/>
      <w:r w:rsidRPr="00807E2C">
        <w:rPr>
          <w:rFonts w:asciiTheme="minorHAnsi" w:hAnsiTheme="minorHAnsi"/>
          <w:i/>
          <w:sz w:val="18"/>
          <w:szCs w:val="20"/>
        </w:rPr>
        <w:t>N.B.</w:t>
      </w:r>
      <w:proofErr w:type="gramEnd"/>
      <w:r w:rsidRPr="00807E2C">
        <w:rPr>
          <w:rFonts w:asciiTheme="minorHAnsi" w:hAnsiTheme="minorHAnsi"/>
          <w:i/>
          <w:sz w:val="18"/>
          <w:szCs w:val="20"/>
        </w:rPr>
        <w:t xml:space="preserve"> All </w:t>
      </w:r>
      <w:proofErr w:type="spellStart"/>
      <w:proofErr w:type="gramStart"/>
      <w:r w:rsidRPr="00807E2C">
        <w:rPr>
          <w:rFonts w:asciiTheme="minorHAnsi" w:hAnsiTheme="minorHAnsi"/>
          <w:i/>
          <w:sz w:val="18"/>
          <w:szCs w:val="20"/>
        </w:rPr>
        <w:t>varchars</w:t>
      </w:r>
      <w:proofErr w:type="spellEnd"/>
      <w:r w:rsidRPr="00807E2C">
        <w:rPr>
          <w:rFonts w:asciiTheme="minorHAnsi" w:hAnsiTheme="minorHAnsi"/>
          <w:i/>
          <w:sz w:val="18"/>
          <w:szCs w:val="20"/>
        </w:rPr>
        <w:t>(</w:t>
      </w:r>
      <w:proofErr w:type="gramEnd"/>
      <w:r w:rsidRPr="00807E2C">
        <w:rPr>
          <w:rFonts w:asciiTheme="minorHAnsi" w:hAnsiTheme="minorHAnsi"/>
          <w:i/>
          <w:sz w:val="18"/>
          <w:szCs w:val="20"/>
        </w:rPr>
        <w:t>) are interchangeable with String to support other versions of SQL.</w:t>
      </w:r>
    </w:p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t>Defining Relations</w:t>
      </w:r>
    </w:p>
    <w:p w:rsidR="00A02B7E" w:rsidRDefault="00A02B7E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Child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</w:t>
      </w:r>
      <w:r w:rsidRPr="00816004">
        <w:rPr>
          <w:rFonts w:eastAsia="Times New Roman" w:cs="Times New Roman"/>
          <w:lang w:eastAsia="en-GB"/>
        </w:rPr>
        <w:br/>
      </w:r>
      <w:r w:rsidR="00247D22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247D22">
        <w:rPr>
          <w:rFonts w:eastAsia="Times New Roman" w:cs="Times New Roman"/>
          <w:color w:val="000000"/>
          <w:lang w:eastAsia="en-GB"/>
        </w:rPr>
        <w:tab/>
      </w:r>
      <w:proofErr w:type="spellStart"/>
      <w:r w:rsidR="00247D22">
        <w:rPr>
          <w:rFonts w:eastAsia="Times New Roman" w:cs="Times New Roman"/>
          <w:color w:val="000000"/>
          <w:lang w:eastAsia="en-GB"/>
        </w:rPr>
        <w:t>ChildID</w:t>
      </w:r>
      <w:proofErr w:type="spellEnd"/>
      <w:r w:rsidR="00247D22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="00247D22">
        <w:rPr>
          <w:rFonts w:eastAsia="Times New Roman" w:cs="Times New Roman"/>
          <w:color w:val="000000"/>
          <w:lang w:eastAsia="en-GB"/>
        </w:rPr>
        <w:t>Child</w:t>
      </w:r>
      <w:r w:rsidRPr="00816004">
        <w:rPr>
          <w:rFonts w:eastAsia="Times New Roman" w:cs="Times New Roman"/>
          <w:color w:val="000000"/>
          <w:lang w:eastAsia="en-GB"/>
        </w:rPr>
        <w:t>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247D22">
        <w:rPr>
          <w:rFonts w:eastAsia="Times New Roman" w:cs="Times New Roman"/>
          <w:color w:val="000000"/>
          <w:lang w:eastAsia="en-GB"/>
        </w:rPr>
        <w:tab/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FirstName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: Name     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Surname: Name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DOB: Date    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StartDate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</w:t>
      </w:r>
      <w:r w:rsidR="00247D22">
        <w:rPr>
          <w:rFonts w:eastAsia="Times New Roman" w:cs="Times New Roman"/>
          <w:color w:val="000000"/>
          <w:lang w:eastAsia="en-GB"/>
        </w:rPr>
        <w:tab/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LeavingDate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NULL</w:t>
      </w:r>
    </w:p>
    <w:p w:rsidR="008F7F40" w:rsidRPr="00816004" w:rsidRDefault="008F7F40" w:rsidP="00247D22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RoomName: </w:t>
      </w:r>
      <w:r w:rsidR="00816004">
        <w:rPr>
          <w:rFonts w:eastAsia="Times New Roman" w:cs="Times New Roman"/>
          <w:color w:val="000000"/>
          <w:lang w:eastAsia="en-GB"/>
        </w:rPr>
        <w:t xml:space="preserve">RoomIdentifier     </w:t>
      </w:r>
      <w:r w:rsidR="00247D22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247D22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color w:val="000000"/>
          <w:lang w:eastAsia="en-GB"/>
        </w:rPr>
        <w:t>AddressID</w:t>
      </w:r>
      <w:proofErr w:type="spellEnd"/>
      <w:r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>
        <w:rPr>
          <w:rFonts w:eastAsia="Times New Roman" w:cs="Times New Roman"/>
          <w:color w:val="000000"/>
          <w:lang w:eastAsia="en-GB"/>
        </w:rPr>
        <w:t>Address</w:t>
      </w:r>
      <w:r w:rsidR="008F7F40" w:rsidRPr="00816004">
        <w:rPr>
          <w:rFonts w:eastAsia="Times New Roman" w:cs="Times New Roman"/>
          <w:color w:val="000000"/>
          <w:lang w:eastAsia="en-GB"/>
        </w:rPr>
        <w:t>Identifier</w:t>
      </w:r>
      <w:proofErr w:type="spellEnd"/>
      <w:r w:rsidR="008F7F40"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816004">
        <w:rPr>
          <w:rFonts w:eastAsia="Times New Roman" w:cs="Times New Roman"/>
          <w:b/>
          <w:bCs/>
          <w:color w:val="000000"/>
          <w:lang w:eastAsia="en-GB"/>
        </w:rPr>
        <w:t>   </w:t>
      </w:r>
      <w:r w:rsidR="00807E2C"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="008F7F40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(ChildID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)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RoomName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Register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Register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proofErr w:type="gramStart"/>
      <w:r w:rsidRPr="00816004">
        <w:rPr>
          <w:rFonts w:eastAsia="Times New Roman" w:cs="Times New Roman"/>
          <w:color w:val="000000"/>
          <w:lang w:eastAsia="en-GB"/>
        </w:rPr>
        <w:t>RegisterID :</w:t>
      </w:r>
      <w:proofErr w:type="gramEnd"/>
      <w:r w:rsidRPr="00816004">
        <w:rPr>
          <w:rFonts w:eastAsia="Times New Roman" w:cs="Times New Roman"/>
          <w:color w:val="000000"/>
          <w:lang w:eastAsia="en-GB"/>
        </w:rPr>
        <w:t xml:space="preserve"> RegisterIdentifier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ConsentID: ConsentIdentifier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PreferredStartDate: Date             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PlacementType: PlacementType </w:t>
      </w:r>
      <w:r w:rsidR="00816004">
        <w:rPr>
          <w:rFonts w:eastAsia="Times New Roman" w:cs="Times New Roman"/>
          <w:b/>
          <w:bCs/>
          <w:color w:val="000000"/>
          <w:lang w:eastAsia="en-GB"/>
        </w:rPr>
        <w:t>       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DoctorID: DoctorIdentifier           </w:t>
      </w:r>
      <w:r w:rsid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RegisterID)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Child.Child 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DoctorID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Doctor.DoctorID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(ConsentID)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Consent.ConsentID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Doctor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Doctor</w:t>
      </w:r>
    </w:p>
    <w:p w:rsidR="008F7F40" w:rsidRPr="00807E2C" w:rsidRDefault="008F7F40" w:rsidP="006F6EA5">
      <w:pPr>
        <w:spacing w:after="0" w:line="240" w:lineRule="auto"/>
        <w:ind w:left="360"/>
        <w:rPr>
          <w:rFonts w:eastAsia="Times New Roman" w:cs="Times New Roman"/>
          <w:b/>
          <w:lang w:eastAsia="en-GB"/>
        </w:rPr>
      </w:pPr>
      <w:proofErr w:type="spellStart"/>
      <w:r w:rsidRPr="00807E2C">
        <w:rPr>
          <w:rFonts w:eastAsia="Times New Roman" w:cs="Times New Roman"/>
          <w:b/>
          <w:color w:val="000000"/>
          <w:lang w:eastAsia="en-GB"/>
        </w:rPr>
        <w:t>DoctorID</w:t>
      </w:r>
      <w:proofErr w:type="spellEnd"/>
      <w:r w:rsidRPr="00807E2C">
        <w:rPr>
          <w:rFonts w:eastAsia="Times New Roman" w:cs="Times New Roman"/>
          <w:b/>
          <w:color w:val="000000"/>
          <w:lang w:eastAsia="en-GB"/>
        </w:rPr>
        <w:t xml:space="preserve">: </w:t>
      </w:r>
      <w:proofErr w:type="spellStart"/>
      <w:r w:rsidRPr="00807E2C">
        <w:rPr>
          <w:rFonts w:eastAsia="Times New Roman" w:cs="Times New Roman"/>
          <w:b/>
          <w:color w:val="000000"/>
          <w:lang w:eastAsia="en-GB"/>
        </w:rPr>
        <w:t>DoctorId</w:t>
      </w:r>
      <w:r w:rsidR="00A84023" w:rsidRPr="00807E2C">
        <w:rPr>
          <w:rFonts w:eastAsia="Times New Roman" w:cs="Times New Roman"/>
          <w:b/>
          <w:color w:val="000000"/>
          <w:lang w:eastAsia="en-GB"/>
        </w:rPr>
        <w:t>entifier</w:t>
      </w:r>
      <w:proofErr w:type="spellEnd"/>
      <w:r w:rsidR="00A84023" w:rsidRPr="00807E2C">
        <w:rPr>
          <w:rFonts w:eastAsia="Times New Roman" w:cs="Times New Roman"/>
          <w:b/>
          <w:color w:val="000000"/>
          <w:lang w:eastAsia="en-GB"/>
        </w:rPr>
        <w:t> </w:t>
      </w:r>
      <w:r w:rsidRPr="00807E2C">
        <w:rPr>
          <w:rFonts w:eastAsia="Times New Roman" w:cs="Times New Roman"/>
          <w:b/>
          <w:color w:val="000000"/>
          <w:lang w:eastAsia="en-GB"/>
        </w:rPr>
        <w:t xml:space="preserve"> </w:t>
      </w:r>
      <w:r w:rsidR="00807E2C" w:rsidRPr="00807E2C">
        <w:rPr>
          <w:rFonts w:eastAsia="Times New Roman" w:cs="Times New Roman"/>
          <w:b/>
          <w:color w:val="000000"/>
          <w:lang w:eastAsia="en-GB"/>
        </w:rPr>
        <w:tab/>
      </w:r>
      <w:proofErr w:type="gramStart"/>
      <w:r w:rsidRPr="00807E2C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07E2C" w:rsidRDefault="008F7F40" w:rsidP="006F6EA5">
      <w:pPr>
        <w:spacing w:after="0" w:line="240" w:lineRule="auto"/>
        <w:ind w:left="360"/>
        <w:rPr>
          <w:rFonts w:eastAsia="Times New Roman" w:cs="Times New Roman"/>
          <w:b/>
          <w:lang w:eastAsia="en-GB"/>
        </w:rPr>
      </w:pPr>
      <w:r w:rsidRPr="00807E2C">
        <w:rPr>
          <w:rFonts w:eastAsia="Times New Roman" w:cs="Times New Roman"/>
          <w:b/>
          <w:color w:val="000000"/>
          <w:lang w:eastAsia="en-GB"/>
        </w:rPr>
        <w:t xml:space="preserve">FirstName: Name            </w:t>
      </w:r>
      <w:r w:rsidR="00A84023" w:rsidRPr="00807E2C">
        <w:rPr>
          <w:rFonts w:eastAsia="Times New Roman" w:cs="Times New Roman"/>
          <w:b/>
          <w:color w:val="000000"/>
          <w:lang w:eastAsia="en-GB"/>
        </w:rPr>
        <w:tab/>
      </w:r>
      <w:proofErr w:type="gramStart"/>
      <w:r w:rsidRPr="00807E2C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07E2C" w:rsidRDefault="008F7F40" w:rsidP="006F6EA5">
      <w:pPr>
        <w:spacing w:after="0" w:line="240" w:lineRule="auto"/>
        <w:ind w:left="360"/>
        <w:rPr>
          <w:rFonts w:eastAsia="Times New Roman" w:cs="Times New Roman"/>
          <w:b/>
          <w:lang w:eastAsia="en-GB"/>
        </w:rPr>
      </w:pPr>
      <w:r w:rsidRPr="00807E2C">
        <w:rPr>
          <w:rFonts w:eastAsia="Times New Roman" w:cs="Times New Roman"/>
          <w:b/>
          <w:color w:val="000000"/>
          <w:lang w:eastAsia="en-GB"/>
        </w:rPr>
        <w:t xml:space="preserve">Surname: Name            </w:t>
      </w:r>
      <w:r w:rsidR="00A84023" w:rsidRPr="00807E2C">
        <w:rPr>
          <w:rFonts w:eastAsia="Times New Roman" w:cs="Times New Roman"/>
          <w:b/>
          <w:color w:val="000000"/>
          <w:lang w:eastAsia="en-GB"/>
        </w:rPr>
        <w:tab/>
      </w:r>
      <w:proofErr w:type="gramStart"/>
      <w:r w:rsidRPr="00807E2C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07E2C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b/>
          <w:lang w:eastAsia="en-GB"/>
        </w:rPr>
      </w:pPr>
      <w:r w:rsidRPr="00807E2C">
        <w:rPr>
          <w:rFonts w:eastAsia="Times New Roman" w:cs="Times New Roman"/>
          <w:b/>
          <w:color w:val="000000"/>
          <w:lang w:eastAsia="en-GB"/>
        </w:rPr>
        <w:t xml:space="preserve">Address: Street            </w:t>
      </w:r>
      <w:r w:rsidR="00A84023" w:rsidRPr="00807E2C">
        <w:rPr>
          <w:rFonts w:eastAsia="Times New Roman" w:cs="Times New Roman"/>
          <w:b/>
          <w:color w:val="000000"/>
          <w:lang w:eastAsia="en-GB"/>
        </w:rPr>
        <w:tab/>
      </w:r>
      <w:proofErr w:type="gramStart"/>
      <w:r w:rsidRPr="00807E2C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i/>
          <w:iCs/>
          <w:color w:val="000000"/>
          <w:lang w:eastAsia="en-GB"/>
        </w:rPr>
        <w:t>Primary Key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proofErr w:type="gramStart"/>
      <w:r w:rsidRPr="00816004">
        <w:rPr>
          <w:rFonts w:eastAsia="Times New Roman" w:cs="Times New Roman"/>
          <w:i/>
          <w:iCs/>
          <w:color w:val="000000"/>
          <w:lang w:eastAsia="en-GB"/>
        </w:rPr>
        <w:t>( Doctor</w:t>
      </w:r>
      <w:proofErr w:type="gramEnd"/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ID )</w:t>
      </w:r>
    </w:p>
    <w:p w:rsidR="008F7F40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Address.AddressID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Absence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Absence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AbsenceID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AbsenceIdentifier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     </w:t>
      </w:r>
      <w:r w:rsidR="00807E2C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Child ID: ChildIdentifier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="00460583">
        <w:rPr>
          <w:rFonts w:eastAsia="Times New Roman" w:cs="Times New Roman"/>
          <w:color w:val="000000"/>
          <w:lang w:eastAsia="en-GB"/>
        </w:rPr>
        <w:t>Absence</w:t>
      </w:r>
      <w:r w:rsidRPr="00816004">
        <w:rPr>
          <w:rFonts w:eastAsia="Times New Roman" w:cs="Times New Roman"/>
          <w:color w:val="000000"/>
          <w:lang w:eastAsia="en-GB"/>
        </w:rPr>
        <w:t>Date: Date               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A84023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AbsenceID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Child.ChildID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A02B7E" w:rsidRDefault="00A02B7E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665E7D" w:rsidRDefault="00665E7D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Parent Address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ParentAddress</w:t>
      </w:r>
      <w:proofErr w:type="spell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ParentID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ParentIdentifier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AddressType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AddressType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Primary Key </w:t>
      </w:r>
      <w:r w:rsidRPr="00816004">
        <w:rPr>
          <w:rFonts w:eastAsia="Times New Roman" w:cs="Times New Roman"/>
          <w:color w:val="000000"/>
          <w:lang w:eastAsia="en-GB"/>
        </w:rPr>
        <w:t>(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ParentID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,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AddressID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)</w:t>
      </w:r>
    </w:p>
    <w:p w:rsidR="00665E7D" w:rsidRDefault="00665E7D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</w:p>
    <w:p w:rsidR="00665E7D" w:rsidRDefault="00665E7D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</w:p>
    <w:p w:rsidR="00665E7D" w:rsidRPr="00816004" w:rsidRDefault="00665E7D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665E7D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Room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Room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RoomName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RoomIdentifier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        </w:t>
      </w:r>
      <w:r w:rsidR="00665E7D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proofErr w:type="spellStart"/>
      <w:r w:rsidRPr="00816004">
        <w:rPr>
          <w:rFonts w:eastAsia="Times New Roman" w:cs="Times New Roman"/>
          <w:color w:val="000000"/>
          <w:lang w:eastAsia="en-GB"/>
        </w:rPr>
        <w:t>DailyCharge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 xml:space="preserve">: Currency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NOT  NULL   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WeeklyCharge: Currency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TeaCharge: Teas    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RoomVacancy: Vacancies        </w:t>
      </w:r>
      <w:r w:rsidR="00A8402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665E7D" w:rsidRDefault="00665E7D" w:rsidP="00665E7D">
      <w:pPr>
        <w:spacing w:after="0" w:line="240" w:lineRule="auto"/>
        <w:rPr>
          <w:rFonts w:eastAsia="Times New Roman" w:cs="Times New Roman"/>
          <w:bCs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 xml:space="preserve">            </w:t>
      </w:r>
      <w:proofErr w:type="spellStart"/>
      <w:r>
        <w:rPr>
          <w:rFonts w:eastAsia="Times New Roman" w:cs="Times New Roman"/>
          <w:bCs/>
          <w:color w:val="000000"/>
          <w:lang w:eastAsia="en-GB"/>
        </w:rPr>
        <w:t>AgeGroup</w:t>
      </w:r>
      <w:proofErr w:type="spellEnd"/>
      <w:r>
        <w:rPr>
          <w:rFonts w:eastAsia="Times New Roman" w:cs="Times New Roman"/>
          <w:bCs/>
          <w:color w:val="000000"/>
          <w:lang w:eastAsia="en-GB"/>
        </w:rPr>
        <w:t xml:space="preserve">: </w:t>
      </w:r>
      <w:proofErr w:type="spellStart"/>
      <w:r>
        <w:rPr>
          <w:rFonts w:eastAsia="Times New Roman" w:cs="Times New Roman"/>
          <w:bCs/>
          <w:color w:val="000000"/>
          <w:lang w:eastAsia="en-GB"/>
        </w:rPr>
        <w:t>AgeGroup</w:t>
      </w:r>
      <w:proofErr w:type="spellEnd"/>
      <w:r>
        <w:rPr>
          <w:rFonts w:eastAsia="Times New Roman" w:cs="Times New Roman"/>
          <w:bCs/>
          <w:color w:val="000000"/>
          <w:lang w:eastAsia="en-GB"/>
        </w:rPr>
        <w:t xml:space="preserve"> </w:t>
      </w:r>
      <w:r>
        <w:rPr>
          <w:rFonts w:eastAsia="Times New Roman" w:cs="Times New Roman"/>
          <w:bCs/>
          <w:color w:val="000000"/>
          <w:lang w:eastAsia="en-GB"/>
        </w:rPr>
        <w:tab/>
      </w:r>
      <w:r>
        <w:rPr>
          <w:rFonts w:eastAsia="Times New Roman" w:cs="Times New Roman"/>
          <w:bCs/>
          <w:color w:val="000000"/>
          <w:lang w:eastAsia="en-GB"/>
        </w:rPr>
        <w:tab/>
      </w:r>
      <w:r w:rsidRPr="00665E7D">
        <w:rPr>
          <w:rFonts w:eastAsia="Times New Roman" w:cs="Times New Roman"/>
          <w:b/>
          <w:bCs/>
          <w:color w:val="000000"/>
          <w:lang w:eastAsia="en-GB"/>
        </w:rPr>
        <w:t>NOT NULL</w:t>
      </w:r>
    </w:p>
    <w:p w:rsidR="008F7F40" w:rsidRDefault="00665E7D" w:rsidP="00665E7D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bCs/>
          <w:color w:val="000000"/>
          <w:lang w:eastAsia="en-GB"/>
        </w:rPr>
        <w:t xml:space="preserve">            </w:t>
      </w:r>
      <w:proofErr w:type="spellStart"/>
      <w:r>
        <w:rPr>
          <w:rFonts w:eastAsia="Times New Roman" w:cs="Times New Roman"/>
          <w:bCs/>
          <w:color w:val="000000"/>
          <w:lang w:eastAsia="en-GB"/>
        </w:rPr>
        <w:t>StaffRatio</w:t>
      </w:r>
      <w:proofErr w:type="spellEnd"/>
      <w:r>
        <w:rPr>
          <w:rFonts w:eastAsia="Times New Roman" w:cs="Times New Roman"/>
          <w:bCs/>
          <w:color w:val="000000"/>
          <w:lang w:eastAsia="en-GB"/>
        </w:rPr>
        <w:t xml:space="preserve">: </w:t>
      </w:r>
      <w:proofErr w:type="spellStart"/>
      <w:r>
        <w:rPr>
          <w:rFonts w:eastAsia="Times New Roman" w:cs="Times New Roman"/>
          <w:bCs/>
          <w:color w:val="000000"/>
          <w:lang w:eastAsia="en-GB"/>
        </w:rPr>
        <w:t>StaffRatio</w:t>
      </w:r>
      <w:proofErr w:type="spellEnd"/>
      <w:r>
        <w:rPr>
          <w:rFonts w:eastAsia="Times New Roman" w:cs="Times New Roman"/>
          <w:bCs/>
          <w:color w:val="000000"/>
          <w:lang w:eastAsia="en-GB"/>
        </w:rPr>
        <w:tab/>
      </w:r>
      <w:r>
        <w:rPr>
          <w:rFonts w:eastAsia="Times New Roman" w:cs="Times New Roman"/>
          <w:bCs/>
          <w:color w:val="000000"/>
          <w:lang w:eastAsia="en-GB"/>
        </w:rPr>
        <w:tab/>
      </w:r>
      <w:r w:rsidRPr="00665E7D">
        <w:rPr>
          <w:rFonts w:eastAsia="Times New Roman" w:cs="Times New Roman"/>
          <w:b/>
          <w:bCs/>
          <w:color w:val="000000"/>
          <w:lang w:eastAsia="en-GB"/>
        </w:rPr>
        <w:t>NOT NULL</w:t>
      </w:r>
      <w:r w:rsidR="008F7F40" w:rsidRPr="00665E7D">
        <w:rPr>
          <w:rFonts w:eastAsia="Times New Roman" w:cs="Times New Roman"/>
          <w:b/>
          <w:lang w:eastAsia="en-GB"/>
        </w:rPr>
        <w:br/>
      </w:r>
      <w:r w:rsidR="008F7F40"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="008F7F40" w:rsidRPr="00816004">
        <w:rPr>
          <w:rFonts w:eastAsia="Times New Roman" w:cs="Times New Roman"/>
          <w:color w:val="000000"/>
          <w:lang w:eastAsia="en-GB"/>
        </w:rPr>
        <w:t xml:space="preserve"> (</w:t>
      </w:r>
      <w:proofErr w:type="spellStart"/>
      <w:r w:rsidR="008F7F40" w:rsidRPr="00816004">
        <w:rPr>
          <w:rFonts w:eastAsia="Times New Roman" w:cs="Times New Roman"/>
          <w:color w:val="000000"/>
          <w:lang w:eastAsia="en-GB"/>
        </w:rPr>
        <w:t>RoomName</w:t>
      </w:r>
      <w:proofErr w:type="spellEnd"/>
      <w:r w:rsidR="008F7F40" w:rsidRPr="00816004">
        <w:rPr>
          <w:rFonts w:eastAsia="Times New Roman" w:cs="Times New Roman"/>
          <w:color w:val="000000"/>
          <w:lang w:eastAsia="en-GB"/>
        </w:rPr>
        <w:t>)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</w:p>
    <w:p w:rsidR="00A84023" w:rsidRPr="00816004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shd w:val="clear" w:color="auto" w:fill="FFD966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Attendance Relation</w:t>
      </w:r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Relation  </w:t>
      </w:r>
      <w:r w:rsidRPr="00816004">
        <w:rPr>
          <w:rFonts w:eastAsia="Times New Roman" w:cs="Times New Roman"/>
          <w:color w:val="000000"/>
          <w:lang w:eastAsia="en-GB"/>
        </w:rPr>
        <w:t>Attendance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AttendanceID: AttendanceIdentifier    </w:t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FeeID: FeeIdentifier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WeekStart: Date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Monday: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Tuesday: Attendance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Wednesday: Attendance 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Thursday: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Friday: Attendance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r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RoomName: RoomIdentifier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Teas: Teas    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(AttendanceID)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(RoomName)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(ChildID)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(FeeID)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Fee.FeeID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A84023" w:rsidRDefault="00A84023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A84023" w:rsidRPr="00816004" w:rsidRDefault="00A84023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Consent</w:t>
      </w:r>
    </w:p>
    <w:p w:rsidR="00A84023" w:rsidRPr="00816004" w:rsidRDefault="00A84023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Consent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ConsentID: ConsentIdentifier        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NurseryPolicies: Policy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NurseryPoliciesDate: Date            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</w:t>
      </w:r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Walks: Confirm    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CoachTrips: Confirm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PublicTransport: Confirm    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PhotoTaken: Confirm                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PhotoUsedInNursery: Confirm           </w:t>
      </w:r>
      <w:r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PhotoUsedOnWebsite: Confirm            </w:t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proofErr w:type="spellStart"/>
      <w:r w:rsidRPr="00816004">
        <w:rPr>
          <w:rFonts w:eastAsia="Times New Roman" w:cs="Times New Roman"/>
          <w:color w:val="000000"/>
          <w:lang w:eastAsia="en-GB"/>
        </w:rPr>
        <w:t>PhotoUsedInPublicityMaterial</w:t>
      </w:r>
      <w:proofErr w:type="spellEnd"/>
      <w:r w:rsidRPr="00816004">
        <w:rPr>
          <w:rFonts w:eastAsia="Times New Roman" w:cs="Times New Roman"/>
          <w:color w:val="000000"/>
          <w:lang w:eastAsia="en-GB"/>
        </w:rPr>
        <w:t>: Confirm       </w:t>
      </w:r>
      <w:r w:rsidR="00807E2C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proofErr w:type="spellStart"/>
      <w:r w:rsidRPr="00816004">
        <w:rPr>
          <w:rFonts w:eastAsia="Times New Roman" w:cs="Times New Roman"/>
          <w:color w:val="000000"/>
          <w:lang w:eastAsia="en-GB"/>
        </w:rPr>
        <w:t>PhotoUse</w:t>
      </w:r>
      <w:r w:rsidR="00DB614E">
        <w:rPr>
          <w:rFonts w:eastAsia="Times New Roman" w:cs="Times New Roman"/>
          <w:color w:val="000000"/>
          <w:lang w:eastAsia="en-GB"/>
        </w:rPr>
        <w:t>dInReportDocuments</w:t>
      </w:r>
      <w:proofErr w:type="spellEnd"/>
      <w:r w:rsidR="00DB614E">
        <w:rPr>
          <w:rFonts w:eastAsia="Times New Roman" w:cs="Times New Roman"/>
          <w:color w:val="000000"/>
          <w:lang w:eastAsia="en-GB"/>
        </w:rPr>
        <w:t>: Confirm   </w:t>
      </w:r>
      <w:r w:rsidR="00807E2C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ApplicationOfSunCream: Confirm            </w:t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ReceiveMedicalTreatment: Confirm        </w:t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CalpolAdministration: Confirm            </w:t>
      </w:r>
      <w:r w:rsidR="00DB614E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Pr="00816004" w:rsidRDefault="00A84023" w:rsidP="006F6EA5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( Consent</w:t>
      </w:r>
      <w:proofErr w:type="gramEnd"/>
      <w:r w:rsidRPr="00816004">
        <w:rPr>
          <w:rFonts w:eastAsia="Times New Roman" w:cs="Times New Roman"/>
          <w:color w:val="000000"/>
          <w:lang w:eastAsia="en-GB"/>
        </w:rPr>
        <w:t xml:space="preserve"> 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Child.Child 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</w:p>
    <w:p w:rsidR="008F7F40" w:rsidRPr="00816004" w:rsidRDefault="008F7F40" w:rsidP="006F6EA5">
      <w:pPr>
        <w:spacing w:after="0"/>
        <w:rPr>
          <w:rFonts w:eastAsia="Times New Roman" w:cstheme="majorBidi"/>
          <w:b/>
          <w:bCs/>
          <w:i/>
          <w:iCs/>
          <w:color w:val="4F81BD" w:themeColor="accent1"/>
          <w:lang w:eastAsia="en-GB"/>
        </w:rPr>
      </w:pPr>
      <w:r w:rsidRPr="00816004">
        <w:rPr>
          <w:rFonts w:eastAsia="Times New Roman"/>
          <w:lang w:eastAsia="en-GB"/>
        </w:rPr>
        <w:br w:type="page"/>
      </w:r>
    </w:p>
    <w:p w:rsidR="008F7F40" w:rsidRPr="00816004" w:rsidRDefault="008F7F40" w:rsidP="006F6EA5">
      <w:pPr>
        <w:pStyle w:val="Heading4"/>
        <w:spacing w:before="0"/>
        <w:rPr>
          <w:rFonts w:asciiTheme="minorHAnsi" w:hAnsiTheme="minorHAnsi"/>
          <w:shd w:val="clear" w:color="auto" w:fill="FFD966"/>
        </w:rPr>
      </w:pPr>
      <w:r w:rsidRPr="00816004">
        <w:rPr>
          <w:rFonts w:asciiTheme="minorHAnsi" w:hAnsiTheme="minorHAnsi"/>
        </w:rPr>
        <w:t>Parent Relation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Parent</w:t>
      </w:r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ParentID: ParentIdenti</w:t>
      </w:r>
      <w:r w:rsidR="00681AB6">
        <w:rPr>
          <w:rFonts w:eastAsia="Times New Roman" w:cs="Times New Roman"/>
          <w:color w:val="000000"/>
          <w:lang w:eastAsia="en-GB"/>
        </w:rPr>
        <w:t>fier   </w:t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Title: Title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FirstName: 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Surname: Name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            </w:t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r w:rsidR="00681AB6">
        <w:rPr>
          <w:rFonts w:eastAsia="Times New Roman" w:cs="Times New Roman"/>
          <w:b/>
          <w:bCs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NameKnownByAtWork: Name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HomeAddress: Street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WorkAddress: Street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HomePhone: Telephone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WorkPhone Telephone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MobilePhone: Mobile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left="360"/>
        <w:jc w:val="both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Email: Email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(Parent ID)</w:t>
      </w:r>
    </w:p>
    <w:p w:rsidR="008F7F40" w:rsidRPr="00816004" w:rsidRDefault="008F7F40" w:rsidP="006F6EA5">
      <w:pPr>
        <w:spacing w:after="0" w:line="240" w:lineRule="auto"/>
        <w:jc w:val="both"/>
        <w:rPr>
          <w:rFonts w:eastAsia="Times New Roman" w:cs="Times New Roman"/>
          <w:lang w:eastAsia="en-GB"/>
        </w:rPr>
      </w:pP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Child has Parent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ChildParent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ParentID: ParentIdentifier 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Relationship: Realtionship  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Parent ID, Child ID )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Child has Emergency Contact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ChildEmergency Contact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EmergencyContactID: EmergencyIdentifier    </w:t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ChildID: ChildIdentifier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Realtionship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Parent ID, Child ID )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Emergency Contacts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 EmergencyContact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EmergencyContactID: EmergencyIdentifier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  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</w:t>
      </w:r>
      <w:proofErr w:type="gramEnd"/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 NULL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FirstName:   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Surname: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AddressID: AddressIdentifier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HomePhone: Telephone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MobilePhone: Mobile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</w:p>
    <w:p w:rsidR="008F7F40" w:rsidRPr="00816004" w:rsidRDefault="008F7F40" w:rsidP="006F6EA5">
      <w:pPr>
        <w:spacing w:after="0" w:line="240" w:lineRule="auto"/>
        <w:ind w:firstLine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Relationship             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shd w:val="clear" w:color="auto" w:fill="FFD966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(EmergencyContactID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)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 ID 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Address.AddressID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Child has Named Person</w:t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ChildNamedperson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ChildID: ChildIdentifier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         NamedPersonID: NamedPersonIdentifie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Child ID, Named Person 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Emergency Contacts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Relation </w:t>
      </w:r>
      <w:r w:rsidRPr="00816004">
        <w:rPr>
          <w:rFonts w:eastAsia="Times New Roman" w:cs="Times New Roman"/>
          <w:color w:val="000000"/>
          <w:lang w:eastAsia="en-GB"/>
        </w:rPr>
        <w:t>NamedPerson</w:t>
      </w:r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NamedPersonID: NamedPersonIdentifier 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FirstName: Name                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Surname: Name                    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  <w:t xml:space="preserve"> 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F7F40" w:rsidRPr="00816004" w:rsidRDefault="008F7F40" w:rsidP="006F6EA5">
      <w:pPr>
        <w:spacing w:after="0" w:line="240" w:lineRule="auto"/>
        <w:ind w:left="36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>Relationship: Reltionship              </w:t>
      </w:r>
      <w:r w:rsidR="00681AB6">
        <w:rPr>
          <w:rFonts w:eastAsia="Times New Roman" w:cs="Times New Roman"/>
          <w:color w:val="000000"/>
          <w:lang w:eastAsia="en-GB"/>
        </w:rPr>
        <w:tab/>
      </w:r>
      <w:r w:rsidR="00681AB6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  </w:t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A84023" w:rsidRDefault="008F7F40" w:rsidP="006F6EA5">
      <w:pPr>
        <w:spacing w:after="0" w:line="240" w:lineRule="auto"/>
        <w:rPr>
          <w:rStyle w:val="Heading4Char"/>
          <w:rFonts w:asciiTheme="minorHAnsi" w:hAnsiTheme="minorHAnsi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NamedPersonID)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</w:p>
    <w:p w:rsidR="008F7F40" w:rsidRPr="00816004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16004">
        <w:rPr>
          <w:rStyle w:val="Heading4Char"/>
          <w:rFonts w:asciiTheme="minorHAnsi" w:hAnsiTheme="minorHAnsi"/>
          <w:lang w:eastAsia="en-GB"/>
        </w:rPr>
        <w:t>Address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Address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AddressID: AddressIdentifier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AddressLine1: Street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AddressLine2: Street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FF127B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color w:val="000000"/>
          <w:lang w:eastAsia="en-GB"/>
        </w:rPr>
        <w:t xml:space="preserve">    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City : City    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>State/Province: County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         </w:t>
      </w:r>
      <w:r w:rsidRPr="00816004">
        <w:rPr>
          <w:rFonts w:eastAsia="Times New Roman" w:cs="Times New Roman"/>
          <w:color w:val="000000"/>
          <w:lang w:eastAsia="en-GB"/>
        </w:rPr>
        <w:tab/>
        <w:t>PostalCode: Postcode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8F7F40" w:rsidRPr="00816004" w:rsidRDefault="008F7F40" w:rsidP="006F6EA5">
      <w:pPr>
        <w:spacing w:after="0" w:line="240" w:lineRule="auto"/>
        <w:ind w:firstLine="720"/>
        <w:rPr>
          <w:rFonts w:eastAsia="Times New Roman" w:cs="Times New Roman"/>
          <w:lang w:eastAsia="en-GB"/>
        </w:rPr>
      </w:pPr>
      <w:r w:rsidRPr="00816004">
        <w:rPr>
          <w:rFonts w:eastAsia="Times New Roman" w:cs="Times New Roman"/>
          <w:color w:val="000000"/>
          <w:lang w:eastAsia="en-GB"/>
        </w:rPr>
        <w:t xml:space="preserve">Country: Country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816004" w:rsidRDefault="008F7F40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 AddressID 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Fee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MonthlyFee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FeeID: FeeIdentifier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DateCharged: Date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RoomName: RoomIdentifier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ChildID: ChildIdentifier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FF127B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(FeeID)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(RoomName)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Room.RoomName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(ChildID)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(ParentID)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Monthly Invoice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MonthlyInvoice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InvoiceID: InvoicIdentifier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VoucherSchemeProviderID: VoucherProviderIdentifier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FeeID: FeeIdentifier                    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LateFee: Currency    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OutstandingFee: Currency                   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Deductions: Currency        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(MonthlyInvoiceID)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(FeeID)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Fee.FeeID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Payment History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PaymentHistory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PaymentID: PaymentIdentifier     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      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MonthlyInvoiceID: InvoiceIdentifier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Paid: confirm                 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PaymentType: PaymentType          </w:t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DateDue: Date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DatePaid: Date                 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AmountDue: Currency             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(PaymentID)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(InvoiceID)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="00460583">
        <w:rPr>
          <w:rFonts w:eastAsia="Times New Roman" w:cs="Times New Roman"/>
          <w:color w:val="000000"/>
          <w:lang w:eastAsia="en-GB"/>
        </w:rPr>
        <w:t>Monthly</w:t>
      </w:r>
      <w:r w:rsidRPr="00816004">
        <w:rPr>
          <w:rFonts w:eastAsia="Times New Roman" w:cs="Times New Roman"/>
          <w:color w:val="000000"/>
          <w:lang w:eastAsia="en-GB"/>
        </w:rPr>
        <w:t>Invoice.</w:t>
      </w:r>
      <w:r w:rsidR="00460583"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color w:val="000000"/>
          <w:lang w:eastAsia="en-GB"/>
        </w:rPr>
        <w:t xml:space="preserve">InvoiceID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(ParentID)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  <w:lang w:eastAsia="en-GB"/>
        </w:rPr>
        <w:t>Voucher Scheme Provider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VoucherSchemeProvider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Vo</w:t>
      </w:r>
      <w:r w:rsidR="00460583">
        <w:rPr>
          <w:rFonts w:eastAsia="Times New Roman" w:cs="Times New Roman"/>
          <w:color w:val="000000"/>
          <w:lang w:eastAsia="en-GB"/>
        </w:rPr>
        <w:t>ucherSchemeProviderID: VoucherScheme</w:t>
      </w:r>
      <w:r w:rsidRPr="00816004">
        <w:rPr>
          <w:rFonts w:eastAsia="Times New Roman" w:cs="Times New Roman"/>
          <w:color w:val="000000"/>
          <w:lang w:eastAsia="en-GB"/>
        </w:rPr>
        <w:t xml:space="preserve">Identifier   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="00460583">
        <w:rPr>
          <w:rFonts w:eastAsia="Times New Roman" w:cs="Times New Roman"/>
          <w:color w:val="000000"/>
          <w:lang w:eastAsia="en-GB"/>
        </w:rPr>
        <w:t>    VoucherSchemeID: VoucherRegister</w:t>
      </w:r>
      <w:r w:rsidRPr="00816004">
        <w:rPr>
          <w:rFonts w:eastAsia="Times New Roman" w:cs="Times New Roman"/>
          <w:color w:val="000000"/>
          <w:lang w:eastAsia="en-GB"/>
        </w:rPr>
        <w:t xml:space="preserve">Identifier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Name: Name                    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DiscountAmount: Currency                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(VoucherSchemeProviderID)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 xml:space="preserve">(VoucherSchemeID)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VoucherScheme.VoucherSchemeID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816004" w:rsidRPr="00816004">
        <w:rPr>
          <w:rFonts w:eastAsia="Times New Roman" w:cs="Times New Roman"/>
          <w:lang w:eastAsia="en-GB"/>
        </w:rPr>
        <w:br/>
      </w:r>
      <w:r w:rsidRPr="00816004">
        <w:rPr>
          <w:rStyle w:val="Heading4Char"/>
          <w:rFonts w:asciiTheme="minorHAnsi" w:hAnsiTheme="minorHAnsi"/>
        </w:rPr>
        <w:t>Deposit Relation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Pr="00816004">
        <w:rPr>
          <w:rFonts w:eastAsia="Times New Roman" w:cs="Times New Roman"/>
          <w:color w:val="000000"/>
          <w:lang w:eastAsia="en-GB"/>
        </w:rPr>
        <w:t xml:space="preserve"> Deposit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DepositID: DepositIdentifier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DepositPaid: Paid    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>    ParentID: ParentIdentifier   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460583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DepositReturn: confirm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DepositDatePaid: Date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DepositDateReturn: Date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color w:val="000000"/>
          <w:lang w:eastAsia="en-GB"/>
        </w:rPr>
        <w:t xml:space="preserve">    Amount: Currency        </w:t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="00816004"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(DepositID)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Foreign Key</w:t>
      </w:r>
      <w:r w:rsidRPr="00816004">
        <w:rPr>
          <w:rFonts w:eastAsia="Times New Roman" w:cs="Times New Roman"/>
          <w:color w:val="000000"/>
          <w:lang w:eastAsia="en-GB"/>
        </w:rPr>
        <w:t xml:space="preserve"> (ParentID)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 REFERENCES</w:t>
      </w:r>
      <w:r w:rsidRPr="00816004">
        <w:rPr>
          <w:rFonts w:eastAsia="Times New Roman" w:cs="Times New Roman"/>
          <w:color w:val="000000"/>
          <w:lang w:eastAsia="en-GB"/>
        </w:rPr>
        <w:t xml:space="preserve"> Parent.ParentID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681AB6" w:rsidRDefault="00681AB6" w:rsidP="006F6EA5">
      <w:pPr>
        <w:spacing w:after="0" w:line="240" w:lineRule="auto"/>
        <w:rPr>
          <w:rFonts w:eastAsia="Times New Roman" w:cs="Times New Roman"/>
          <w:b/>
          <w:bCs/>
          <w:color w:val="000000"/>
          <w:lang w:eastAsia="en-GB"/>
        </w:rPr>
      </w:pPr>
    </w:p>
    <w:p w:rsidR="00681AB6" w:rsidRPr="00816004" w:rsidRDefault="00460583" w:rsidP="006F6EA5">
      <w:pPr>
        <w:spacing w:after="0" w:line="240" w:lineRule="auto"/>
        <w:rPr>
          <w:rFonts w:eastAsia="Times New Roman" w:cs="Times New Roman"/>
          <w:lang w:eastAsia="en-GB"/>
        </w:rPr>
      </w:pPr>
      <w:r>
        <w:rPr>
          <w:rStyle w:val="Heading4Char"/>
          <w:rFonts w:asciiTheme="minorHAnsi" w:hAnsiTheme="minorHAnsi"/>
          <w:lang w:eastAsia="en-GB"/>
        </w:rPr>
        <w:t>VoucherScheme</w:t>
      </w:r>
      <w:r w:rsidR="00681AB6" w:rsidRPr="00816004">
        <w:rPr>
          <w:rStyle w:val="Heading4Char"/>
          <w:rFonts w:asciiTheme="minorHAnsi" w:hAnsiTheme="minorHAnsi"/>
          <w:lang w:eastAsia="en-GB"/>
        </w:rPr>
        <w:t>Register Relation</w:t>
      </w:r>
      <w:r w:rsidR="00681AB6" w:rsidRPr="00816004">
        <w:rPr>
          <w:rStyle w:val="Heading4Char"/>
          <w:rFonts w:asciiTheme="minorHAnsi" w:hAnsiTheme="minorHAnsi"/>
          <w:lang w:eastAsia="en-GB"/>
        </w:rPr>
        <w:br/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Relation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 VoucherSchemeRegister</w:t>
      </w:r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VoucherSchemeID: VoucherRegister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Identifier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proofErr w:type="gramStart"/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ParentID: Parent</w:t>
      </w:r>
      <w:r w:rsidR="00681AB6" w:rsidRPr="00816004">
        <w:rPr>
          <w:rFonts w:eastAsia="Times New Roman" w:cs="Times New Roman"/>
          <w:color w:val="000000"/>
          <w:lang w:eastAsia="en-GB"/>
        </w:rPr>
        <w:t>Identifier              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681AB6" w:rsidRPr="00816004">
        <w:rPr>
          <w:rFonts w:eastAsia="Times New Roman" w:cs="Times New Roman"/>
          <w:lang w:eastAsia="en-GB"/>
        </w:rPr>
        <w:br/>
      </w:r>
      <w:r>
        <w:rPr>
          <w:rFonts w:eastAsia="Times New Roman" w:cs="Times New Roman"/>
          <w:color w:val="000000"/>
          <w:lang w:eastAsia="en-GB"/>
        </w:rPr>
        <w:t>    ChildID: Child</w:t>
      </w:r>
      <w:r w:rsidR="00681AB6" w:rsidRPr="00816004">
        <w:rPr>
          <w:rFonts w:eastAsia="Times New Roman" w:cs="Times New Roman"/>
          <w:color w:val="000000"/>
          <w:lang w:eastAsia="en-GB"/>
        </w:rPr>
        <w:t>Identifier            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681AB6" w:rsidRPr="00816004">
        <w:rPr>
          <w:rFonts w:eastAsia="Times New Roman" w:cs="Times New Roman"/>
          <w:lang w:eastAsia="en-GB"/>
        </w:rPr>
        <w:br/>
      </w:r>
      <w:r w:rsidR="00681AB6" w:rsidRPr="00816004">
        <w:rPr>
          <w:rFonts w:eastAsia="Times New Roman" w:cs="Times New Roman"/>
          <w:color w:val="000000"/>
          <w:lang w:eastAsia="en-GB"/>
        </w:rPr>
        <w:t>    StartDate: Date                      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  <w:t xml:space="preserve"> </w:t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="00681AB6" w:rsidRPr="00816004">
        <w:rPr>
          <w:rFonts w:eastAsia="Times New Roman" w:cs="Times New Roman"/>
          <w:lang w:eastAsia="en-GB"/>
        </w:rPr>
        <w:br/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    VoucherApproved: Confirm            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</w:p>
    <w:p w:rsidR="00681AB6" w:rsidRPr="00816004" w:rsidRDefault="00460583" w:rsidP="00460583">
      <w:pPr>
        <w:spacing w:after="0" w:line="240" w:lineRule="auto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    </w:t>
      </w:r>
      <w:r w:rsidR="00681AB6" w:rsidRPr="00816004">
        <w:rPr>
          <w:rFonts w:eastAsia="Times New Roman" w:cs="Times New Roman"/>
          <w:color w:val="000000"/>
          <w:lang w:eastAsia="en-GB"/>
        </w:rPr>
        <w:t xml:space="preserve">DateSigned: Date                    </w:t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 w:rsidR="00681AB6" w:rsidRPr="00816004">
        <w:rPr>
          <w:rFonts w:eastAsia="Times New Roman" w:cs="Times New Roman"/>
          <w:color w:val="000000"/>
          <w:lang w:eastAsia="en-GB"/>
        </w:rPr>
        <w:tab/>
      </w:r>
      <w:r>
        <w:rPr>
          <w:rFonts w:eastAsia="Times New Roman" w:cs="Times New Roman"/>
          <w:color w:val="000000"/>
          <w:lang w:eastAsia="en-GB"/>
        </w:rPr>
        <w:tab/>
      </w:r>
      <w:proofErr w:type="gramStart"/>
      <w:r w:rsidR="00681AB6"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proofErr w:type="gramEnd"/>
    </w:p>
    <w:p w:rsidR="00681AB6" w:rsidRDefault="00681AB6" w:rsidP="006F6EA5">
      <w:pPr>
        <w:spacing w:after="0" w:line="240" w:lineRule="auto"/>
        <w:rPr>
          <w:spacing w:val="5"/>
          <w:kern w:val="28"/>
          <w:lang w:eastAsia="en-GB"/>
        </w:rPr>
      </w:pPr>
      <w:r w:rsidRPr="00816004">
        <w:rPr>
          <w:rFonts w:eastAsia="Times New Roman" w:cs="Times New Roman"/>
          <w:b/>
          <w:bCs/>
          <w:color w:val="000000"/>
          <w:lang w:eastAsia="en-GB"/>
        </w:rPr>
        <w:t>Primary Key</w:t>
      </w:r>
      <w:r w:rsidRPr="00816004">
        <w:rPr>
          <w:rFonts w:eastAsia="Times New Roman" w:cs="Times New Roman"/>
          <w:color w:val="000000"/>
          <w:lang w:eastAsia="en-GB"/>
        </w:rPr>
        <w:t xml:space="preserve"> (VoucherSchemeID</w:t>
      </w:r>
      <w:proofErr w:type="gramStart"/>
      <w:r w:rsidRPr="00816004">
        <w:rPr>
          <w:rFonts w:eastAsia="Times New Roman" w:cs="Times New Roman"/>
          <w:color w:val="000000"/>
          <w:lang w:eastAsia="en-GB"/>
        </w:rPr>
        <w:t>)</w:t>
      </w:r>
      <w:proofErr w:type="gramEnd"/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(ChildID)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Child.ChildID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Foreign Key </w:t>
      </w:r>
      <w:r w:rsidRPr="00816004">
        <w:rPr>
          <w:rFonts w:eastAsia="Times New Roman" w:cs="Times New Roman"/>
          <w:color w:val="000000"/>
          <w:lang w:eastAsia="en-GB"/>
        </w:rPr>
        <w:t>(ParentID)</w:t>
      </w:r>
      <w:r w:rsidRPr="00816004">
        <w:rPr>
          <w:rFonts w:eastAsia="Times New Roman" w:cs="Times New Roman"/>
          <w:i/>
          <w:iCs/>
          <w:color w:val="000000"/>
          <w:lang w:eastAsia="en-GB"/>
        </w:rPr>
        <w:t xml:space="preserve"> </w:t>
      </w:r>
      <w:r w:rsidRPr="00816004">
        <w:rPr>
          <w:rFonts w:eastAsia="Times New Roman" w:cs="Times New Roman"/>
          <w:b/>
          <w:bCs/>
          <w:color w:val="000000"/>
          <w:lang w:eastAsia="en-GB"/>
        </w:rPr>
        <w:t xml:space="preserve">REFERENCES </w:t>
      </w:r>
      <w:r w:rsidRPr="00816004">
        <w:rPr>
          <w:rFonts w:eastAsia="Times New Roman" w:cs="Times New Roman"/>
          <w:color w:val="000000"/>
          <w:lang w:eastAsia="en-GB"/>
        </w:rPr>
        <w:t xml:space="preserve">Parent.ParentID </w:t>
      </w:r>
      <w:r w:rsidRPr="00816004">
        <w:rPr>
          <w:rFonts w:eastAsia="Times New Roman" w:cs="Times New Roman"/>
          <w:color w:val="000000"/>
          <w:lang w:eastAsia="en-GB"/>
        </w:rPr>
        <w:tab/>
      </w:r>
      <w:r w:rsidRPr="00816004">
        <w:rPr>
          <w:rFonts w:eastAsia="Times New Roman" w:cs="Times New Roman"/>
          <w:b/>
          <w:bCs/>
          <w:color w:val="000000"/>
          <w:lang w:eastAsia="en-GB"/>
        </w:rPr>
        <w:t>NOT  NULL</w:t>
      </w:r>
      <w:r w:rsidRPr="00816004">
        <w:rPr>
          <w:rFonts w:eastAsia="Times New Roman" w:cs="Times New Roman"/>
          <w:lang w:eastAsia="en-GB"/>
        </w:rPr>
        <w:br/>
      </w:r>
    </w:p>
    <w:p w:rsidR="00816004" w:rsidRDefault="00816004" w:rsidP="00A02B7E">
      <w:pPr>
        <w:rPr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16004" w:rsidRDefault="00816004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DB1EB6" w:rsidRDefault="00DB1EB6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</w:p>
    <w:p w:rsidR="008F7F40" w:rsidRPr="008F7F40" w:rsidRDefault="008F7F40" w:rsidP="006F6EA5">
      <w:pPr>
        <w:pStyle w:val="Title"/>
        <w:spacing w:after="0"/>
        <w:rPr>
          <w:rFonts w:asciiTheme="minorHAnsi" w:hAnsiTheme="minorHAnsi"/>
          <w:sz w:val="48"/>
          <w:szCs w:val="48"/>
        </w:rPr>
      </w:pPr>
      <w:proofErr w:type="spellStart"/>
      <w:r>
        <w:rPr>
          <w:rFonts w:asciiTheme="minorHAnsi" w:hAnsiTheme="minorHAnsi"/>
          <w:sz w:val="48"/>
          <w:szCs w:val="48"/>
        </w:rPr>
        <w:t>MySQL</w:t>
      </w:r>
      <w:proofErr w:type="spellEnd"/>
      <w:r>
        <w:rPr>
          <w:rFonts w:asciiTheme="minorHAnsi" w:hAnsiTheme="minorHAnsi"/>
          <w:sz w:val="48"/>
          <w:szCs w:val="48"/>
        </w:rPr>
        <w:t xml:space="preserve"> Statements</w:t>
      </w:r>
    </w:p>
    <w:p w:rsidR="006F6EA5" w:rsidRDefault="006F6EA5" w:rsidP="006F6EA5">
      <w:pPr>
        <w:spacing w:after="0" w:line="240" w:lineRule="auto"/>
        <w:rPr>
          <w:rStyle w:val="Heading4Char"/>
        </w:rPr>
      </w:pP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 xml:space="preserve">-- </w:t>
      </w:r>
      <w:proofErr w:type="spellStart"/>
      <w:r w:rsidRPr="0064748F">
        <w:rPr>
          <w:i/>
        </w:rPr>
        <w:t>MySQL</w:t>
      </w:r>
      <w:proofErr w:type="spellEnd"/>
      <w:r w:rsidRPr="0064748F">
        <w:rPr>
          <w:i/>
        </w:rPr>
        <w:t xml:space="preserve"> SCHEMA - Kyle Harrison</w:t>
      </w: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>--</w:t>
      </w: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 xml:space="preserve">-- Host: 127.0.0.1   </w:t>
      </w:r>
      <w:r w:rsidRPr="0064748F">
        <w:rPr>
          <w:i/>
        </w:rPr>
        <w:tab/>
      </w:r>
      <w:r w:rsidRPr="0064748F">
        <w:rPr>
          <w:i/>
        </w:rPr>
        <w:tab/>
        <w:t xml:space="preserve"> Database: </w:t>
      </w:r>
      <w:proofErr w:type="spellStart"/>
      <w:r w:rsidRPr="0064748F">
        <w:rPr>
          <w:i/>
        </w:rPr>
        <w:t>TeddyBearNurseryClub</w:t>
      </w:r>
      <w:proofErr w:type="spellEnd"/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>-- User:</w:t>
      </w:r>
      <w:r w:rsidRPr="0064748F">
        <w:rPr>
          <w:i/>
        </w:rPr>
        <w:tab/>
      </w:r>
      <w:r w:rsidRPr="0064748F">
        <w:rPr>
          <w:i/>
        </w:rPr>
        <w:tab/>
      </w:r>
      <w:r w:rsidRPr="0064748F">
        <w:rPr>
          <w:i/>
        </w:rPr>
        <w:tab/>
      </w:r>
      <w:r w:rsidRPr="0064748F">
        <w:rPr>
          <w:i/>
        </w:rPr>
        <w:tab/>
      </w:r>
      <w:r w:rsidRPr="0064748F">
        <w:rPr>
          <w:i/>
        </w:rPr>
        <w:tab/>
        <w:t xml:space="preserve"> Password:</w:t>
      </w: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>-- ------------------------------------------------------</w:t>
      </w:r>
    </w:p>
    <w:p w:rsidR="0064748F" w:rsidRPr="0064748F" w:rsidRDefault="0064748F" w:rsidP="0064748F">
      <w:pPr>
        <w:spacing w:after="0" w:line="240" w:lineRule="auto"/>
        <w:rPr>
          <w:i/>
        </w:rPr>
      </w:pPr>
      <w:r w:rsidRPr="0064748F">
        <w:rPr>
          <w:i/>
        </w:rPr>
        <w:t>-- Tested on Server version</w:t>
      </w:r>
      <w:r w:rsidRPr="0064748F">
        <w:rPr>
          <w:i/>
        </w:rPr>
        <w:tab/>
        <w:t xml:space="preserve">5.5.27 - </w:t>
      </w:r>
      <w:proofErr w:type="spellStart"/>
      <w:r w:rsidRPr="0064748F">
        <w:rPr>
          <w:i/>
        </w:rPr>
        <w:t>MySQL</w:t>
      </w:r>
      <w:proofErr w:type="spellEnd"/>
      <w:r w:rsidRPr="0064748F">
        <w:rPr>
          <w:i/>
        </w:rPr>
        <w:t xml:space="preserve"> Community Server 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CREATE SCHEMA IF NOT EXISTS </w:t>
      </w:r>
      <w:proofErr w:type="spellStart"/>
      <w:r>
        <w:t>TeddyBearNurseryClub</w:t>
      </w:r>
      <w:proofErr w:type="spellEnd"/>
      <w:r>
        <w:t>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USE </w:t>
      </w:r>
      <w:proofErr w:type="spellStart"/>
      <w:r>
        <w:t>TeddyBearNurseryClub</w:t>
      </w:r>
      <w:proofErr w:type="spellEnd"/>
      <w:r>
        <w:t>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Child</w:t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Default="0064748F" w:rsidP="0064748F">
      <w:pPr>
        <w:spacing w:after="0" w:line="240" w:lineRule="auto"/>
      </w:pPr>
      <w:r>
        <w:t>CREATE TABLE IF NOT EXISTS Child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DB1EB6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     </w:t>
      </w:r>
      <w:r>
        <w:tab/>
        <w:t xml:space="preserve"> </w:t>
      </w:r>
      <w:r>
        <w:tab/>
      </w:r>
      <w:r>
        <w:tab/>
      </w:r>
      <w:proofErr w:type="spellStart"/>
      <w:proofErr w:type="gramStart"/>
      <w:r w:rsidR="0064748F">
        <w:t>varchar</w:t>
      </w:r>
      <w:proofErr w:type="spellEnd"/>
      <w:r w:rsidR="0064748F">
        <w:t>(</w:t>
      </w:r>
      <w:proofErr w:type="gramEnd"/>
      <w:r w:rsidR="0064748F"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Surname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DOB              </w:t>
      </w:r>
      <w:r>
        <w:tab/>
      </w:r>
      <w:r>
        <w:tab/>
      </w:r>
      <w:r>
        <w:tab/>
        <w:t xml:space="preserve">date NOT </w:t>
      </w:r>
      <w:proofErr w:type="gramStart"/>
      <w:r>
        <w:t>NULL ,</w:t>
      </w:r>
      <w:proofErr w:type="gramEnd"/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StartDate</w:t>
      </w:r>
      <w:proofErr w:type="spellEnd"/>
      <w:r>
        <w:t xml:space="preserve">        </w:t>
      </w:r>
      <w:r>
        <w:tab/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LeavingDate</w:t>
      </w:r>
      <w:proofErr w:type="spellEnd"/>
      <w:r>
        <w:t xml:space="preserve">      </w:t>
      </w:r>
      <w:r>
        <w:tab/>
      </w:r>
      <w:r>
        <w:tab/>
      </w:r>
      <w:r>
        <w:tab/>
        <w:t>date DEFAULT NULL,</w:t>
      </w:r>
    </w:p>
    <w:p w:rsidR="0064748F" w:rsidRDefault="00DB1EB6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RoomName</w:t>
      </w:r>
      <w:proofErr w:type="spellEnd"/>
      <w:r>
        <w:t xml:space="preserve">     </w:t>
      </w:r>
      <w:r>
        <w:tab/>
      </w:r>
      <w:r>
        <w:tab/>
      </w:r>
      <w:r>
        <w:tab/>
      </w:r>
      <w:proofErr w:type="spellStart"/>
      <w:r w:rsidR="0064748F">
        <w:t>enum</w:t>
      </w:r>
      <w:proofErr w:type="spellEnd"/>
      <w:r w:rsidR="0064748F">
        <w:t xml:space="preserve">('Baby Room', 'Polar Room', 'Panda Room', 'Teddy’s Transformers', 'Daisy’s Discoverers', 'Oakley’s </w:t>
      </w:r>
      <w:proofErr w:type="spellStart"/>
      <w:r w:rsidR="0064748F">
        <w:t>Explorers',"None</w:t>
      </w:r>
      <w:proofErr w:type="spellEnd"/>
      <w:r w:rsidR="0064748F">
        <w:t>") NOT NULL DEFAULT 'None',</w:t>
      </w:r>
    </w:p>
    <w:p w:rsidR="0064748F" w:rsidRDefault="00DB1EB6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AddressID</w:t>
      </w:r>
      <w:proofErr w:type="spellEnd"/>
      <w:r>
        <w:tab/>
        <w:t xml:space="preserve"> </w:t>
      </w:r>
      <w:r>
        <w:tab/>
      </w:r>
      <w:r>
        <w:tab/>
      </w:r>
      <w:proofErr w:type="spellStart"/>
      <w:proofErr w:type="gramStart"/>
      <w:r w:rsidR="0064748F">
        <w:t>varchar</w:t>
      </w:r>
      <w:proofErr w:type="spellEnd"/>
      <w:r w:rsidR="0064748F">
        <w:t>(</w:t>
      </w:r>
      <w:proofErr w:type="gramEnd"/>
      <w:r w:rsidR="0064748F">
        <w:t>6) NOT NULL DEFAULT '',</w:t>
      </w:r>
    </w:p>
    <w:p w:rsidR="0064748F" w:rsidRDefault="0064748F" w:rsidP="0064748F">
      <w:pPr>
        <w:spacing w:after="0" w:line="240" w:lineRule="auto"/>
      </w:pPr>
      <w:r>
        <w:t>PRIMARY KEY (</w:t>
      </w:r>
      <w:proofErr w:type="spellStart"/>
      <w:r>
        <w:t>ChildID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  <w:r>
        <w:tab/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Address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>CREATE TABLE IF NOT EXISTS Address (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</w:r>
      <w:proofErr w:type="spellStart"/>
      <w:r>
        <w:t>AddressID</w:t>
      </w:r>
      <w:proofErr w:type="spellEnd"/>
      <w:r>
        <w:t xml:space="preserve">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6) NOT NULL, 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</w:r>
      <w:proofErr w:type="spellStart"/>
      <w:r>
        <w:t>AddressLine</w:t>
      </w:r>
      <w:proofErr w:type="spellEnd"/>
      <w:r>
        <w:t xml:space="preserve">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NULL DEFAULT '', 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AddressLineTwo</w:t>
      </w:r>
      <w:proofErr w:type="spellEnd"/>
      <w:r>
        <w:tab/>
        <w:t xml:space="preserve">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NOT NULL DEFAULT '', 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City   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35) NOT NULL DEFAULT 'Dundee', 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  <w:t xml:space="preserve">County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NOT NULL DEFAULT 'Angus', 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  <w:t xml:space="preserve">Postcode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8) </w:t>
      </w:r>
      <w:r>
        <w:tab/>
        <w:t xml:space="preserve">NOT NULL DEFAULT '', </w:t>
      </w:r>
    </w:p>
    <w:p w:rsidR="0064748F" w:rsidRDefault="0064748F" w:rsidP="0064748F">
      <w:pPr>
        <w:spacing w:after="0" w:line="240" w:lineRule="auto"/>
      </w:pPr>
      <w:r>
        <w:t xml:space="preserve">  </w:t>
      </w:r>
      <w:r>
        <w:tab/>
        <w:t xml:space="preserve">Country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NOT NULL DEFAULT 'United Kingdom', </w:t>
      </w:r>
    </w:p>
    <w:p w:rsidR="0064748F" w:rsidRDefault="0064748F" w:rsidP="0064748F">
      <w:pPr>
        <w:spacing w:after="0" w:line="240" w:lineRule="auto"/>
      </w:pPr>
      <w:r>
        <w:t>PRIMARY KEY (</w:t>
      </w:r>
      <w:proofErr w:type="spellStart"/>
      <w:r>
        <w:t>AddressID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Register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  <w:r>
        <w:tab/>
      </w:r>
    </w:p>
    <w:p w:rsidR="0064748F" w:rsidRDefault="0064748F" w:rsidP="0064748F">
      <w:pPr>
        <w:spacing w:after="0" w:line="240" w:lineRule="auto"/>
      </w:pPr>
      <w:r>
        <w:t>CREATE TABLE IF NOT EXISTS Register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RegisterID</w:t>
      </w:r>
      <w:proofErr w:type="spellEnd"/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ConsentID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DepositID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DoctorID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PlacementType</w:t>
      </w:r>
      <w:proofErr w:type="spellEnd"/>
      <w:r>
        <w:t xml:space="preserve">     </w:t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'Full Time', 'Part Time') NOT NULL DEFAULT 'Part Time',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PreferedStartDate</w:t>
      </w:r>
      <w:proofErr w:type="spellEnd"/>
      <w:r>
        <w:t xml:space="preserve"> </w:t>
      </w:r>
      <w:r>
        <w:tab/>
      </w:r>
      <w:r>
        <w:tab/>
      </w:r>
      <w:r>
        <w:tab/>
        <w:t>date DEFAULT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RegisterID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ChildParent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ChildParent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Relationship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'Mother', 'Father', 'Step-Mother', 'Step-Father', 'Guardian', "Other") NOT NULL DEFAULT 'Mother',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</w:t>
      </w:r>
      <w:proofErr w:type="gramStart"/>
      <w:r>
        <w:t>latin1 ;</w:t>
      </w:r>
      <w:proofErr w:type="gramEnd"/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Consent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Consent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ConsentID</w:t>
      </w:r>
      <w:proofErr w:type="spellEnd"/>
      <w:r>
        <w:t xml:space="preserve">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DoctorID</w:t>
      </w:r>
      <w:proofErr w:type="spellEnd"/>
      <w:r>
        <w:t xml:space="preserve">        </w:t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NurseryPolicies</w:t>
      </w:r>
      <w:proofErr w:type="spellEnd"/>
      <w:r>
        <w:t xml:space="preserve">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NurseryPoliciesDate</w:t>
      </w:r>
      <w:proofErr w:type="spellEnd"/>
      <w:r>
        <w:t xml:space="preserve">     </w:t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AdministerCapol</w:t>
      </w:r>
      <w:proofErr w:type="spellEnd"/>
      <w:r>
        <w:t xml:space="preserve">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AdministerCapolDate</w:t>
      </w:r>
      <w:proofErr w:type="spellEnd"/>
      <w:r>
        <w:t xml:space="preserve">    </w:t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ApplySunCream</w:t>
      </w:r>
      <w:proofErr w:type="spellEnd"/>
      <w:r>
        <w:t xml:space="preserve">          </w:t>
      </w:r>
      <w:r>
        <w:tab/>
        <w:t xml:space="preserve">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ApplySunCreamDate</w:t>
      </w:r>
      <w:proofErr w:type="spellEnd"/>
      <w:r>
        <w:t xml:space="preserve">    </w:t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CoachTrips</w:t>
      </w:r>
      <w:proofErr w:type="spellEnd"/>
      <w:r>
        <w:t xml:space="preserve">   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NurseryPhotos</w:t>
      </w:r>
      <w:proofErr w:type="spellEnd"/>
      <w:r>
        <w:t xml:space="preserve">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PhotosTaken</w:t>
      </w:r>
      <w:proofErr w:type="spellEnd"/>
      <w:r>
        <w:t xml:space="preserve">  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PublicTransport</w:t>
      </w:r>
      <w:proofErr w:type="spellEnd"/>
      <w:r>
        <w:t xml:space="preserve">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PublicityPhoto</w:t>
      </w:r>
      <w:proofErr w:type="spellEnd"/>
      <w:r>
        <w:t xml:space="preserve">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ReceiveMedicalTreatmentDate</w:t>
      </w:r>
      <w:proofErr w:type="spellEnd"/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RecieveMedicalTreatment</w:t>
      </w:r>
      <w:proofErr w:type="spellEnd"/>
      <w:r>
        <w:t xml:space="preserve">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ReportPhoto</w:t>
      </w:r>
      <w:proofErr w:type="spellEnd"/>
      <w:r>
        <w:t xml:space="preserve">  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Walks        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WebsitePhotos</w:t>
      </w:r>
      <w:proofErr w:type="spellEnd"/>
      <w:r>
        <w:t xml:space="preserve">        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ConsentID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Doctor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  <w:t xml:space="preserve"> </w:t>
      </w:r>
    </w:p>
    <w:p w:rsidR="0064748F" w:rsidRDefault="0064748F" w:rsidP="0064748F">
      <w:pPr>
        <w:spacing w:after="0" w:line="240" w:lineRule="auto"/>
      </w:pPr>
      <w:r>
        <w:t xml:space="preserve"> CREATE TABLE IF NOT EXISTS Doctor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DoctorID</w:t>
      </w:r>
      <w:proofErr w:type="spellEnd"/>
      <w:r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Surname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AddressID</w:t>
      </w:r>
      <w:proofErr w:type="spellEnd"/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DoctorID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Absence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Absence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AbsenceID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AbsenceDate</w:t>
      </w:r>
      <w:proofErr w:type="spellEnd"/>
      <w:r>
        <w:t xml:space="preserve">     </w:t>
      </w:r>
      <w:r>
        <w:tab/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AbsenceID</w:t>
      </w:r>
      <w:proofErr w:type="spellEnd"/>
      <w:r>
        <w:t>))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  <w:r>
        <w:t xml:space="preserve"> 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Room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65E7D" w:rsidRDefault="00665E7D" w:rsidP="00665E7D">
      <w:pPr>
        <w:spacing w:after="0" w:line="240" w:lineRule="auto"/>
      </w:pPr>
      <w:r>
        <w:t>CREATE TABLE IF NOT EXISTS Room (</w:t>
      </w:r>
    </w:p>
    <w:p w:rsidR="00665E7D" w:rsidRDefault="00665E7D" w:rsidP="00665E7D">
      <w:pPr>
        <w:spacing w:after="0" w:line="240" w:lineRule="auto"/>
      </w:pPr>
      <w:r>
        <w:tab/>
      </w:r>
      <w:proofErr w:type="spellStart"/>
      <w:r>
        <w:t>RoomName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('Baby Room', 'Polar Room', 'Panda Room', 'Teddy’s Transformers', 'Daisy’s Discoverers', 'Oakley’s </w:t>
      </w:r>
      <w:proofErr w:type="spellStart"/>
      <w:r>
        <w:t>Explorers',"None</w:t>
      </w:r>
      <w:proofErr w:type="spellEnd"/>
      <w:r>
        <w:t>") NOT NULL DEFAULT 'None',</w:t>
      </w:r>
    </w:p>
    <w:p w:rsidR="00665E7D" w:rsidRDefault="00665E7D" w:rsidP="00665E7D">
      <w:pPr>
        <w:spacing w:after="0" w:line="240" w:lineRule="auto"/>
      </w:pPr>
      <w:r>
        <w:t xml:space="preserve"> </w:t>
      </w:r>
      <w:r>
        <w:tab/>
      </w:r>
      <w:proofErr w:type="spellStart"/>
      <w:r>
        <w:t>DailyCharge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65E7D" w:rsidRDefault="00665E7D" w:rsidP="00665E7D">
      <w:pPr>
        <w:spacing w:after="0" w:line="240" w:lineRule="auto"/>
      </w:pPr>
      <w:r>
        <w:t xml:space="preserve"> </w:t>
      </w:r>
      <w:r>
        <w:tab/>
      </w:r>
      <w:proofErr w:type="spellStart"/>
      <w:r>
        <w:t>WeeklyCharge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65E7D" w:rsidRDefault="00665E7D" w:rsidP="00665E7D">
      <w:pPr>
        <w:spacing w:after="0" w:line="240" w:lineRule="auto"/>
      </w:pPr>
      <w:r>
        <w:t xml:space="preserve"> </w:t>
      </w:r>
      <w:r>
        <w:tab/>
      </w:r>
      <w:proofErr w:type="spellStart"/>
      <w:r>
        <w:t>TeaCharge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65E7D" w:rsidRDefault="00665E7D" w:rsidP="00665E7D">
      <w:pPr>
        <w:spacing w:after="0" w:line="240" w:lineRule="auto"/>
      </w:pPr>
      <w:r>
        <w:t xml:space="preserve"> </w:t>
      </w:r>
      <w:r>
        <w:tab/>
      </w:r>
      <w:proofErr w:type="spellStart"/>
      <w:r>
        <w:t>RoomVacancy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 xml:space="preserve"> UNSIGNED NOT NULL DEFAULT 0,</w:t>
      </w:r>
    </w:p>
    <w:p w:rsidR="00665E7D" w:rsidRDefault="00665E7D" w:rsidP="00665E7D">
      <w:pPr>
        <w:spacing w:after="0" w:line="240" w:lineRule="auto"/>
      </w:pPr>
      <w:r>
        <w:tab/>
      </w:r>
      <w:proofErr w:type="spellStart"/>
      <w:r>
        <w:t>AgeGroup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'0-12', '12-24', '2-3', '2-4', '3.5-5',"None") NOT NULL DEFAULT 'None',</w:t>
      </w:r>
    </w:p>
    <w:p w:rsidR="00665E7D" w:rsidRDefault="00665E7D" w:rsidP="00665E7D">
      <w:pPr>
        <w:spacing w:after="0" w:line="240" w:lineRule="auto"/>
      </w:pPr>
      <w:r>
        <w:tab/>
      </w:r>
      <w:proofErr w:type="spellStart"/>
      <w:r>
        <w:t>StaffRatio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'1:3', '1-5', '1-8',"None") NOT NULL DEFAULT 'None',</w:t>
      </w:r>
    </w:p>
    <w:p w:rsidR="00665E7D" w:rsidRDefault="00665E7D" w:rsidP="00665E7D">
      <w:pPr>
        <w:spacing w:after="0" w:line="240" w:lineRule="auto"/>
      </w:pPr>
      <w:r>
        <w:t xml:space="preserve"> PRIMARY KEY (</w:t>
      </w:r>
      <w:proofErr w:type="spellStart"/>
      <w:r>
        <w:t>RoomName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65E7D" w:rsidP="00665E7D">
      <w:pPr>
        <w:spacing w:after="0" w:line="240" w:lineRule="auto"/>
      </w:pPr>
      <w:r>
        <w:t xml:space="preserve"> </w:t>
      </w:r>
      <w:r w:rsidR="0064748F">
        <w:t xml:space="preserve"> </w:t>
      </w: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Attendance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Attendance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AttendanceID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FeeID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RoomName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('Baby Room', 'Polar Room', 'Panda Room', 'Teddy’s Transformers', 'Daisy’s Discoverers', 'Oakley’s </w:t>
      </w:r>
      <w:proofErr w:type="spellStart"/>
      <w:r>
        <w:t>Explorers',"None</w:t>
      </w:r>
      <w:proofErr w:type="spellEnd"/>
      <w:r>
        <w:t>") NOT NULL DEFAULT 'None',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WeekStart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Teas         </w:t>
      </w:r>
      <w:r>
        <w:tab/>
      </w:r>
      <w:r>
        <w:tab/>
      </w:r>
      <w:r>
        <w:tab/>
      </w:r>
      <w:r>
        <w:tab/>
      </w:r>
      <w:proofErr w:type="spellStart"/>
      <w:r>
        <w:t>tinyint</w:t>
      </w:r>
      <w:proofErr w:type="spellEnd"/>
      <w:r>
        <w:t xml:space="preserve"> UNSIGNED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Monday   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Tuesday  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Wednesday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Thursday 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Friday       </w:t>
      </w:r>
      <w:r>
        <w:tab/>
      </w:r>
      <w:r>
        <w:tab/>
      </w:r>
      <w:r>
        <w:tab/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AttendanceID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Parent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Parent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Title  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35) NOT NULL DEFAULT 'Miss',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Surname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HomeTelephone</w:t>
      </w:r>
      <w:proofErr w:type="spellEnd"/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WorkTelephone</w:t>
      </w:r>
      <w:proofErr w:type="spellEnd"/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DEFAULT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MobileTelephone</w:t>
      </w:r>
      <w:proofErr w:type="spellEnd"/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Email  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75) DEFAULT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NamedKnownatWork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ParentID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EmergencyContact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EmergencyContact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EmergencyContactID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FirstName</w:t>
      </w:r>
      <w:proofErr w:type="spellEnd"/>
      <w:r>
        <w:t xml:space="preserve">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Surname  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AddressID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HomePhone</w:t>
      </w:r>
      <w:proofErr w:type="spellEnd"/>
      <w:r>
        <w:t xml:space="preserve">     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NOT NULL DEFAULT '',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MobilePhone</w:t>
      </w:r>
      <w:proofErr w:type="spellEnd"/>
      <w:r>
        <w:t xml:space="preserve">    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 DEFAULT NULL,</w:t>
      </w:r>
    </w:p>
    <w:p w:rsidR="0064748F" w:rsidRDefault="0064748F" w:rsidP="0064748F">
      <w:pPr>
        <w:spacing w:after="0" w:line="240" w:lineRule="auto"/>
      </w:pPr>
      <w:r>
        <w:t>PRIMARY KEY (</w:t>
      </w:r>
      <w:proofErr w:type="spellStart"/>
      <w:r>
        <w:t>EmergencyContactID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VoucherSchemeProvider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CREATE TABLE IF NOT EXISTS </w:t>
      </w:r>
      <w:proofErr w:type="spellStart"/>
      <w:r>
        <w:t>VoucherSchemeProvider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VoucherSchemeProviderId</w:t>
      </w:r>
      <w:proofErr w:type="spellEnd"/>
      <w:r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Name         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Discount                </w:t>
      </w:r>
      <w:r>
        <w:tab/>
      </w:r>
      <w:proofErr w:type="gramStart"/>
      <w:r>
        <w:t>decimal(</w:t>
      </w:r>
      <w:proofErr w:type="gramEnd"/>
      <w:r>
        <w:t>4, 3) NOT NULL DEFAULT '0.100',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VoucherSchemeProviderId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MonthlyFee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MonthlyFee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FeeID</w:t>
      </w:r>
      <w:proofErr w:type="spellEnd"/>
      <w:r>
        <w:t xml:space="preserve">        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DateCharged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RoomName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('Baby Room', 'Polar Room', 'Panda Room', 'Teddy’s Transformers', 'Daisy’s Discoverers', 'Oakley’s </w:t>
      </w:r>
      <w:proofErr w:type="spellStart"/>
      <w:r>
        <w:t>Explorers',"None</w:t>
      </w:r>
      <w:proofErr w:type="spellEnd"/>
      <w:r>
        <w:t>") NOT NULL DEFAULT 'None',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FeeID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  <w:r>
        <w:t xml:space="preserve"> </w:t>
      </w: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MonthlyInvoice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MonthlyInvoice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InvoiceID</w:t>
      </w:r>
      <w:proofErr w:type="spellEnd"/>
      <w:r>
        <w:t xml:space="preserve">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FeeID</w:t>
      </w:r>
      <w:proofErr w:type="spellEnd"/>
      <w:r>
        <w:t xml:space="preserve">    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VoucherSchemeID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PayDate</w:t>
      </w:r>
      <w:proofErr w:type="spellEnd"/>
      <w:r>
        <w:t xml:space="preserve">                     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LateFees</w:t>
      </w:r>
      <w:proofErr w:type="spellEnd"/>
      <w:r>
        <w:t xml:space="preserve">                    </w:t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Outstanding                </w:t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Deductions                  </w:t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InvoiceID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PaymentHistory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PaymentHistory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PaymentID</w:t>
      </w:r>
      <w:proofErr w:type="spellEnd"/>
      <w:r>
        <w:t xml:space="preserve">       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InvoiceID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           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Paid           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PaymentType</w:t>
      </w:r>
      <w:proofErr w:type="spellEnd"/>
      <w:r>
        <w:t xml:space="preserve">             </w:t>
      </w:r>
      <w:r>
        <w:tab/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'Credit Card', 'Cash', 'Cheque', 'Direct Debit', 'Other') NOT NULL DEFAULT 'Direct Debit',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DateDue</w:t>
      </w:r>
      <w:proofErr w:type="spellEnd"/>
      <w:r>
        <w:t xml:space="preserve">                  </w:t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AmountDue</w:t>
      </w:r>
      <w:proofErr w:type="spellEnd"/>
      <w:r>
        <w:t xml:space="preserve">                  </w:t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DatePaid</w:t>
      </w:r>
      <w:proofErr w:type="spellEnd"/>
      <w:r>
        <w:t xml:space="preserve">                   </w:t>
      </w:r>
      <w:r>
        <w:tab/>
        <w:t>date DEFAULT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PaymentID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>-- Table structure for table Deposit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>CREATE TABLE IF NOT EXISTS Deposit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DepositID</w:t>
      </w:r>
      <w:proofErr w:type="spellEnd"/>
      <w:r>
        <w:t xml:space="preserve">    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DepositPaid</w:t>
      </w:r>
      <w:proofErr w:type="spellEnd"/>
      <w:r>
        <w:t xml:space="preserve">    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DepositReturned</w:t>
      </w:r>
      <w:proofErr w:type="spellEnd"/>
      <w:r>
        <w:t xml:space="preserve">         </w:t>
      </w:r>
      <w:r>
        <w:tab/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Amount                  </w:t>
      </w:r>
      <w:r>
        <w:tab/>
      </w:r>
      <w:proofErr w:type="gramStart"/>
      <w:r>
        <w:t>decimal(</w:t>
      </w:r>
      <w:proofErr w:type="gramEnd"/>
      <w:r>
        <w:t>10, 2) NOT NULL DEFAULT 0.00,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DepositPaidDate</w:t>
      </w:r>
      <w:proofErr w:type="spellEnd"/>
      <w:r>
        <w:t xml:space="preserve">     </w:t>
      </w:r>
      <w:r>
        <w:tab/>
      </w:r>
      <w:r>
        <w:tab/>
        <w:t>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DepositRefundedDate</w:t>
      </w:r>
      <w:proofErr w:type="spellEnd"/>
      <w:r>
        <w:t xml:space="preserve"> </w:t>
      </w:r>
      <w:r>
        <w:tab/>
      </w:r>
      <w:r>
        <w:tab/>
        <w:t>date DEFAULT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DepositID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  <w:r>
        <w:t xml:space="preserve"> </w:t>
      </w: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VoucherSchemeRegister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CREATE TABLE IF NOT EXISTS </w:t>
      </w:r>
      <w:proofErr w:type="spellStart"/>
      <w:r>
        <w:t>VoucherSchemeRegister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VoucherSchemeID</w:t>
      </w:r>
      <w:proofErr w:type="spellEnd"/>
      <w:r>
        <w:t xml:space="preserve">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VoucherSchemeProviderId</w:t>
      </w:r>
      <w:proofErr w:type="spellEnd"/>
      <w:r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ParentID</w:t>
      </w:r>
      <w:proofErr w:type="spellEnd"/>
      <w:r>
        <w:t xml:space="preserve"> 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IntendedStartDate</w:t>
      </w:r>
      <w:proofErr w:type="spellEnd"/>
      <w:r>
        <w:t xml:space="preserve">           date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RegisteredWithCouncil</w:t>
      </w:r>
      <w:proofErr w:type="spellEnd"/>
      <w:r>
        <w:t xml:space="preserve">       </w:t>
      </w:r>
      <w:proofErr w:type="gramStart"/>
      <w:r>
        <w:t>bit(</w:t>
      </w:r>
      <w:proofErr w:type="gramEnd"/>
      <w:r>
        <w:t>1) NOT NULL default 0,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DateSigned</w:t>
      </w:r>
      <w:proofErr w:type="spellEnd"/>
      <w:r>
        <w:t xml:space="preserve">                  date NOT NULL,</w:t>
      </w:r>
    </w:p>
    <w:p w:rsidR="0064748F" w:rsidRDefault="0064748F" w:rsidP="0064748F">
      <w:pPr>
        <w:spacing w:after="0" w:line="240" w:lineRule="auto"/>
      </w:pPr>
      <w:r>
        <w:t xml:space="preserve"> PRIMARY KEY (</w:t>
      </w:r>
      <w:proofErr w:type="spellStart"/>
      <w:r>
        <w:t>VoucherSchemeID</w:t>
      </w:r>
      <w:proofErr w:type="spellEnd"/>
      <w:r>
        <w:t>)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CHARSET=latin1 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 xml:space="preserve"> 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r w:rsidRPr="0064748F">
        <w:rPr>
          <w:b/>
        </w:rPr>
        <w:t xml:space="preserve">-- Table structure for table </w:t>
      </w:r>
      <w:proofErr w:type="spellStart"/>
      <w:r w:rsidRPr="0064748F">
        <w:rPr>
          <w:b/>
        </w:rPr>
        <w:t>ChildEmergencyContact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 CREATE TABLE IF NOT EXISTS </w:t>
      </w:r>
      <w:proofErr w:type="spellStart"/>
      <w:r>
        <w:t>ChildEmergencyContact</w:t>
      </w:r>
      <w:proofErr w:type="spellEnd"/>
      <w:r>
        <w:t xml:space="preserve"> (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ChildID</w:t>
      </w:r>
      <w:proofErr w:type="spellEnd"/>
      <w:r>
        <w:t xml:space="preserve">                       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</w:r>
      <w:proofErr w:type="spellStart"/>
      <w:r>
        <w:t>EmergencyContactID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6) NOT NULL,</w:t>
      </w:r>
    </w:p>
    <w:p w:rsidR="0064748F" w:rsidRDefault="0064748F" w:rsidP="0064748F">
      <w:pPr>
        <w:spacing w:after="0" w:line="240" w:lineRule="auto"/>
      </w:pPr>
      <w:r>
        <w:t xml:space="preserve"> </w:t>
      </w:r>
      <w:r>
        <w:tab/>
        <w:t xml:space="preserve">Relationship               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 DEFAULT 'Relative')</w:t>
      </w:r>
    </w:p>
    <w:p w:rsidR="0064748F" w:rsidRDefault="0064748F" w:rsidP="0064748F">
      <w:pPr>
        <w:spacing w:after="0" w:line="240" w:lineRule="auto"/>
      </w:pPr>
      <w:r>
        <w:t>ENGINE=</w:t>
      </w:r>
      <w:proofErr w:type="spellStart"/>
      <w:r>
        <w:t>InnoDB</w:t>
      </w:r>
      <w:proofErr w:type="spellEnd"/>
      <w:r>
        <w:t xml:space="preserve"> DEFAULT CHARSET=latin1;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Child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>ALTER TABLE Child ADD CONSTRAINT Occupies FOREIGN KEY (</w:t>
      </w:r>
      <w:proofErr w:type="spellStart"/>
      <w:r>
        <w:t>RoomName</w:t>
      </w:r>
      <w:proofErr w:type="spellEnd"/>
      <w:r>
        <w:t>) REFERENCES Room (</w:t>
      </w:r>
      <w:proofErr w:type="spellStart"/>
      <w:r>
        <w:t>RoomName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Child ADD CONSTRAINT </w:t>
      </w:r>
      <w:proofErr w:type="spellStart"/>
      <w:r>
        <w:t>ResidesAt</w:t>
      </w:r>
      <w:proofErr w:type="spellEnd"/>
      <w:r>
        <w:t xml:space="preserve"> FOREIGN KEY (</w:t>
      </w:r>
      <w:proofErr w:type="spellStart"/>
      <w:r>
        <w:t>AddressID</w:t>
      </w:r>
      <w:proofErr w:type="spellEnd"/>
      <w:r>
        <w:t>) REFERENCES Address (</w:t>
      </w:r>
      <w:proofErr w:type="spellStart"/>
      <w:r>
        <w:t>AddressID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Register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Register ADD CONSTRAINT </w:t>
      </w:r>
      <w:proofErr w:type="spellStart"/>
      <w:r>
        <w:t>Enrolls</w:t>
      </w:r>
      <w:proofErr w:type="spellEnd"/>
      <w:r>
        <w:t xml:space="preserve">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Register ADD CONSTRAINT </w:t>
      </w:r>
      <w:proofErr w:type="spellStart"/>
      <w:r>
        <w:t>RequiresConsent</w:t>
      </w:r>
      <w:proofErr w:type="spellEnd"/>
      <w:r>
        <w:t xml:space="preserve"> FOREIGN KEY (</w:t>
      </w:r>
      <w:proofErr w:type="spellStart"/>
      <w:r>
        <w:t>ConsentID</w:t>
      </w:r>
      <w:proofErr w:type="spellEnd"/>
      <w:r>
        <w:t>) REFERENCES Consent (</w:t>
      </w:r>
      <w:proofErr w:type="spellStart"/>
      <w:r>
        <w:t>ConsentID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Register ADD CONSTRAINT </w:t>
      </w:r>
      <w:proofErr w:type="spellStart"/>
      <w:r>
        <w:t>RequiresDeposit</w:t>
      </w:r>
      <w:proofErr w:type="spellEnd"/>
      <w:r>
        <w:t xml:space="preserve"> FOREIGN KEY (</w:t>
      </w:r>
      <w:proofErr w:type="spellStart"/>
      <w:r>
        <w:t>DepositID</w:t>
      </w:r>
      <w:proofErr w:type="spellEnd"/>
      <w:r>
        <w:t>) REFERENCES Deposit (</w:t>
      </w:r>
      <w:proofErr w:type="spellStart"/>
      <w:r>
        <w:t>DepositID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Register ADD CONSTRAINT </w:t>
      </w:r>
      <w:proofErr w:type="spellStart"/>
      <w:r>
        <w:t>RequiresDoctor</w:t>
      </w:r>
      <w:proofErr w:type="spellEnd"/>
      <w:r>
        <w:t xml:space="preserve"> FOREIGN KEY (</w:t>
      </w:r>
      <w:proofErr w:type="spellStart"/>
      <w:r>
        <w:t>DoctorID</w:t>
      </w:r>
      <w:proofErr w:type="spellEnd"/>
      <w:r>
        <w:t>) REFERENCES Doctor (</w:t>
      </w:r>
      <w:proofErr w:type="spellStart"/>
      <w:r>
        <w:t>DoctorID</w:t>
      </w:r>
      <w:proofErr w:type="spellEnd"/>
      <w:r>
        <w:t xml:space="preserve">) 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ChildParent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ChildParent</w:t>
      </w:r>
      <w:proofErr w:type="spellEnd"/>
      <w:r>
        <w:t xml:space="preserve"> ADD CONSTRAINT </w:t>
      </w:r>
      <w:proofErr w:type="spellStart"/>
      <w:r>
        <w:t>OffspringOff</w:t>
      </w:r>
      <w:proofErr w:type="spellEnd"/>
      <w:r>
        <w:t xml:space="preserve">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ChildParent</w:t>
      </w:r>
      <w:proofErr w:type="spellEnd"/>
      <w:r>
        <w:t xml:space="preserve"> ADD CONSTRAINT </w:t>
      </w:r>
      <w:proofErr w:type="spellStart"/>
      <w:r>
        <w:t>ResponsibleFor</w:t>
      </w:r>
      <w:proofErr w:type="spellEnd"/>
      <w:r>
        <w:t xml:space="preserve"> FOREIGN KEY (</w:t>
      </w:r>
      <w:proofErr w:type="spellStart"/>
      <w:r>
        <w:t>ParentID</w:t>
      </w:r>
      <w:proofErr w:type="spellEnd"/>
      <w:r>
        <w:t>) REFERENCES Parent (</w:t>
      </w:r>
      <w:proofErr w:type="spellStart"/>
      <w:r>
        <w:t>ParentID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Default="0064748F" w:rsidP="0064748F">
      <w:pPr>
        <w:spacing w:after="0" w:line="240" w:lineRule="auto"/>
      </w:pPr>
      <w:proofErr w:type="gramStart"/>
      <w:r>
        <w:t>--  Constraints</w:t>
      </w:r>
      <w:proofErr w:type="gramEnd"/>
      <w:r>
        <w:t xml:space="preserve"> for table </w:t>
      </w:r>
      <w:proofErr w:type="spellStart"/>
      <w:r>
        <w:t>ChildEmergencyContact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ChildEmergencyContact</w:t>
      </w:r>
      <w:proofErr w:type="spellEnd"/>
      <w:r>
        <w:t xml:space="preserve"> ADD CONSTRAINT </w:t>
      </w:r>
      <w:proofErr w:type="spellStart"/>
      <w:r>
        <w:t>RequiresContact</w:t>
      </w:r>
      <w:proofErr w:type="spellEnd"/>
      <w:r>
        <w:t xml:space="preserve">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ChildEmergencyContact</w:t>
      </w:r>
      <w:proofErr w:type="spellEnd"/>
      <w:r>
        <w:t xml:space="preserve"> ADD CONSTRAINT </w:t>
      </w:r>
      <w:proofErr w:type="spellStart"/>
      <w:r>
        <w:t>RequiredForEmergency</w:t>
      </w:r>
      <w:proofErr w:type="spellEnd"/>
      <w:r>
        <w:t xml:space="preserve"> FOREIGN KEY (</w:t>
      </w:r>
      <w:proofErr w:type="spellStart"/>
      <w:r>
        <w:t>EmergencyContactID</w:t>
      </w:r>
      <w:proofErr w:type="spellEnd"/>
      <w:r>
        <w:t xml:space="preserve">) REFERENCES </w:t>
      </w:r>
      <w:proofErr w:type="spellStart"/>
      <w:r>
        <w:t>EmergencyContact</w:t>
      </w:r>
      <w:proofErr w:type="spellEnd"/>
      <w:r>
        <w:t xml:space="preserve"> (</w:t>
      </w:r>
      <w:proofErr w:type="spellStart"/>
      <w:r>
        <w:t>EmergencyContactID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Consent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Consent ADD CONSTRAINT </w:t>
      </w:r>
      <w:proofErr w:type="spellStart"/>
      <w:r>
        <w:t>RegistedTo</w:t>
      </w:r>
      <w:proofErr w:type="spellEnd"/>
      <w:r>
        <w:t xml:space="preserve"> FOREIGN KEY (</w:t>
      </w:r>
      <w:proofErr w:type="spellStart"/>
      <w:r>
        <w:t>DoctorID</w:t>
      </w:r>
      <w:proofErr w:type="spellEnd"/>
      <w:r>
        <w:t>) REFERENCES Doctor (</w:t>
      </w:r>
      <w:proofErr w:type="spellStart"/>
      <w:r>
        <w:t>DoctorID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Doctor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Doctor ADD CONSTRAINT </w:t>
      </w:r>
      <w:proofErr w:type="spellStart"/>
      <w:r>
        <w:t>PracticeAt</w:t>
      </w:r>
      <w:proofErr w:type="spellEnd"/>
      <w:r>
        <w:t xml:space="preserve"> FOREIGN KEY (</w:t>
      </w:r>
      <w:proofErr w:type="spellStart"/>
      <w:r>
        <w:t>AddressID</w:t>
      </w:r>
      <w:proofErr w:type="spellEnd"/>
      <w:r>
        <w:t>) REFERENCES Address (</w:t>
      </w:r>
      <w:proofErr w:type="spellStart"/>
      <w:r>
        <w:t>AddressID</w:t>
      </w:r>
      <w:proofErr w:type="spellEnd"/>
      <w:r>
        <w:t>)</w:t>
      </w:r>
      <w:r>
        <w:tab/>
      </w:r>
    </w:p>
    <w:p w:rsidR="0064748F" w:rsidRDefault="0064748F" w:rsidP="0064748F">
      <w:pPr>
        <w:spacing w:after="0" w:line="240" w:lineRule="auto"/>
      </w:pP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EmergencyContact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EmergencyContact</w:t>
      </w:r>
      <w:proofErr w:type="spellEnd"/>
      <w:r>
        <w:t xml:space="preserve"> ADD CONSTRAINT Requires FOREIGN KEY (</w:t>
      </w:r>
      <w:proofErr w:type="spellStart"/>
      <w:r>
        <w:t>AddressID</w:t>
      </w:r>
      <w:proofErr w:type="spellEnd"/>
      <w:r>
        <w:t>) REFERENCES Address (</w:t>
      </w:r>
      <w:proofErr w:type="spellStart"/>
      <w:r>
        <w:t>AddressID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MonthlyFee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proofErr w:type="gramStart"/>
      <w:r>
        <w:t>MonthlyFee</w:t>
      </w:r>
      <w:proofErr w:type="spellEnd"/>
      <w:r>
        <w:t xml:space="preserve">  ADD</w:t>
      </w:r>
      <w:proofErr w:type="gramEnd"/>
      <w:r>
        <w:t xml:space="preserve"> CONSTRAINT </w:t>
      </w:r>
      <w:proofErr w:type="spellStart"/>
      <w:r>
        <w:t>AccumulatedBy</w:t>
      </w:r>
      <w:proofErr w:type="spellEnd"/>
      <w:r>
        <w:t xml:space="preserve">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MonthlyFee</w:t>
      </w:r>
      <w:proofErr w:type="spellEnd"/>
      <w:r>
        <w:t xml:space="preserve"> ADD CONSTRAINT </w:t>
      </w:r>
      <w:proofErr w:type="spellStart"/>
      <w:r>
        <w:t>PaidBy</w:t>
      </w:r>
      <w:proofErr w:type="spellEnd"/>
      <w:r>
        <w:t xml:space="preserve"> FOREIGN KEY (</w:t>
      </w:r>
      <w:proofErr w:type="spellStart"/>
      <w:r>
        <w:t>ParentID</w:t>
      </w:r>
      <w:proofErr w:type="spellEnd"/>
      <w:r>
        <w:t>) REFERENCES Parent (</w:t>
      </w:r>
      <w:proofErr w:type="spellStart"/>
      <w:r>
        <w:t>ParentID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MonthlyFee</w:t>
      </w:r>
      <w:proofErr w:type="spellEnd"/>
      <w:r>
        <w:t xml:space="preserve"> ADD CONSTRAINT </w:t>
      </w:r>
      <w:proofErr w:type="spellStart"/>
      <w:r>
        <w:t>calculatedFrom</w:t>
      </w:r>
      <w:proofErr w:type="spellEnd"/>
      <w:r>
        <w:t xml:space="preserve"> FOREIGN KEY (</w:t>
      </w:r>
      <w:proofErr w:type="spellStart"/>
      <w:r>
        <w:t>RoomName</w:t>
      </w:r>
      <w:proofErr w:type="spellEnd"/>
      <w:r>
        <w:t>) REFERENCES Room (</w:t>
      </w:r>
      <w:proofErr w:type="spellStart"/>
      <w:r>
        <w:t>RoomName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MonthlyInvoice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MonthlyInvoice</w:t>
      </w:r>
      <w:proofErr w:type="spellEnd"/>
      <w:r>
        <w:t xml:space="preserve"> ADD CONSTRAINT Discounts FOREIGN KEY (</w:t>
      </w:r>
      <w:proofErr w:type="spellStart"/>
      <w:r>
        <w:t>VoucherSchemeID</w:t>
      </w:r>
      <w:proofErr w:type="spellEnd"/>
      <w:r>
        <w:t xml:space="preserve">) REFERENCES </w:t>
      </w:r>
      <w:proofErr w:type="spellStart"/>
      <w:r>
        <w:t>VoucherSchemeRegister</w:t>
      </w:r>
      <w:proofErr w:type="spellEnd"/>
      <w:r>
        <w:t xml:space="preserve"> (</w:t>
      </w:r>
      <w:proofErr w:type="spellStart"/>
      <w:r>
        <w:t>VoucherSchemeID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MonthlyInvoice</w:t>
      </w:r>
      <w:proofErr w:type="spellEnd"/>
      <w:r>
        <w:t xml:space="preserve"> ADD CONSTRAINT </w:t>
      </w:r>
      <w:proofErr w:type="spellStart"/>
      <w:r>
        <w:t>GeneratesFee</w:t>
      </w:r>
      <w:proofErr w:type="spellEnd"/>
      <w:r>
        <w:t xml:space="preserve"> FOREIGN KEY (</w:t>
      </w:r>
      <w:proofErr w:type="spellStart"/>
      <w:r>
        <w:t>FeeID</w:t>
      </w:r>
      <w:proofErr w:type="spellEnd"/>
      <w:r>
        <w:t xml:space="preserve">) REFERENCES </w:t>
      </w:r>
      <w:proofErr w:type="spellStart"/>
      <w:r>
        <w:t>MonthlyFee</w:t>
      </w:r>
      <w:proofErr w:type="spellEnd"/>
      <w:r>
        <w:t xml:space="preserve"> (</w:t>
      </w:r>
      <w:proofErr w:type="spellStart"/>
      <w:r>
        <w:t>FeeID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RESTRICT ON DELETE RESTRICT;</w:t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VoucherSchemeRegister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VoucherSchemeRegister</w:t>
      </w:r>
      <w:proofErr w:type="spellEnd"/>
      <w:r>
        <w:t xml:space="preserve"> ADD CONSTRAINT Provides FOREIGN KEY (</w:t>
      </w:r>
      <w:proofErr w:type="spellStart"/>
      <w:r>
        <w:t>VoucherSchemeProviderId</w:t>
      </w:r>
      <w:proofErr w:type="spellEnd"/>
      <w:r>
        <w:t xml:space="preserve">) REFERENCES </w:t>
      </w:r>
      <w:proofErr w:type="spellStart"/>
      <w:r>
        <w:t>VoucherSchemeProvider</w:t>
      </w:r>
      <w:proofErr w:type="spellEnd"/>
      <w:r>
        <w:t xml:space="preserve"> (</w:t>
      </w:r>
      <w:proofErr w:type="spellStart"/>
      <w:r>
        <w:t>VoucherSchemeProviderId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RESTRICT;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VoucherSchemeRegister</w:t>
      </w:r>
      <w:proofErr w:type="spellEnd"/>
      <w:r>
        <w:t xml:space="preserve"> ADD CONSTRAINT Uses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VoucherSchemeRegister</w:t>
      </w:r>
      <w:proofErr w:type="spellEnd"/>
      <w:r>
        <w:t xml:space="preserve"> ADD CONSTRAINT Accredited FOREIGN KEY (</w:t>
      </w:r>
      <w:proofErr w:type="spellStart"/>
      <w:r>
        <w:t>ParentID</w:t>
      </w:r>
      <w:proofErr w:type="spellEnd"/>
      <w:r>
        <w:t>) REFERENCES Parent (</w:t>
      </w:r>
      <w:proofErr w:type="spellStart"/>
      <w:r>
        <w:t>ParentID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ab/>
      </w:r>
      <w:r>
        <w:tab/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Absence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>ALTER TABLE Absence ADD CONSTRAINT causes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Attendance</w:t>
      </w:r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Attendance ADD CONSTRAINT </w:t>
      </w:r>
      <w:proofErr w:type="spellStart"/>
      <w:r>
        <w:t>LocatedIn</w:t>
      </w:r>
      <w:proofErr w:type="spellEnd"/>
      <w:r>
        <w:t xml:space="preserve"> FOREIGN KEY (</w:t>
      </w:r>
      <w:proofErr w:type="spellStart"/>
      <w:r>
        <w:t>RoomName</w:t>
      </w:r>
      <w:proofErr w:type="spellEnd"/>
      <w:r>
        <w:t>) REFERENCES Room (</w:t>
      </w:r>
      <w:proofErr w:type="spellStart"/>
      <w:r>
        <w:t>RoomName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>ALTER TABLE Attendance ADD CONSTRAINT Attends FOREIGN KEY (</w:t>
      </w:r>
      <w:proofErr w:type="spellStart"/>
      <w:r>
        <w:t>ChildID</w:t>
      </w:r>
      <w:proofErr w:type="spellEnd"/>
      <w:r>
        <w:t>) REFERENCES Child (</w:t>
      </w:r>
      <w:proofErr w:type="spellStart"/>
      <w:r>
        <w:t>ChildID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>ALTER TABLE Attendance ADD CONSTRAINT Generates FOREIGN KEY (</w:t>
      </w:r>
      <w:proofErr w:type="spellStart"/>
      <w:r>
        <w:t>FeeID</w:t>
      </w:r>
      <w:proofErr w:type="spellEnd"/>
      <w:r>
        <w:t xml:space="preserve">) REFERENCES </w:t>
      </w:r>
      <w:proofErr w:type="spellStart"/>
      <w:r>
        <w:t>MonthlyFee</w:t>
      </w:r>
      <w:proofErr w:type="spellEnd"/>
      <w:r>
        <w:t xml:space="preserve"> (</w:t>
      </w:r>
      <w:proofErr w:type="spellStart"/>
      <w:r>
        <w:t>FeeID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  <w:t>ON UPDATE CASCADE ON DELETE SET NULL;</w:t>
      </w:r>
    </w:p>
    <w:p w:rsidR="0064748F" w:rsidRDefault="0064748F" w:rsidP="0064748F">
      <w:pPr>
        <w:spacing w:after="0" w:line="240" w:lineRule="auto"/>
      </w:pPr>
      <w:r>
        <w:tab/>
      </w:r>
      <w:r>
        <w:tab/>
      </w:r>
    </w:p>
    <w:p w:rsidR="0064748F" w:rsidRDefault="0064748F" w:rsidP="0064748F">
      <w:pPr>
        <w:spacing w:after="0" w:line="240" w:lineRule="auto"/>
      </w:pPr>
      <w:r>
        <w:t>--</w:t>
      </w:r>
    </w:p>
    <w:p w:rsidR="0064748F" w:rsidRPr="0064748F" w:rsidRDefault="0064748F" w:rsidP="0064748F">
      <w:pPr>
        <w:spacing w:after="0" w:line="240" w:lineRule="auto"/>
        <w:rPr>
          <w:b/>
        </w:rPr>
      </w:pPr>
      <w:proofErr w:type="gramStart"/>
      <w:r w:rsidRPr="0064748F">
        <w:rPr>
          <w:b/>
        </w:rPr>
        <w:t>--  Constraints</w:t>
      </w:r>
      <w:proofErr w:type="gramEnd"/>
      <w:r w:rsidRPr="0064748F">
        <w:rPr>
          <w:b/>
        </w:rPr>
        <w:t xml:space="preserve"> for table </w:t>
      </w:r>
      <w:proofErr w:type="spellStart"/>
      <w:r w:rsidRPr="0064748F">
        <w:rPr>
          <w:b/>
        </w:rPr>
        <w:t>PaymentHistory</w:t>
      </w:r>
      <w:proofErr w:type="spellEnd"/>
    </w:p>
    <w:p w:rsidR="0064748F" w:rsidRDefault="0064748F" w:rsidP="0064748F">
      <w:pPr>
        <w:spacing w:after="0" w:line="240" w:lineRule="auto"/>
      </w:pPr>
      <w:r>
        <w:t>--</w:t>
      </w:r>
      <w:r>
        <w:tab/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PaymentHistory</w:t>
      </w:r>
      <w:proofErr w:type="spellEnd"/>
      <w:r>
        <w:t xml:space="preserve"> ADD CONSTRAINT Requests FOREIGN KEY (</w:t>
      </w:r>
      <w:proofErr w:type="spellStart"/>
      <w:r>
        <w:t>InvoiceID</w:t>
      </w:r>
      <w:proofErr w:type="spellEnd"/>
      <w:r>
        <w:t xml:space="preserve">) REFERENCES </w:t>
      </w:r>
      <w:proofErr w:type="spellStart"/>
      <w:r>
        <w:t>MonthlyInvoice</w:t>
      </w:r>
      <w:proofErr w:type="spellEnd"/>
      <w:r>
        <w:t xml:space="preserve"> (</w:t>
      </w:r>
      <w:proofErr w:type="spellStart"/>
      <w:r>
        <w:t>InvoiceID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CASCADE;</w:t>
      </w:r>
    </w:p>
    <w:p w:rsidR="0064748F" w:rsidRDefault="0064748F" w:rsidP="0064748F">
      <w:pPr>
        <w:spacing w:after="0" w:line="240" w:lineRule="auto"/>
      </w:pPr>
      <w:r>
        <w:t xml:space="preserve">ALTER TABLE </w:t>
      </w:r>
      <w:proofErr w:type="spellStart"/>
      <w:r>
        <w:t>PaymentHistory</w:t>
      </w:r>
      <w:proofErr w:type="spellEnd"/>
      <w:r>
        <w:t xml:space="preserve"> ADD CONSTRAINT </w:t>
      </w:r>
      <w:proofErr w:type="spellStart"/>
      <w:r>
        <w:t>PaymentBy</w:t>
      </w:r>
      <w:proofErr w:type="spellEnd"/>
      <w:r>
        <w:t xml:space="preserve"> FOREIGN KEY (</w:t>
      </w:r>
      <w:proofErr w:type="spellStart"/>
      <w:r>
        <w:t>ParentID</w:t>
      </w:r>
      <w:proofErr w:type="spellEnd"/>
      <w:r>
        <w:t>) REFERENCES Parent (</w:t>
      </w:r>
      <w:proofErr w:type="spellStart"/>
      <w:r>
        <w:t>ParentID</w:t>
      </w:r>
      <w:proofErr w:type="spellEnd"/>
      <w:r>
        <w:t>)</w:t>
      </w:r>
    </w:p>
    <w:p w:rsidR="0064748F" w:rsidRDefault="0064748F" w:rsidP="0064748F">
      <w:pPr>
        <w:spacing w:after="0" w:line="240" w:lineRule="auto"/>
      </w:pPr>
      <w:r>
        <w:tab/>
      </w:r>
      <w:r>
        <w:tab/>
        <w:t>ON UPDATE CASCADE ON DELETE RESTRICT;</w:t>
      </w:r>
    </w:p>
    <w:p w:rsidR="00247D22" w:rsidRDefault="008F7F40" w:rsidP="00BF692C">
      <w:pPr>
        <w:spacing w:after="0" w:line="240" w:lineRule="auto"/>
        <w:rPr>
          <w:rFonts w:eastAsia="Times New Roman" w:cs="Times New Roman"/>
          <w:color w:val="000000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Times New Roman"/>
          <w:lang w:eastAsia="en-GB"/>
        </w:rPr>
        <w:br/>
      </w:r>
    </w:p>
    <w:p w:rsidR="00247D22" w:rsidRDefault="00247D22">
      <w:pPr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br w:type="page"/>
      </w:r>
    </w:p>
    <w:p w:rsidR="005E269C" w:rsidRPr="008F7F40" w:rsidRDefault="005357C6" w:rsidP="005E269C">
      <w:pPr>
        <w:pStyle w:val="Title"/>
        <w:spacing w:after="0"/>
        <w:rPr>
          <w:rFonts w:asciiTheme="minorHAnsi" w:hAnsiTheme="minorHAnsi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t>Form and Report Designs</w:t>
      </w:r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</w:p>
    <w:p w:rsidR="008F7F40" w:rsidRPr="008F7F40" w:rsidRDefault="008F7F40" w:rsidP="005357C6">
      <w:pPr>
        <w:rPr>
          <w:rFonts w:eastAsia="Times New Roman" w:cs="Times New Roman"/>
          <w:b/>
          <w:bCs/>
          <w:kern w:val="36"/>
          <w:lang w:eastAsia="en-GB"/>
        </w:rPr>
      </w:pPr>
      <w:proofErr w:type="spellStart"/>
      <w:r w:rsidRPr="008F7F40">
        <w:rPr>
          <w:rFonts w:eastAsia="Times New Roman" w:cs="Times New Roman"/>
          <w:b/>
          <w:bCs/>
          <w:color w:val="000000"/>
          <w:kern w:val="36"/>
          <w:lang w:eastAsia="en-GB"/>
        </w:rPr>
        <w:t>bmission</w:t>
      </w:r>
      <w:proofErr w:type="spellEnd"/>
    </w:p>
    <w:p w:rsidR="008F7F40" w:rsidRPr="008F7F40" w:rsidRDefault="008F7F40" w:rsidP="006F6EA5">
      <w:pPr>
        <w:spacing w:after="0" w:line="240" w:lineRule="auto"/>
        <w:rPr>
          <w:rFonts w:eastAsia="Times New Roman" w:cs="Times New Roman"/>
          <w:lang w:eastAsia="en-GB"/>
        </w:rPr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You should submit a report that documents the following: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relational schema for your database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designs of relevant forms and reports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SQL statements used to set up your database</w:t>
      </w:r>
    </w:p>
    <w:p w:rsidR="008F7F40" w:rsidRPr="008F7F40" w:rsidRDefault="008F7F40" w:rsidP="006F6EA5">
      <w:pPr>
        <w:spacing w:after="0" w:line="240" w:lineRule="auto"/>
        <w:ind w:hanging="360"/>
        <w:rPr>
          <w:rFonts w:eastAsia="Times New Roman" w:cs="Times New Roman"/>
          <w:lang w:eastAsia="en-GB"/>
        </w:rPr>
      </w:pPr>
      <w:r w:rsidRPr="008F7F40">
        <w:rPr>
          <w:rFonts w:eastAsia="Times New Roman" w:cs="Arial"/>
          <w:color w:val="000000"/>
          <w:lang w:eastAsia="en-GB"/>
        </w:rPr>
        <w:t>·        ID + password information to access to the database itself.</w:t>
      </w:r>
    </w:p>
    <w:p w:rsidR="008F7F40" w:rsidRPr="008F7F40" w:rsidRDefault="008F7F40" w:rsidP="006F6EA5">
      <w:pPr>
        <w:spacing w:after="0"/>
      </w:pP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Appropriately constructed relational schema                                                              20%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Useable and useful forms and reports                                                                           40%</w:t>
      </w:r>
      <w:r w:rsidRPr="008F7F40">
        <w:rPr>
          <w:rFonts w:eastAsia="Times New Roman" w:cs="Times New Roman"/>
          <w:lang w:eastAsia="en-GB"/>
        </w:rPr>
        <w:br/>
      </w:r>
      <w:r w:rsidRPr="008F7F40">
        <w:rPr>
          <w:rFonts w:eastAsia="Times New Roman" w:cs="Arial"/>
          <w:color w:val="000000"/>
          <w:lang w:eastAsia="en-GB"/>
        </w:rPr>
        <w:t>Appropriate SQL commands that enable the database to function                      40%</w:t>
      </w:r>
    </w:p>
    <w:p w:rsidR="006F6EA5" w:rsidRPr="008F7F40" w:rsidRDefault="006F6EA5">
      <w:pPr>
        <w:spacing w:after="0"/>
      </w:pPr>
    </w:p>
    <w:sectPr w:rsidR="006F6EA5" w:rsidRPr="008F7F40" w:rsidSect="00A80C4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319" w:rsidRDefault="00821319" w:rsidP="003C17EF">
      <w:pPr>
        <w:spacing w:after="0" w:line="240" w:lineRule="auto"/>
      </w:pPr>
      <w:r>
        <w:separator/>
      </w:r>
    </w:p>
  </w:endnote>
  <w:endnote w:type="continuationSeparator" w:id="0">
    <w:p w:rsidR="00821319" w:rsidRDefault="00821319" w:rsidP="003C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22" w:rsidRDefault="002B4055">
    <w:pPr>
      <w:pStyle w:val="Footer"/>
    </w:pPr>
    <w:r w:rsidRPr="002B4055">
      <w:rPr>
        <w:noProof/>
        <w:lang w:val="en-US"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247D22" w:rsidRDefault="00247D22" w:rsidP="003C17EF">
                      <w:pPr>
                        <w:pStyle w:val="Footer"/>
                        <w:rPr>
                          <w:color w:val="FFFFFF" w:themeColor="background1"/>
                          <w:spacing w:val="60"/>
                        </w:rPr>
                      </w:pPr>
                      <w:r w:rsidRPr="003C17EF">
                        <w:rPr>
                          <w:color w:val="FFFFFF" w:themeColor="background1"/>
                          <w:spacing w:val="60"/>
                        </w:rPr>
                        <w:t>AC32004–Database Systems</w:t>
                      </w:r>
                    </w:p>
                  </w:sdtContent>
                </w:sdt>
                <w:p w:rsidR="00247D22" w:rsidRDefault="00247D22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4f81bd [3204]" strokecolor="#f2f2f2 [3041]" strokeweight="3pt">
            <v:shadow on="t" type="perspective" color="#243f60 [1604]" opacity=".5" offset="1pt" offset2="-1pt"/>
            <v:textbox style="mso-next-textbox:#_x0000_s2051">
              <w:txbxContent>
                <w:p w:rsidR="00247D22" w:rsidRDefault="00247D22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2B4055" w:rsidRPr="002B4055">
                    <w:fldChar w:fldCharType="begin"/>
                  </w:r>
                  <w:r>
                    <w:instrText xml:space="preserve"> PAGE   \* MERGEFORMAT </w:instrText>
                  </w:r>
                  <w:r w:rsidR="002B4055" w:rsidRPr="002B4055">
                    <w:fldChar w:fldCharType="separate"/>
                  </w:r>
                  <w:r w:rsidR="00665E7D" w:rsidRPr="00665E7D">
                    <w:rPr>
                      <w:noProof/>
                      <w:color w:val="FFFFFF" w:themeColor="background1"/>
                    </w:rPr>
                    <w:t>15</w:t>
                  </w:r>
                  <w:r w:rsidR="002B4055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319" w:rsidRDefault="00821319" w:rsidP="003C17EF">
      <w:pPr>
        <w:spacing w:after="0" w:line="240" w:lineRule="auto"/>
      </w:pPr>
      <w:r>
        <w:separator/>
      </w:r>
    </w:p>
  </w:footnote>
  <w:footnote w:type="continuationSeparator" w:id="0">
    <w:p w:rsidR="00821319" w:rsidRDefault="00821319" w:rsidP="003C1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7E42197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312754E"/>
    <w:multiLevelType w:val="hybridMultilevel"/>
    <w:tmpl w:val="03760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E94229"/>
    <w:multiLevelType w:val="hybridMultilevel"/>
    <w:tmpl w:val="A89AC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13E22"/>
    <w:multiLevelType w:val="hybridMultilevel"/>
    <w:tmpl w:val="A23A3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79687F"/>
    <w:multiLevelType w:val="hybridMultilevel"/>
    <w:tmpl w:val="3B14C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B04305"/>
    <w:multiLevelType w:val="hybridMultilevel"/>
    <w:tmpl w:val="A948B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D0125"/>
    <w:multiLevelType w:val="hybridMultilevel"/>
    <w:tmpl w:val="19041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57BF0"/>
    <w:multiLevelType w:val="hybridMultilevel"/>
    <w:tmpl w:val="E42CE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F6CCA"/>
    <w:multiLevelType w:val="hybridMultilevel"/>
    <w:tmpl w:val="81EEF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782CFD"/>
    <w:multiLevelType w:val="hybridMultilevel"/>
    <w:tmpl w:val="5D90D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6B502E"/>
    <w:multiLevelType w:val="hybridMultilevel"/>
    <w:tmpl w:val="7974E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62BC7"/>
    <w:multiLevelType w:val="hybridMultilevel"/>
    <w:tmpl w:val="58C26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602FC3"/>
    <w:multiLevelType w:val="hybridMultilevel"/>
    <w:tmpl w:val="09C64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C12A97"/>
    <w:multiLevelType w:val="hybridMultilevel"/>
    <w:tmpl w:val="E03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2C33A9"/>
    <w:multiLevelType w:val="hybridMultilevel"/>
    <w:tmpl w:val="4BA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F1957"/>
    <w:multiLevelType w:val="hybridMultilevel"/>
    <w:tmpl w:val="8C947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E41359"/>
    <w:multiLevelType w:val="hybridMultilevel"/>
    <w:tmpl w:val="F57C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F47E13"/>
    <w:multiLevelType w:val="hybridMultilevel"/>
    <w:tmpl w:val="FD902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6731DD"/>
    <w:multiLevelType w:val="hybridMultilevel"/>
    <w:tmpl w:val="527C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DC1353"/>
    <w:multiLevelType w:val="hybridMultilevel"/>
    <w:tmpl w:val="1306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0558C"/>
    <w:multiLevelType w:val="hybridMultilevel"/>
    <w:tmpl w:val="40BE3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1750FD"/>
    <w:multiLevelType w:val="hybridMultilevel"/>
    <w:tmpl w:val="A0C40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C43B2C"/>
    <w:multiLevelType w:val="hybridMultilevel"/>
    <w:tmpl w:val="6F047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5E4345"/>
    <w:multiLevelType w:val="hybridMultilevel"/>
    <w:tmpl w:val="D18A4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0123B7"/>
    <w:multiLevelType w:val="hybridMultilevel"/>
    <w:tmpl w:val="29D08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C3F90">
      <w:start w:val="2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0F0EF4"/>
    <w:multiLevelType w:val="hybridMultilevel"/>
    <w:tmpl w:val="CE4E1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013927"/>
    <w:multiLevelType w:val="hybridMultilevel"/>
    <w:tmpl w:val="2EEEC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BB05EA"/>
    <w:multiLevelType w:val="hybridMultilevel"/>
    <w:tmpl w:val="3938A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CB5C0C"/>
    <w:multiLevelType w:val="hybridMultilevel"/>
    <w:tmpl w:val="16842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615A7A"/>
    <w:multiLevelType w:val="hybridMultilevel"/>
    <w:tmpl w:val="7818B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AF4DED"/>
    <w:multiLevelType w:val="hybridMultilevel"/>
    <w:tmpl w:val="9F02A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873022"/>
    <w:multiLevelType w:val="hybridMultilevel"/>
    <w:tmpl w:val="A516D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876386"/>
    <w:multiLevelType w:val="hybridMultilevel"/>
    <w:tmpl w:val="C20A8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182CE7"/>
    <w:multiLevelType w:val="hybridMultilevel"/>
    <w:tmpl w:val="A554F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A17BF1"/>
    <w:multiLevelType w:val="hybridMultilevel"/>
    <w:tmpl w:val="35F41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C77659"/>
    <w:multiLevelType w:val="hybridMultilevel"/>
    <w:tmpl w:val="2E90C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5E03B41"/>
    <w:multiLevelType w:val="hybridMultilevel"/>
    <w:tmpl w:val="E772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7AD4D77"/>
    <w:multiLevelType w:val="hybridMultilevel"/>
    <w:tmpl w:val="1438E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893077"/>
    <w:multiLevelType w:val="hybridMultilevel"/>
    <w:tmpl w:val="26BA2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230F62"/>
    <w:multiLevelType w:val="hybridMultilevel"/>
    <w:tmpl w:val="977CE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4B07FBA"/>
    <w:multiLevelType w:val="hybridMultilevel"/>
    <w:tmpl w:val="AD529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74D37E3"/>
    <w:multiLevelType w:val="hybridMultilevel"/>
    <w:tmpl w:val="7B6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B242275"/>
    <w:multiLevelType w:val="hybridMultilevel"/>
    <w:tmpl w:val="2AC8A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3C3301"/>
    <w:multiLevelType w:val="hybridMultilevel"/>
    <w:tmpl w:val="F5822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500E26"/>
    <w:multiLevelType w:val="hybridMultilevel"/>
    <w:tmpl w:val="0770C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E24E75"/>
    <w:multiLevelType w:val="hybridMultilevel"/>
    <w:tmpl w:val="6A8E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486C13"/>
    <w:multiLevelType w:val="hybridMultilevel"/>
    <w:tmpl w:val="DD443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838595E"/>
    <w:multiLevelType w:val="hybridMultilevel"/>
    <w:tmpl w:val="64E2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2F7EC4"/>
    <w:multiLevelType w:val="hybridMultilevel"/>
    <w:tmpl w:val="DE86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553BA0"/>
    <w:multiLevelType w:val="hybridMultilevel"/>
    <w:tmpl w:val="32182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C367D5C"/>
    <w:multiLevelType w:val="hybridMultilevel"/>
    <w:tmpl w:val="1F90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4"/>
  </w:num>
  <w:num w:numId="4">
    <w:abstractNumId w:val="40"/>
  </w:num>
  <w:num w:numId="5">
    <w:abstractNumId w:val="21"/>
  </w:num>
  <w:num w:numId="6">
    <w:abstractNumId w:val="3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22"/>
  </w:num>
  <w:num w:numId="12">
    <w:abstractNumId w:val="50"/>
  </w:num>
  <w:num w:numId="13">
    <w:abstractNumId w:val="8"/>
  </w:num>
  <w:num w:numId="14">
    <w:abstractNumId w:val="53"/>
  </w:num>
  <w:num w:numId="15">
    <w:abstractNumId w:val="18"/>
  </w:num>
  <w:num w:numId="16">
    <w:abstractNumId w:val="10"/>
  </w:num>
  <w:num w:numId="17">
    <w:abstractNumId w:val="24"/>
  </w:num>
  <w:num w:numId="18">
    <w:abstractNumId w:val="51"/>
  </w:num>
  <w:num w:numId="19">
    <w:abstractNumId w:val="54"/>
  </w:num>
  <w:num w:numId="20">
    <w:abstractNumId w:val="42"/>
  </w:num>
  <w:num w:numId="21">
    <w:abstractNumId w:val="32"/>
  </w:num>
  <w:num w:numId="22">
    <w:abstractNumId w:val="5"/>
  </w:num>
  <w:num w:numId="23">
    <w:abstractNumId w:val="23"/>
  </w:num>
  <w:num w:numId="24">
    <w:abstractNumId w:val="46"/>
  </w:num>
  <w:num w:numId="25">
    <w:abstractNumId w:val="25"/>
  </w:num>
  <w:num w:numId="26">
    <w:abstractNumId w:val="13"/>
  </w:num>
  <w:num w:numId="27">
    <w:abstractNumId w:val="35"/>
  </w:num>
  <w:num w:numId="28">
    <w:abstractNumId w:val="38"/>
  </w:num>
  <w:num w:numId="29">
    <w:abstractNumId w:val="43"/>
  </w:num>
  <w:num w:numId="30">
    <w:abstractNumId w:val="39"/>
  </w:num>
  <w:num w:numId="31">
    <w:abstractNumId w:val="6"/>
  </w:num>
  <w:num w:numId="32">
    <w:abstractNumId w:val="27"/>
  </w:num>
  <w:num w:numId="33">
    <w:abstractNumId w:val="41"/>
  </w:num>
  <w:num w:numId="34">
    <w:abstractNumId w:val="48"/>
  </w:num>
  <w:num w:numId="35">
    <w:abstractNumId w:val="47"/>
  </w:num>
  <w:num w:numId="36">
    <w:abstractNumId w:val="9"/>
  </w:num>
  <w:num w:numId="37">
    <w:abstractNumId w:val="49"/>
  </w:num>
  <w:num w:numId="38">
    <w:abstractNumId w:val="29"/>
  </w:num>
  <w:num w:numId="39">
    <w:abstractNumId w:val="37"/>
  </w:num>
  <w:num w:numId="40">
    <w:abstractNumId w:val="52"/>
  </w:num>
  <w:num w:numId="41">
    <w:abstractNumId w:val="26"/>
  </w:num>
  <w:num w:numId="42">
    <w:abstractNumId w:val="31"/>
  </w:num>
  <w:num w:numId="43">
    <w:abstractNumId w:val="36"/>
  </w:num>
  <w:num w:numId="44">
    <w:abstractNumId w:val="45"/>
  </w:num>
  <w:num w:numId="45">
    <w:abstractNumId w:val="14"/>
  </w:num>
  <w:num w:numId="46">
    <w:abstractNumId w:val="12"/>
  </w:num>
  <w:num w:numId="47">
    <w:abstractNumId w:val="19"/>
  </w:num>
  <w:num w:numId="48">
    <w:abstractNumId w:val="0"/>
  </w:num>
  <w:num w:numId="49">
    <w:abstractNumId w:val="7"/>
  </w:num>
  <w:num w:numId="50">
    <w:abstractNumId w:val="28"/>
  </w:num>
  <w:num w:numId="51">
    <w:abstractNumId w:val="44"/>
  </w:num>
  <w:num w:numId="52">
    <w:abstractNumId w:val="16"/>
  </w:num>
  <w:num w:numId="53">
    <w:abstractNumId w:val="20"/>
  </w:num>
  <w:num w:numId="54">
    <w:abstractNumId w:val="33"/>
  </w:num>
  <w:num w:numId="55">
    <w:abstractNumId w:val="15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713D"/>
    <w:rsid w:val="00003848"/>
    <w:rsid w:val="00027090"/>
    <w:rsid w:val="000313EB"/>
    <w:rsid w:val="00050FA5"/>
    <w:rsid w:val="000611D8"/>
    <w:rsid w:val="00064640"/>
    <w:rsid w:val="00066AE8"/>
    <w:rsid w:val="00067D96"/>
    <w:rsid w:val="00094929"/>
    <w:rsid w:val="0009512F"/>
    <w:rsid w:val="000A0DF1"/>
    <w:rsid w:val="000A123C"/>
    <w:rsid w:val="000A35C7"/>
    <w:rsid w:val="000A4E69"/>
    <w:rsid w:val="000B5B0B"/>
    <w:rsid w:val="000D1C86"/>
    <w:rsid w:val="000F23F2"/>
    <w:rsid w:val="000F2420"/>
    <w:rsid w:val="000F344D"/>
    <w:rsid w:val="000F443C"/>
    <w:rsid w:val="000F6CA9"/>
    <w:rsid w:val="00122317"/>
    <w:rsid w:val="0013543C"/>
    <w:rsid w:val="00147A6D"/>
    <w:rsid w:val="001567D0"/>
    <w:rsid w:val="00160D33"/>
    <w:rsid w:val="00163348"/>
    <w:rsid w:val="00181572"/>
    <w:rsid w:val="001C7CDC"/>
    <w:rsid w:val="001D1477"/>
    <w:rsid w:val="001D6D0C"/>
    <w:rsid w:val="001E332A"/>
    <w:rsid w:val="001F2D3D"/>
    <w:rsid w:val="00220060"/>
    <w:rsid w:val="00226633"/>
    <w:rsid w:val="002363B4"/>
    <w:rsid w:val="00237C67"/>
    <w:rsid w:val="002419B7"/>
    <w:rsid w:val="0024347E"/>
    <w:rsid w:val="00247D22"/>
    <w:rsid w:val="00251DC5"/>
    <w:rsid w:val="00266241"/>
    <w:rsid w:val="0027220E"/>
    <w:rsid w:val="00275A18"/>
    <w:rsid w:val="00294F67"/>
    <w:rsid w:val="002A6A4B"/>
    <w:rsid w:val="002B4055"/>
    <w:rsid w:val="002B48B4"/>
    <w:rsid w:val="002C3884"/>
    <w:rsid w:val="002E6E0B"/>
    <w:rsid w:val="002F4B64"/>
    <w:rsid w:val="00327270"/>
    <w:rsid w:val="00335C5F"/>
    <w:rsid w:val="003362BC"/>
    <w:rsid w:val="003441B4"/>
    <w:rsid w:val="00353FE8"/>
    <w:rsid w:val="00357C77"/>
    <w:rsid w:val="00363AB9"/>
    <w:rsid w:val="00364E48"/>
    <w:rsid w:val="00365708"/>
    <w:rsid w:val="0036598A"/>
    <w:rsid w:val="00365E48"/>
    <w:rsid w:val="00391251"/>
    <w:rsid w:val="003A11EF"/>
    <w:rsid w:val="003A648D"/>
    <w:rsid w:val="003B30F9"/>
    <w:rsid w:val="003B5910"/>
    <w:rsid w:val="003C17EF"/>
    <w:rsid w:val="003C40CE"/>
    <w:rsid w:val="003C6DE0"/>
    <w:rsid w:val="003D2E3E"/>
    <w:rsid w:val="003D5189"/>
    <w:rsid w:val="003D6596"/>
    <w:rsid w:val="003E5AB5"/>
    <w:rsid w:val="00405930"/>
    <w:rsid w:val="00406DAF"/>
    <w:rsid w:val="00422BDD"/>
    <w:rsid w:val="00423F8D"/>
    <w:rsid w:val="00424D8C"/>
    <w:rsid w:val="004251BA"/>
    <w:rsid w:val="004268EE"/>
    <w:rsid w:val="00443B79"/>
    <w:rsid w:val="00445A38"/>
    <w:rsid w:val="00460583"/>
    <w:rsid w:val="00463467"/>
    <w:rsid w:val="004659F6"/>
    <w:rsid w:val="0046738B"/>
    <w:rsid w:val="00470744"/>
    <w:rsid w:val="00472CAC"/>
    <w:rsid w:val="00475CB2"/>
    <w:rsid w:val="004843A5"/>
    <w:rsid w:val="00485897"/>
    <w:rsid w:val="00493B08"/>
    <w:rsid w:val="004A620B"/>
    <w:rsid w:val="004C27ED"/>
    <w:rsid w:val="004D153D"/>
    <w:rsid w:val="004D23C9"/>
    <w:rsid w:val="004D34CA"/>
    <w:rsid w:val="004E02AB"/>
    <w:rsid w:val="004E6A1F"/>
    <w:rsid w:val="004F01C6"/>
    <w:rsid w:val="004F67CE"/>
    <w:rsid w:val="004F690D"/>
    <w:rsid w:val="00503531"/>
    <w:rsid w:val="00507259"/>
    <w:rsid w:val="00513D74"/>
    <w:rsid w:val="00520290"/>
    <w:rsid w:val="005244B6"/>
    <w:rsid w:val="005357C6"/>
    <w:rsid w:val="005436A6"/>
    <w:rsid w:val="005440B2"/>
    <w:rsid w:val="00555D62"/>
    <w:rsid w:val="00566194"/>
    <w:rsid w:val="00581960"/>
    <w:rsid w:val="005828E6"/>
    <w:rsid w:val="0058387F"/>
    <w:rsid w:val="005C1593"/>
    <w:rsid w:val="005E05AB"/>
    <w:rsid w:val="005E269C"/>
    <w:rsid w:val="005E6040"/>
    <w:rsid w:val="005E741E"/>
    <w:rsid w:val="00607912"/>
    <w:rsid w:val="006110C7"/>
    <w:rsid w:val="006246CC"/>
    <w:rsid w:val="0064701A"/>
    <w:rsid w:val="0064748F"/>
    <w:rsid w:val="00662825"/>
    <w:rsid w:val="00665E7D"/>
    <w:rsid w:val="00680C40"/>
    <w:rsid w:val="00681AB6"/>
    <w:rsid w:val="00697602"/>
    <w:rsid w:val="006A1D51"/>
    <w:rsid w:val="006A1E34"/>
    <w:rsid w:val="006D149A"/>
    <w:rsid w:val="006D2F57"/>
    <w:rsid w:val="006E35D9"/>
    <w:rsid w:val="006E5B23"/>
    <w:rsid w:val="006F0215"/>
    <w:rsid w:val="006F6EA5"/>
    <w:rsid w:val="00716FBB"/>
    <w:rsid w:val="007243FF"/>
    <w:rsid w:val="0073249C"/>
    <w:rsid w:val="007409B4"/>
    <w:rsid w:val="00753FE0"/>
    <w:rsid w:val="00763629"/>
    <w:rsid w:val="00776D4F"/>
    <w:rsid w:val="0079479A"/>
    <w:rsid w:val="007A0974"/>
    <w:rsid w:val="007A62EF"/>
    <w:rsid w:val="007B1D69"/>
    <w:rsid w:val="007F69A3"/>
    <w:rsid w:val="007F7A6E"/>
    <w:rsid w:val="00804C4D"/>
    <w:rsid w:val="00807E2C"/>
    <w:rsid w:val="00816004"/>
    <w:rsid w:val="00821319"/>
    <w:rsid w:val="008274AC"/>
    <w:rsid w:val="00842387"/>
    <w:rsid w:val="008429B9"/>
    <w:rsid w:val="008455DA"/>
    <w:rsid w:val="00856F92"/>
    <w:rsid w:val="008605D7"/>
    <w:rsid w:val="008837E8"/>
    <w:rsid w:val="0088682A"/>
    <w:rsid w:val="00886B88"/>
    <w:rsid w:val="008923F9"/>
    <w:rsid w:val="008B4388"/>
    <w:rsid w:val="008C486A"/>
    <w:rsid w:val="008E6456"/>
    <w:rsid w:val="008E71E7"/>
    <w:rsid w:val="008F1887"/>
    <w:rsid w:val="008F390E"/>
    <w:rsid w:val="008F7F40"/>
    <w:rsid w:val="00925E08"/>
    <w:rsid w:val="0094664A"/>
    <w:rsid w:val="00961A97"/>
    <w:rsid w:val="00965847"/>
    <w:rsid w:val="00967DA7"/>
    <w:rsid w:val="009855EF"/>
    <w:rsid w:val="009A42CC"/>
    <w:rsid w:val="009A76C5"/>
    <w:rsid w:val="009B100F"/>
    <w:rsid w:val="009C2C92"/>
    <w:rsid w:val="009C6063"/>
    <w:rsid w:val="009C73E4"/>
    <w:rsid w:val="009D7132"/>
    <w:rsid w:val="009F1F1A"/>
    <w:rsid w:val="00A010C6"/>
    <w:rsid w:val="00A02B7E"/>
    <w:rsid w:val="00A2531A"/>
    <w:rsid w:val="00A27F7E"/>
    <w:rsid w:val="00A30AE7"/>
    <w:rsid w:val="00A6138B"/>
    <w:rsid w:val="00A63738"/>
    <w:rsid w:val="00A76B29"/>
    <w:rsid w:val="00A80C41"/>
    <w:rsid w:val="00A84023"/>
    <w:rsid w:val="00A84D86"/>
    <w:rsid w:val="00A96897"/>
    <w:rsid w:val="00AA6D14"/>
    <w:rsid w:val="00AB23E8"/>
    <w:rsid w:val="00AD0A80"/>
    <w:rsid w:val="00AD6D00"/>
    <w:rsid w:val="00AF25C1"/>
    <w:rsid w:val="00B128A9"/>
    <w:rsid w:val="00B2484F"/>
    <w:rsid w:val="00B41711"/>
    <w:rsid w:val="00B44CF9"/>
    <w:rsid w:val="00B51B4A"/>
    <w:rsid w:val="00B52B85"/>
    <w:rsid w:val="00B6238E"/>
    <w:rsid w:val="00B73032"/>
    <w:rsid w:val="00B75241"/>
    <w:rsid w:val="00B7584D"/>
    <w:rsid w:val="00B94478"/>
    <w:rsid w:val="00BA67C3"/>
    <w:rsid w:val="00BB1A6C"/>
    <w:rsid w:val="00BB5759"/>
    <w:rsid w:val="00BB5D8D"/>
    <w:rsid w:val="00BB788B"/>
    <w:rsid w:val="00BC32F2"/>
    <w:rsid w:val="00BC3B13"/>
    <w:rsid w:val="00BD2564"/>
    <w:rsid w:val="00BE63E6"/>
    <w:rsid w:val="00BF692C"/>
    <w:rsid w:val="00C3741F"/>
    <w:rsid w:val="00C4026C"/>
    <w:rsid w:val="00C4240F"/>
    <w:rsid w:val="00C75C37"/>
    <w:rsid w:val="00C801D4"/>
    <w:rsid w:val="00C85093"/>
    <w:rsid w:val="00C942C6"/>
    <w:rsid w:val="00CA1294"/>
    <w:rsid w:val="00CA4579"/>
    <w:rsid w:val="00CA4AEB"/>
    <w:rsid w:val="00CA5F59"/>
    <w:rsid w:val="00CE23A1"/>
    <w:rsid w:val="00CE7501"/>
    <w:rsid w:val="00CF07FA"/>
    <w:rsid w:val="00CF30DE"/>
    <w:rsid w:val="00CF70B5"/>
    <w:rsid w:val="00D1713D"/>
    <w:rsid w:val="00D27393"/>
    <w:rsid w:val="00D320B8"/>
    <w:rsid w:val="00D55B63"/>
    <w:rsid w:val="00D73AF0"/>
    <w:rsid w:val="00D77B6D"/>
    <w:rsid w:val="00DA0131"/>
    <w:rsid w:val="00DB0B64"/>
    <w:rsid w:val="00DB197E"/>
    <w:rsid w:val="00DB1EB6"/>
    <w:rsid w:val="00DB614E"/>
    <w:rsid w:val="00DC0B82"/>
    <w:rsid w:val="00DD566C"/>
    <w:rsid w:val="00DE7B9D"/>
    <w:rsid w:val="00E10AC6"/>
    <w:rsid w:val="00E11653"/>
    <w:rsid w:val="00E26859"/>
    <w:rsid w:val="00E3544A"/>
    <w:rsid w:val="00E40EAE"/>
    <w:rsid w:val="00E52290"/>
    <w:rsid w:val="00E53A46"/>
    <w:rsid w:val="00E56DEF"/>
    <w:rsid w:val="00E95003"/>
    <w:rsid w:val="00EA2A2B"/>
    <w:rsid w:val="00EB2783"/>
    <w:rsid w:val="00EB3F56"/>
    <w:rsid w:val="00EC0151"/>
    <w:rsid w:val="00EC14DD"/>
    <w:rsid w:val="00EC785B"/>
    <w:rsid w:val="00F07E2E"/>
    <w:rsid w:val="00F2285D"/>
    <w:rsid w:val="00F37073"/>
    <w:rsid w:val="00F51AAE"/>
    <w:rsid w:val="00F51FAD"/>
    <w:rsid w:val="00F53112"/>
    <w:rsid w:val="00F56523"/>
    <w:rsid w:val="00F9124F"/>
    <w:rsid w:val="00F96215"/>
    <w:rsid w:val="00FA1A06"/>
    <w:rsid w:val="00FB11E1"/>
    <w:rsid w:val="00FB18AA"/>
    <w:rsid w:val="00FB1B69"/>
    <w:rsid w:val="00FB2137"/>
    <w:rsid w:val="00FB7B93"/>
    <w:rsid w:val="00FC53C7"/>
    <w:rsid w:val="00FE0192"/>
    <w:rsid w:val="00FE41D2"/>
    <w:rsid w:val="00FF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15"/>
  </w:style>
  <w:style w:type="paragraph" w:styleId="Heading1">
    <w:name w:val="heading 1"/>
    <w:basedOn w:val="Normal"/>
    <w:next w:val="Normal"/>
    <w:link w:val="Heading1Char"/>
    <w:uiPriority w:val="9"/>
    <w:qFormat/>
    <w:rsid w:val="0096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A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1A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A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4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80C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0C4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A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1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61A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61A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C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EF"/>
  </w:style>
  <w:style w:type="paragraph" w:styleId="Footer">
    <w:name w:val="footer"/>
    <w:basedOn w:val="Normal"/>
    <w:link w:val="FooterChar"/>
    <w:uiPriority w:val="99"/>
    <w:unhideWhenUsed/>
    <w:rsid w:val="003C1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EF"/>
  </w:style>
  <w:style w:type="paragraph" w:customStyle="1" w:styleId="Default">
    <w:name w:val="Default"/>
    <w:rsid w:val="00F51A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86A"/>
    <w:pPr>
      <w:ind w:left="720"/>
      <w:contextualSpacing/>
    </w:pPr>
  </w:style>
  <w:style w:type="paragraph" w:customStyle="1" w:styleId="Body">
    <w:name w:val="Body"/>
    <w:rsid w:val="00A010C6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table" w:styleId="TableGrid">
    <w:name w:val="Table Grid"/>
    <w:basedOn w:val="TableNormal"/>
    <w:uiPriority w:val="59"/>
    <w:rsid w:val="00C37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2013-02-09T00:00:00</PublishDate>
  <Abstract>There is an evident need for Teddy Bear Club Nursery to transform their paper-based record and reporting system into an electronic version that permits more efficient administration and therefore time-saving. This assignment is to design a Relational Database system for Teddy Bear Club Nursery.</Abstract>
  <CompanyAddress>AC32004–Database Systems</CompanyAddress>
  <CompanyPhone>Kyle Harrison</CompanyPhone>
  <CompanyFax>Candice Stewart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58E0A3-7FCB-4069-BAE0-F787BAAC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16</Pages>
  <Words>4341</Words>
  <Characters>24746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Teddy Bear Club Nursery        Relational Schema</vt:lpstr>
    </vt:vector>
  </TitlesOfParts>
  <Company>Teddy Bear Club Nursery                    Relational Schema</Company>
  <LinksUpToDate>false</LinksUpToDate>
  <CharactersWithSpaces>29029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Teddy Bear Club Nursery        Relational Schema</dc:title>
  <dc:creator>Kyle Harrison &amp; Candice Stewart</dc:creator>
  <cp:lastModifiedBy>Kyle</cp:lastModifiedBy>
  <cp:revision>33</cp:revision>
  <dcterms:created xsi:type="dcterms:W3CDTF">2013-03-05T13:50:00Z</dcterms:created>
  <dcterms:modified xsi:type="dcterms:W3CDTF">2013-03-08T14:27:00Z</dcterms:modified>
</cp:coreProperties>
</file>