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53603925"/>
        <w:docPartObj>
          <w:docPartGallery w:val="Cover Pages"/>
          <w:docPartUnique/>
        </w:docPartObj>
      </w:sdtPr>
      <w:sdtEndPr>
        <w:rPr>
          <w:noProof/>
          <w:lang w:eastAsia="en-GB"/>
        </w:rPr>
      </w:sdtEndPr>
      <w:sdtContent>
        <w:p w:rsidR="00A80C41" w:rsidRPr="008F7F40" w:rsidRDefault="006E5B23" w:rsidP="006F6EA5">
          <w:pPr>
            <w:spacing w:after="0"/>
            <w:jc w:val="both"/>
          </w:pPr>
          <w:r w:rsidRPr="008F7F40">
            <w:rPr>
              <w:noProof/>
              <w:lang w:val="en-US" w:eastAsia="zh-TW"/>
            </w:rPr>
            <w:pict>
              <v:group id="_x0000_s1057" style="position:absolute;left:0;text-align:left;margin-left:30.85pt;margin-top:36.05pt;width:177.9pt;height:419.9pt;z-index:251661312;mso-height-percent:500;mso-position-horizontal-relative:page;mso-position-vertical-relative:page;mso-height-percent:500" coordorigin="353,370" coordsize="4623,7108" o:allowincell="f">
                <v:rect id="_x0000_s1058" style="position:absolute;left:1794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58" inset=".72pt,7.2pt,.72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</w:rPr>
                          <w:alias w:val="Author"/>
                          <w:id w:val="25360411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47D22" w:rsidRDefault="00247D22">
                            <w:pPr>
                              <w:pStyle w:val="NoSpacing"/>
                              <w:jc w:val="right"/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  <w:lang w:val="en-GB"/>
                              </w:rPr>
                              <w:t>Kyle Harrison &amp; Candice Stewart</w:t>
                            </w:r>
                          </w:p>
                        </w:sdtContent>
                      </w:sdt>
                    </w:txbxContent>
                  </v:textbox>
                </v:rect>
                <v:rect id="_x0000_s1059" style="position:absolute;left:3248;top:370;width:1728;height:7108;mso-width-percent:400;mso-height-percent:450;mso-position-vertical:top;mso-position-vertical-relative:margin;mso-width-percent:400;mso-height-percent:450;mso-width-relative:margin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59" inset=".72pt,7.2pt,.72pt,7.2pt">
                    <w:txbxConten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100"/>
                            <w:szCs w:val="100"/>
                          </w:rPr>
                          <w:alias w:val="Year"/>
                          <w:id w:val="253604119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2-09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47D22" w:rsidRDefault="00247D22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color w:val="4F81BD" w:themeColor="accent1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100"/>
                                <w:szCs w:val="100"/>
                              </w:rPr>
                              <w:t>2013</w:t>
                            </w:r>
                          </w:p>
                        </w:sdtContent>
                      </w:sdt>
                    </w:txbxContent>
                  </v:textbox>
                </v:rect>
                <v:rect id="_x0000_s1060" style="position:absolute;left:353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60" inset=".72pt,7.2pt,.72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z w:val="48"/>
                            <w:szCs w:val="48"/>
                          </w:rPr>
                          <w:alias w:val="Title"/>
                          <w:id w:val="25360412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47D22" w:rsidRDefault="00247D22">
                            <w:pPr>
                              <w:pStyle w:val="NoSpacing"/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Teddy Bear Club Nursery        Relational Schema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  <w:r w:rsidR="003362BC" w:rsidRPr="008F7F40">
            <w:rPr>
              <w:noProof/>
              <w:lang w:eastAsia="en-GB"/>
            </w:rPr>
            <w:drawing>
              <wp:inline distT="0" distB="0" distL="0" distR="0">
                <wp:extent cx="6892113" cy="4705239"/>
                <wp:effectExtent l="19050" t="0" r="3987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97187" cy="47087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80C41" w:rsidRPr="008F7F40" w:rsidRDefault="006E5B23" w:rsidP="006F6EA5">
          <w:pPr>
            <w:spacing w:after="0"/>
            <w:jc w:val="both"/>
          </w:pPr>
          <w:r w:rsidRPr="008F7F40">
            <w:rPr>
              <w:noProof/>
              <w:lang w:val="en-US" w:eastAsia="zh-TW"/>
            </w:rPr>
            <w:pict>
              <v:group id="_x0000_s1061" style="position:absolute;left:0;text-align:left;margin-left:0;margin-top:435.6pt;width:550.75pt;height:316.8pt;z-index:251662336;mso-width-percent:900;mso-height-percent:400;mso-top-percent:550;mso-position-horizontal:center;mso-position-horizontal-relative:page;mso-position-vertical-relative:page;mso-width-percent:900;mso-height-percent:400;mso-top-percent:550" coordorigin="613,8712" coordsize="11015,6336" o:allowincell="f">
                <v:rect id="_x0000_s1062" style="position:absolute;left:4897;top:8714;width:6731;height:6334;mso-width-percent:550;mso-height-percent:400;mso-left-percent:400;mso-top-percent:550;mso-position-horizontal-relative:page;mso-position-vertical-relative:page;mso-width-percent:550;mso-height-percent:400;mso-left-percent:400;mso-top-percent:550" o:allowincell="f" filled="f" fillcolor="#c0504d [3205]" stroked="f" strokecolor="white [3212]" strokeweight="1.5pt">
                  <v:textbox style="mso-next-textbox:#_x0000_s1062">
                    <w:txbxContent>
                      <w:sdt>
                        <w:sdtPr>
                          <w:rPr>
                            <w:rFonts w:ascii="Arial" w:eastAsiaTheme="minorHAnsi" w:hAnsi="Arial" w:cs="Arial"/>
                            <w:color w:val="000000"/>
                            <w:sz w:val="24"/>
                            <w:szCs w:val="24"/>
                            <w:lang w:val="en-GB"/>
                          </w:rPr>
                          <w:alias w:val="Abstract"/>
                          <w:id w:val="25360412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247D22" w:rsidRDefault="00247D22" w:rsidP="00F51AAE">
                            <w:pPr>
                              <w:pStyle w:val="NoSpacing"/>
                            </w:pPr>
                            <w:r w:rsidRPr="00F51AAE">
                              <w:rPr>
                                <w:rFonts w:ascii="Arial" w:eastAsiaTheme="minorHAnsi" w:hAnsi="Arial" w:cs="Arial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There is an ev</w:t>
                            </w:r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ident need for Teddy Bear Club N</w:t>
                            </w:r>
                            <w:r w:rsidRPr="00F51AAE">
                              <w:rPr>
                                <w:rFonts w:ascii="Arial" w:eastAsiaTheme="minorHAnsi" w:hAnsi="Arial" w:cs="Arial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ursery to transform their paper-based record and reporting system into an electronic version that permits more efficient administration and therefore time-saving. This assignment is to design a Relational Database sys</w:t>
                            </w:r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tem for Teddy Bear Club Nursery</w:t>
                            </w:r>
                            <w:r w:rsidRPr="00F51AAE">
                              <w:rPr>
                                <w:rFonts w:ascii="Arial" w:eastAsiaTheme="minorHAnsi" w:hAnsi="Arial" w:cs="Arial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</w:sdtContent>
                      </w:sdt>
                    </w:txbxContent>
                  </v:textbox>
                </v:rect>
                <v:rect id="_x0000_s1063" style="position:absolute;left:613;top:8712;width:4283;height:6336;mso-width-percent:350;mso-height-percent:400;mso-left-percent:50;mso-top-percent:550;mso-position-horizontal-relative:page;mso-position-vertical-relative:page;mso-width-percent:350;mso-height-percent:400;mso-left-percent:50;mso-top-percent:550;v-text-anchor:bottom" o:allowincell="f" filled="f" fillcolor="#c0504d [3205]" stroked="f" strokecolor="white [3212]" strokeweight="1.5pt">
                  <v:textbox style="mso-next-textbox:#_x0000_s1063" inset="0">
                    <w:txbxContent>
                      <w:sdt>
                        <w:sdtPr>
                          <w:rPr>
                            <w:b/>
                            <w:bCs/>
                          </w:rPr>
                          <w:alias w:val="Company"/>
                          <w:id w:val="25360412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47D22" w:rsidRDefault="00247D22" w:rsidP="009D7132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5A4351">
                              <w:rPr>
                                <w:b/>
                                <w:bCs/>
                              </w:rPr>
                              <w:t>Teddy Bear Club Nurser</w:t>
                            </w:r>
                            <w:r>
                              <w:rPr>
                                <w:b/>
                                <w:bCs/>
                              </w:rPr>
                              <w:t>y                    Relational Schema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</w:rPr>
                          <w:alias w:val="Address"/>
                          <w:id w:val="253604123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247D22" w:rsidRDefault="00247D22" w:rsidP="009D7132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AC32004–Database Systems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</w:rPr>
                          <w:alias w:val="Phone"/>
                          <w:id w:val="253604124"/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p w:rsidR="00247D22" w:rsidRDefault="00247D22" w:rsidP="009D7132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Kyle Harrison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</w:rPr>
                          <w:alias w:val="Fax"/>
                          <w:id w:val="253604125"/>
                          <w:dataBinding w:prefixMappings="xmlns:ns0='http://schemas.microsoft.com/office/2006/coverPageProps'" w:xpath="/ns0:CoverPageProperties[1]/ns0:CompanyFax[1]" w:storeItemID="{55AF091B-3C7A-41E3-B477-F2FDAA23CFDA}"/>
                          <w:text/>
                        </w:sdtPr>
                        <w:sdtContent>
                          <w:p w:rsidR="00247D22" w:rsidRDefault="00247D22" w:rsidP="009D7132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Candice Stewart</w:t>
                            </w:r>
                          </w:p>
                        </w:sdtContent>
                      </w:sdt>
                      <w:p w:rsidR="00247D22" w:rsidRDefault="00247D22">
                        <w:pPr>
                          <w:pStyle w:val="NoSpacing"/>
                          <w:jc w:val="right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A80C41" w:rsidRPr="008F7F40" w:rsidRDefault="00A80C41" w:rsidP="006F6EA5">
          <w:pPr>
            <w:spacing w:after="0"/>
            <w:jc w:val="both"/>
            <w:rPr>
              <w:noProof/>
              <w:lang w:eastAsia="en-GB"/>
            </w:rPr>
          </w:pPr>
          <w:r w:rsidRPr="008F7F40">
            <w:rPr>
              <w:noProof/>
              <w:lang w:eastAsia="en-GB"/>
            </w:rPr>
            <w:br w:type="page"/>
          </w:r>
        </w:p>
      </w:sdtContent>
    </w:sdt>
    <w:p w:rsidR="008F7F40" w:rsidRPr="008F7F40" w:rsidRDefault="008F7F40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lastRenderedPageBreak/>
        <w:t>Defining Domains</w:t>
      </w:r>
    </w:p>
    <w:p w:rsidR="008F7F40" w:rsidRPr="008F7F40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3"/>
        <w:gridCol w:w="1418"/>
        <w:gridCol w:w="7355"/>
      </w:tblGrid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Schema</w:t>
            </w:r>
          </w:p>
        </w:tc>
        <w:tc>
          <w:tcPr>
            <w:tcW w:w="87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066AE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Teddy</w:t>
            </w:r>
            <w:r w:rsidR="00066AE8">
              <w:rPr>
                <w:rFonts w:eastAsia="Times New Roman" w:cs="Times New Roman"/>
                <w:color w:val="000000"/>
                <w:lang w:eastAsia="en-GB"/>
              </w:rPr>
              <w:t>Bear</w:t>
            </w:r>
            <w:r w:rsidRPr="008F7F40">
              <w:rPr>
                <w:rFonts w:eastAsia="Times New Roman" w:cs="Times New Roman"/>
                <w:color w:val="000000"/>
                <w:lang w:eastAsia="en-GB"/>
              </w:rPr>
              <w:t>NurseryClub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Domain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Datatype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Validation Rule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247D22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Child</w:t>
            </w:r>
            <w:r w:rsidR="008F7F40"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Identifier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ChildIdentifier  that  must contain the character C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C00000....C99999.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247D22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Address</w:t>
            </w:r>
            <w:r w:rsidR="008F7F40"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Identifier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AddressIdentifier  that  must contain the character A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A00000....A99999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247D22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Room</w:t>
            </w:r>
            <w:r w:rsidR="008F7F40"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Identifier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varchar(20)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RoomIdentifier with a list of valid values consisting of :</w:t>
            </w:r>
            <w:r w:rsidR="00681AB6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(“Baby Room”, “Polar Room”, “Panda Room”, “Teddy’s Transformers”, “Daisy’s Discoverers”, “Oakley’s Explorers”);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247D22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Doctor</w:t>
            </w:r>
            <w:r w:rsidR="008F7F40"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Identifier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DoctorIdentifier  that  must contain the character D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D0000....D99999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247D22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ParentIdentifier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ParentIdentifier  that  must contain the character P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P00000....P99999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247D22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RegisterIdentifier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RegisterIdentifier  that  must contain the character R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R00000....R99999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247D22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InvoiceIdentifier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InvoiceIdentifier  that  must contain the character I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I00000....I99999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247D22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VoucherSchemeIdentifier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VoucherProviderIdentifier  that  must contain the character V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S00000....S99999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247D22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VoucherRegisterIdentifier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VoucherRegisterIdentifier  that  must contain the character V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V00000....V99999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247D22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FeesIdentifier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ChildIdentifier   that  must contain the character F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F00000....F99999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247D22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PaymentHistoryIdenifier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ChildIdentifier   that  must contain the character H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H00000....H99999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PlacementType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varchar(2)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PlacementType with a list of valid values consisting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(“FT”,”PT”);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PaymentType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varchar(20)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PaymentType with a list of valid values consisting of :</w:t>
            </w:r>
            <w:r w:rsidRPr="008F7F40">
              <w:rPr>
                <w:rFonts w:eastAsia="Times New Roman" w:cs="Times New Roman"/>
                <w:lang w:eastAsia="en-GB"/>
              </w:rPr>
              <w:br/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(“Credit Card”, “Cash”, “Cheque”, “Direct Debit”, “Other”);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Date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DD/MM/YYYY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lastRenderedPageBreak/>
              <w:t>Title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varchar(35)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varchar(30)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Street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varchar(50)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City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varchar(35)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Country with a Default value of “Dundee”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Postcode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varchar(8)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Telephone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varchar(11)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Mobile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varchar(11)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Email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varchar(75)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Country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varchar(30)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Country with a Default value of “ United Kingdom”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Decimal(10,2)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Default value £0.00 to 2 decimal places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Confirm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Boolean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confirm with a default value of “false”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Discount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decimal(4,3)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Discount with a default value of  “0.100”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Relationship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varchar(20)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Relationship with a list of valid values consisting of :</w:t>
            </w:r>
            <w:r w:rsidRPr="008F7F40">
              <w:rPr>
                <w:rFonts w:eastAsia="Times New Roman" w:cs="Times New Roman"/>
                <w:lang w:eastAsia="en-GB"/>
              </w:rPr>
              <w:br/>
            </w:r>
            <w:r w:rsidRPr="008F7F40">
              <w:rPr>
                <w:rFonts w:eastAsia="Times New Roman" w:cs="Times New Roman"/>
                <w:lang w:eastAsia="en-GB"/>
              </w:rPr>
              <w:br/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(“Mother”, “Father”, “Sibling”, “Family Friend”, “Other Family Member”, “Other”);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247D22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CouncilRegisteration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varchar(100)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Paid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Boolean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Paid with a default value of “false”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Vacancies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TINYINT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Vacancies with a Minimum value = 0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247D22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NamedPersonIdentifier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NamedPersonIdentifier that  must contain the character N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N0000....N99999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247D22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EmergencyIdentifier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</w:t>
            </w: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EmergencyIdentifier </w:t>
            </w: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that  must contain the character E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E0000....E99999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TINYINT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681AB6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</w:t>
            </w: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Teas</w:t>
            </w: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  with a Minimum value = 0</w:t>
            </w:r>
          </w:p>
        </w:tc>
      </w:tr>
      <w:tr w:rsidR="008F7F40" w:rsidRPr="008F7F40" w:rsidTr="008F7F40"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AddressType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varchar(4)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</w:t>
            </w: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AddressType</w:t>
            </w:r>
            <w:r w:rsidR="00816004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with a list of valid values consisting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(“Home”,”Work”);</w:t>
            </w:r>
          </w:p>
        </w:tc>
      </w:tr>
    </w:tbl>
    <w:p w:rsidR="008F7F40" w:rsidRPr="008F7F40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</w:p>
    <w:p w:rsidR="008F7F40" w:rsidRPr="008F7F40" w:rsidRDefault="008F7F40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lastRenderedPageBreak/>
        <w:t>Defining Relations</w:t>
      </w:r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16004">
        <w:rPr>
          <w:rStyle w:val="Heading4Char"/>
          <w:rFonts w:asciiTheme="minorHAnsi" w:hAnsiTheme="minorHAnsi"/>
          <w:lang w:eastAsia="en-GB"/>
        </w:rPr>
        <w:t>Child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Child</w:t>
      </w:r>
      <w:r w:rsidRPr="00816004">
        <w:rPr>
          <w:rFonts w:eastAsia="Times New Roman" w:cs="Times New Roman"/>
          <w:lang w:eastAsia="en-GB"/>
        </w:rPr>
        <w:br/>
      </w:r>
      <w:r w:rsidR="00247D22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="00247D22">
        <w:rPr>
          <w:rFonts w:eastAsia="Times New Roman" w:cs="Times New Roman"/>
          <w:color w:val="000000"/>
          <w:lang w:eastAsia="en-GB"/>
        </w:rPr>
        <w:tab/>
        <w:t>ChildID: Child</w:t>
      </w:r>
      <w:r w:rsidRPr="00816004">
        <w:rPr>
          <w:rFonts w:eastAsia="Times New Roman" w:cs="Times New Roman"/>
          <w:color w:val="000000"/>
          <w:lang w:eastAsia="en-GB"/>
        </w:rPr>
        <w:t>Identifier       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="00247D22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>FirstName: Name            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        </w:t>
      </w:r>
      <w:r w:rsidR="00247D22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Surname: Name     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        </w:t>
      </w:r>
      <w:r w:rsidR="00247D22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DOB: Date         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        </w:t>
      </w:r>
      <w:r w:rsidR="00247D22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StartDate: Date     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        </w:t>
      </w:r>
      <w:r w:rsidR="00247D22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LeavingDate: Date     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ALLOWED NULL</w:t>
      </w:r>
    </w:p>
    <w:p w:rsidR="008F7F40" w:rsidRPr="00816004" w:rsidRDefault="008F7F40" w:rsidP="00247D22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RoomName: </w:t>
      </w:r>
      <w:r w:rsidR="00816004">
        <w:rPr>
          <w:rFonts w:eastAsia="Times New Roman" w:cs="Times New Roman"/>
          <w:color w:val="000000"/>
          <w:lang w:eastAsia="en-GB"/>
        </w:rPr>
        <w:t xml:space="preserve">RoomIdentifier     </w:t>
      </w:r>
      <w:r w:rsidR="00247D22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247D22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AddressID: Address</w:t>
      </w:r>
      <w:r w:rsidR="008F7F40" w:rsidRPr="00816004">
        <w:rPr>
          <w:rFonts w:eastAsia="Times New Roman" w:cs="Times New Roman"/>
          <w:color w:val="000000"/>
          <w:lang w:eastAsia="en-GB"/>
        </w:rPr>
        <w:t xml:space="preserve">Identifier </w:t>
      </w:r>
      <w:r w:rsidR="00816004">
        <w:rPr>
          <w:rFonts w:eastAsia="Times New Roman" w:cs="Times New Roman"/>
          <w:b/>
          <w:bCs/>
          <w:color w:val="000000"/>
          <w:lang w:eastAsia="en-GB"/>
        </w:rPr>
        <w:t>   </w:t>
      </w:r>
      <w:r w:rsidR="008F7F40"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rPr>
          <w:rStyle w:val="Heading4Char"/>
          <w:rFonts w:asciiTheme="minorHAnsi" w:hAnsiTheme="minorHAnsi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(ChildID)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RoomName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Room.RoomName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Register</w:t>
      </w:r>
    </w:p>
    <w:p w:rsidR="008F7F40" w:rsidRPr="00816004" w:rsidRDefault="008F7F40" w:rsidP="006F6EA5">
      <w:pPr>
        <w:spacing w:after="0" w:line="240" w:lineRule="auto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Relation </w:t>
      </w:r>
      <w:r w:rsidRPr="00816004">
        <w:rPr>
          <w:rFonts w:eastAsia="Times New Roman" w:cs="Times New Roman"/>
          <w:color w:val="000000"/>
          <w:lang w:eastAsia="en-GB"/>
        </w:rPr>
        <w:t>Register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RegisterID : RegisterIdentifier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ChildID: ChildIdentifier    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ConsentID: ConsentIdentifier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PreferredStartDate: Date     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ALLOWED NULL</w:t>
      </w:r>
    </w:p>
    <w:p w:rsidR="008F7F40" w:rsidRPr="00816004" w:rsidRDefault="008F7F40" w:rsidP="006F6EA5">
      <w:pPr>
        <w:spacing w:after="0" w:line="240" w:lineRule="auto"/>
        <w:ind w:firstLine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PlacementType: PlacementType </w:t>
      </w:r>
      <w:r w:rsidR="00816004">
        <w:rPr>
          <w:rFonts w:eastAsia="Times New Roman" w:cs="Times New Roman"/>
          <w:b/>
          <w:bCs/>
          <w:color w:val="000000"/>
          <w:lang w:eastAsia="en-GB"/>
        </w:rPr>
        <w:t>       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firstLine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DoctorID: DoctorIdentifier           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RegisterID)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 ChildID 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Child.Child 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 DoctorID 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Doctor.DoctorID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 xml:space="preserve">(ConsentID)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Consent.ConsentID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Doctor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Doctor</w:t>
      </w:r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DoctorID: DoctorId</w:t>
      </w:r>
      <w:r w:rsidR="00A84023">
        <w:rPr>
          <w:rFonts w:eastAsia="Times New Roman" w:cs="Times New Roman"/>
          <w:color w:val="000000"/>
          <w:lang w:eastAsia="en-GB"/>
        </w:rPr>
        <w:t>entifier </w:t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FirstName: Name            </w:t>
      </w:r>
      <w:r w:rsidR="00A8402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Surname: Name            </w:t>
      </w:r>
      <w:r w:rsidR="00A8402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Address: Street            </w:t>
      </w:r>
      <w:r w:rsidR="00A8402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i/>
          <w:iCs/>
          <w:color w:val="000000"/>
          <w:lang w:eastAsia="en-GB"/>
        </w:rPr>
        <w:t>Primary Key</w:t>
      </w:r>
      <w:r w:rsidRPr="00816004">
        <w:rPr>
          <w:rFonts w:eastAsia="Times New Roman" w:cs="Times New Roman"/>
          <w:i/>
          <w:iCs/>
          <w:color w:val="000000"/>
          <w:lang w:eastAsia="en-GB"/>
        </w:rPr>
        <w:t xml:space="preserve"> ( Doctor ID )</w:t>
      </w:r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 Address ID 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Address.AddressID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Absence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Relation </w:t>
      </w:r>
      <w:r w:rsidRPr="00816004">
        <w:rPr>
          <w:rFonts w:eastAsia="Times New Roman" w:cs="Times New Roman"/>
          <w:color w:val="000000"/>
          <w:lang w:eastAsia="en-GB"/>
        </w:rPr>
        <w:t>Absence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         AbsenceID: AbsenceIdentifier     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Child ID: ChildIdentifier        </w:t>
      </w:r>
      <w:r w:rsidR="00A8402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="00460583">
        <w:rPr>
          <w:rFonts w:eastAsia="Times New Roman" w:cs="Times New Roman"/>
          <w:color w:val="000000"/>
          <w:lang w:eastAsia="en-GB"/>
        </w:rPr>
        <w:t>Absence</w:t>
      </w:r>
      <w:r w:rsidRPr="00816004">
        <w:rPr>
          <w:rFonts w:eastAsia="Times New Roman" w:cs="Times New Roman"/>
          <w:color w:val="000000"/>
          <w:lang w:eastAsia="en-GB"/>
        </w:rPr>
        <w:t>Date: Date               </w:t>
      </w:r>
      <w:r w:rsidR="00A8402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="00A84023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AbsenceID 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 ChildID 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Child.ChildID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Default="008F7F40" w:rsidP="006F6EA5">
      <w:pPr>
        <w:spacing w:after="0" w:line="240" w:lineRule="auto"/>
        <w:rPr>
          <w:rFonts w:eastAsia="Times New Roman" w:cs="Times New Roman"/>
          <w:color w:val="000000"/>
          <w:lang w:eastAsia="en-GB"/>
        </w:rPr>
      </w:pPr>
      <w:r w:rsidRPr="00816004">
        <w:rPr>
          <w:rStyle w:val="Heading4Char"/>
          <w:rFonts w:asciiTheme="minorHAnsi" w:hAnsiTheme="minorHAnsi"/>
          <w:lang w:eastAsia="en-GB"/>
        </w:rPr>
        <w:t>Room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Room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RoomName: RoomIdentifier       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DailyCharge: Currency            </w:t>
      </w:r>
      <w:r w:rsidR="00A8402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NOT ALLOWED NULL    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WeeklyCharge: Currency        </w:t>
      </w:r>
      <w:r w:rsidR="00A8402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TeaCharge: Teas            </w:t>
      </w:r>
      <w:r w:rsidR="00A84023">
        <w:rPr>
          <w:rFonts w:eastAsia="Times New Roman" w:cs="Times New Roman"/>
          <w:color w:val="000000"/>
          <w:lang w:eastAsia="en-GB"/>
        </w:rPr>
        <w:tab/>
      </w:r>
      <w:r w:rsidR="00A8402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RoomVacancy: Vacancies        </w:t>
      </w:r>
      <w:r w:rsidR="00A8402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(RoomName)</w:t>
      </w:r>
    </w:p>
    <w:p w:rsidR="00A84023" w:rsidRDefault="00A84023" w:rsidP="006F6EA5">
      <w:pPr>
        <w:spacing w:after="0" w:line="240" w:lineRule="auto"/>
        <w:rPr>
          <w:rFonts w:eastAsia="Times New Roman" w:cs="Times New Roman"/>
          <w:color w:val="000000"/>
          <w:lang w:eastAsia="en-GB"/>
        </w:rPr>
      </w:pPr>
    </w:p>
    <w:p w:rsidR="00A84023" w:rsidRPr="00816004" w:rsidRDefault="00A84023" w:rsidP="006F6EA5">
      <w:pPr>
        <w:spacing w:after="0" w:line="240" w:lineRule="auto"/>
        <w:rPr>
          <w:rFonts w:eastAsia="Times New Roman" w:cs="Times New Roman"/>
          <w:b/>
          <w:bCs/>
          <w:color w:val="000000"/>
          <w:shd w:val="clear" w:color="auto" w:fill="FFD966"/>
          <w:lang w:eastAsia="en-GB"/>
        </w:rPr>
      </w:pPr>
      <w:r w:rsidRPr="00816004">
        <w:rPr>
          <w:rStyle w:val="Heading4Char"/>
          <w:rFonts w:asciiTheme="minorHAnsi" w:hAnsiTheme="minorHAnsi"/>
          <w:lang w:eastAsia="en-GB"/>
        </w:rPr>
        <w:t>Attendance Relation</w:t>
      </w:r>
    </w:p>
    <w:p w:rsidR="00A84023" w:rsidRPr="00816004" w:rsidRDefault="00A84023" w:rsidP="006F6EA5">
      <w:pPr>
        <w:spacing w:after="0" w:line="240" w:lineRule="auto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Relation  </w:t>
      </w:r>
      <w:r w:rsidRPr="00816004">
        <w:rPr>
          <w:rFonts w:eastAsia="Times New Roman" w:cs="Times New Roman"/>
          <w:color w:val="000000"/>
          <w:lang w:eastAsia="en-GB"/>
        </w:rPr>
        <w:t>Attendance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lastRenderedPageBreak/>
        <w:t xml:space="preserve">AttendanceID: AttendanceIdentifier    </w:t>
      </w:r>
      <w:r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FeeID: FeeIdentifier           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ChildID: ChildIdentifier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WeekStart: Date   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Monday: Attendance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            </w:t>
      </w:r>
      <w:r>
        <w:rPr>
          <w:rFonts w:eastAsia="Times New Roman" w:cs="Times New Roman"/>
          <w:b/>
          <w:bCs/>
          <w:color w:val="000000"/>
          <w:lang w:eastAsia="en-GB"/>
        </w:rPr>
        <w:tab/>
      </w:r>
      <w:r>
        <w:rPr>
          <w:rFonts w:eastAsia="Times New Roman" w:cs="Times New Roman"/>
          <w:b/>
          <w:bCs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Tuesday: Attendance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Wednesday: Attendance            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Thursday: Attendance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            </w:t>
      </w:r>
      <w:r>
        <w:rPr>
          <w:rFonts w:eastAsia="Times New Roman" w:cs="Times New Roman"/>
          <w:b/>
          <w:bCs/>
          <w:color w:val="000000"/>
          <w:lang w:eastAsia="en-GB"/>
        </w:rPr>
        <w:tab/>
      </w:r>
      <w:r>
        <w:rPr>
          <w:rFonts w:eastAsia="Times New Roman" w:cs="Times New Roman"/>
          <w:b/>
          <w:bCs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Friday: Attendance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            </w:t>
      </w:r>
      <w:r>
        <w:rPr>
          <w:rFonts w:eastAsia="Times New Roman" w:cs="Times New Roman"/>
          <w:b/>
          <w:bCs/>
          <w:color w:val="000000"/>
          <w:lang w:eastAsia="en-GB"/>
        </w:rPr>
        <w:tab/>
      </w:r>
      <w:r>
        <w:rPr>
          <w:rFonts w:eastAsia="Times New Roman" w:cs="Times New Roman"/>
          <w:b/>
          <w:bCs/>
          <w:color w:val="000000"/>
          <w:lang w:eastAsia="en-GB"/>
        </w:rPr>
        <w:tab/>
      </w:r>
      <w:r>
        <w:rPr>
          <w:rFonts w:eastAsia="Times New Roman" w:cs="Times New Roman"/>
          <w:b/>
          <w:bCs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RoomName: RoomIdentifier       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Teas: Teas       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(AttendanceID)</w:t>
      </w:r>
    </w:p>
    <w:p w:rsidR="00A84023" w:rsidRDefault="00A84023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(RoomName)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Room.RoomName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 xml:space="preserve">(ChildID)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Child.ChildID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 xml:space="preserve">(FeeID)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Fee.FeeID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Default="00A84023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</w:p>
    <w:p w:rsidR="00A84023" w:rsidRPr="00816004" w:rsidRDefault="00A84023" w:rsidP="006F6EA5">
      <w:pPr>
        <w:spacing w:after="0" w:line="240" w:lineRule="auto"/>
        <w:rPr>
          <w:rStyle w:val="Heading4Char"/>
          <w:rFonts w:asciiTheme="minorHAnsi" w:hAnsiTheme="minorHAnsi"/>
          <w:lang w:eastAsia="en-GB"/>
        </w:rPr>
      </w:pPr>
      <w:r w:rsidRPr="00816004">
        <w:rPr>
          <w:rStyle w:val="Heading4Char"/>
          <w:rFonts w:asciiTheme="minorHAnsi" w:hAnsiTheme="minorHAnsi"/>
          <w:lang w:eastAsia="en-GB"/>
        </w:rPr>
        <w:t>Consent</w:t>
      </w:r>
    </w:p>
    <w:p w:rsidR="00A84023" w:rsidRPr="00816004" w:rsidRDefault="00A84023" w:rsidP="006F6EA5">
      <w:pPr>
        <w:spacing w:after="0" w:line="240" w:lineRule="auto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Relation </w:t>
      </w:r>
      <w:r w:rsidRPr="00816004">
        <w:rPr>
          <w:rFonts w:eastAsia="Times New Roman" w:cs="Times New Roman"/>
          <w:color w:val="000000"/>
          <w:lang w:eastAsia="en-GB"/>
        </w:rPr>
        <w:t>Consent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ConsentID: ConsentIdentifier          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ChildID: ChildIdentifier   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NurseryPolicies: Policy   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NurseryPoliciesDate: Date              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NOT ALLOWED NULL    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Walks: Confirm       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CoachTrips: Confirm   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PublicTransport: Confirm               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PhotoTaken: Confirm   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PhotoUsedInNursery: Confirm           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PhotoUsedOnWebsite: Confirm            </w:t>
      </w:r>
      <w:r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PhotoUsedInPublicityMaterial: Confirm       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PhotoUse</w:t>
      </w:r>
      <w:r w:rsidR="00DB614E">
        <w:rPr>
          <w:rFonts w:eastAsia="Times New Roman" w:cs="Times New Roman"/>
          <w:color w:val="000000"/>
          <w:lang w:eastAsia="en-GB"/>
        </w:rPr>
        <w:t>dInReportDocuments: Confirm   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ApplicationOfSunCream: Confirm            </w:t>
      </w:r>
      <w:r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ReceiveMedicalTreatment: Confirm        </w:t>
      </w:r>
      <w:r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CalpolAdministration: Confirm            </w:t>
      </w:r>
      <w:r w:rsidR="00DB614E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Pr="00816004" w:rsidRDefault="00A84023" w:rsidP="006F6EA5">
      <w:pPr>
        <w:spacing w:after="0" w:line="240" w:lineRule="auto"/>
        <w:rPr>
          <w:rFonts w:eastAsia="Times New Roman" w:cs="Times New Roman"/>
          <w:color w:val="000000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Consent 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 Child ID 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Child.Child 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</w:p>
    <w:p w:rsidR="008F7F40" w:rsidRPr="00816004" w:rsidRDefault="00A84023" w:rsidP="006F6EA5">
      <w:pPr>
        <w:spacing w:after="0"/>
        <w:rPr>
          <w:rFonts w:eastAsia="Times New Roman" w:cstheme="majorBidi"/>
          <w:b/>
          <w:bCs/>
          <w:i/>
          <w:iCs/>
          <w:color w:val="4F81BD" w:themeColor="accent1"/>
          <w:lang w:eastAsia="en-GB"/>
        </w:rPr>
      </w:pPr>
      <w:r w:rsidRPr="00816004">
        <w:rPr>
          <w:rStyle w:val="Heading4Char"/>
          <w:rFonts w:asciiTheme="minorHAnsi" w:hAnsiTheme="minorHAnsi"/>
          <w:lang w:eastAsia="en-GB"/>
        </w:rPr>
        <w:t>Parent Address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Relation </w:t>
      </w:r>
      <w:r w:rsidRPr="00816004">
        <w:rPr>
          <w:rFonts w:eastAsia="Times New Roman" w:cs="Times New Roman"/>
          <w:color w:val="000000"/>
          <w:lang w:eastAsia="en-GB"/>
        </w:rPr>
        <w:t>ParentAddress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ParentID: ParentIdentifier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AddressID: AddressIdentifier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AddressType: AddressType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Primary Key </w:t>
      </w:r>
      <w:r w:rsidRPr="00816004">
        <w:rPr>
          <w:rFonts w:eastAsia="Times New Roman" w:cs="Times New Roman"/>
          <w:color w:val="000000"/>
          <w:lang w:eastAsia="en-GB"/>
        </w:rPr>
        <w:t>(ParentID, AddressID)</w:t>
      </w:r>
      <w:r w:rsidR="008F7F40" w:rsidRPr="00816004">
        <w:rPr>
          <w:rFonts w:eastAsia="Times New Roman"/>
          <w:lang w:eastAsia="en-GB"/>
        </w:rPr>
        <w:br w:type="page"/>
      </w:r>
    </w:p>
    <w:p w:rsidR="008F7F40" w:rsidRPr="00816004" w:rsidRDefault="008F7F40" w:rsidP="006F6EA5">
      <w:pPr>
        <w:pStyle w:val="Heading4"/>
        <w:spacing w:before="0"/>
        <w:rPr>
          <w:rFonts w:asciiTheme="minorHAnsi" w:hAnsiTheme="minorHAnsi"/>
          <w:shd w:val="clear" w:color="auto" w:fill="FFD966"/>
        </w:rPr>
      </w:pPr>
      <w:r w:rsidRPr="00816004">
        <w:rPr>
          <w:rFonts w:asciiTheme="minorHAnsi" w:hAnsiTheme="minorHAnsi"/>
        </w:rPr>
        <w:lastRenderedPageBreak/>
        <w:t>Parent Relation</w:t>
      </w:r>
    </w:p>
    <w:p w:rsidR="008F7F40" w:rsidRPr="00816004" w:rsidRDefault="008F7F40" w:rsidP="006F6EA5">
      <w:pPr>
        <w:spacing w:after="0" w:line="240" w:lineRule="auto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Relation </w:t>
      </w:r>
      <w:r w:rsidRPr="00816004">
        <w:rPr>
          <w:rFonts w:eastAsia="Times New Roman" w:cs="Times New Roman"/>
          <w:color w:val="000000"/>
          <w:lang w:eastAsia="en-GB"/>
        </w:rPr>
        <w:t>Parent</w:t>
      </w:r>
    </w:p>
    <w:p w:rsidR="008F7F40" w:rsidRPr="00816004" w:rsidRDefault="008F7F40" w:rsidP="006F6EA5">
      <w:pPr>
        <w:spacing w:after="0" w:line="240" w:lineRule="auto"/>
        <w:ind w:firstLine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ParentID: ParentIdenti</w:t>
      </w:r>
      <w:r w:rsidR="00681AB6">
        <w:rPr>
          <w:rFonts w:eastAsia="Times New Roman" w:cs="Times New Roman"/>
          <w:color w:val="000000"/>
          <w:lang w:eastAsia="en-GB"/>
        </w:rPr>
        <w:t>fier 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Title: Title     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  <w:t xml:space="preserve">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firstLine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FirstName: Name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            </w:t>
      </w:r>
      <w:r w:rsidR="00681AB6">
        <w:rPr>
          <w:rFonts w:eastAsia="Times New Roman" w:cs="Times New Roman"/>
          <w:b/>
          <w:bCs/>
          <w:color w:val="000000"/>
          <w:lang w:eastAsia="en-GB"/>
        </w:rPr>
        <w:tab/>
      </w:r>
      <w:r w:rsidR="00681AB6">
        <w:rPr>
          <w:rFonts w:eastAsia="Times New Roman" w:cs="Times New Roman"/>
          <w:b/>
          <w:bCs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firstLine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Surname: Name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            </w:t>
      </w:r>
      <w:r w:rsidR="00681AB6">
        <w:rPr>
          <w:rFonts w:eastAsia="Times New Roman" w:cs="Times New Roman"/>
          <w:b/>
          <w:bCs/>
          <w:color w:val="000000"/>
          <w:lang w:eastAsia="en-GB"/>
        </w:rPr>
        <w:tab/>
      </w:r>
      <w:r w:rsidR="00681AB6">
        <w:rPr>
          <w:rFonts w:eastAsia="Times New Roman" w:cs="Times New Roman"/>
          <w:b/>
          <w:bCs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NameKnownByAtWork: Name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ALLOWED NULL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HomeAddress: Street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WorkAddress: Street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HomePhone: Telephone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WorkPhone Telephone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ALLOWED NULL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MobilePhone: Mobile     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ALLOWED NULL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Email: Email         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ALLOWED NULL</w:t>
      </w:r>
    </w:p>
    <w:p w:rsidR="008F7F40" w:rsidRPr="00816004" w:rsidRDefault="008F7F40" w:rsidP="006F6EA5">
      <w:pPr>
        <w:spacing w:after="0" w:line="240" w:lineRule="auto"/>
        <w:jc w:val="both"/>
        <w:rPr>
          <w:rFonts w:eastAsia="Times New Roman" w:cs="Times New Roman"/>
          <w:color w:val="000000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(Parent ID)</w:t>
      </w:r>
    </w:p>
    <w:p w:rsidR="008F7F40" w:rsidRPr="00816004" w:rsidRDefault="008F7F40" w:rsidP="006F6EA5">
      <w:pPr>
        <w:spacing w:after="0" w:line="240" w:lineRule="auto"/>
        <w:jc w:val="both"/>
        <w:rPr>
          <w:rFonts w:eastAsia="Times New Roman" w:cs="Times New Roman"/>
          <w:lang w:eastAsia="en-GB"/>
        </w:rPr>
      </w:pPr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16004">
        <w:rPr>
          <w:rStyle w:val="Heading4Char"/>
          <w:rFonts w:asciiTheme="minorHAnsi" w:hAnsiTheme="minorHAnsi"/>
          <w:lang w:eastAsia="en-GB"/>
        </w:rPr>
        <w:t>Child has Parent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ChildParent</w:t>
      </w:r>
    </w:p>
    <w:p w:rsidR="008F7F40" w:rsidRPr="00816004" w:rsidRDefault="008F7F40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ParentID: ParentIdentifier  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ChildID: ChildIdentifier       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Relationship: Realtionship   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Parent ID, Child ID ) 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Child has Emergency Contact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ChildEmergency Contact</w:t>
      </w:r>
    </w:p>
    <w:p w:rsidR="008F7F40" w:rsidRPr="00816004" w:rsidRDefault="008F7F40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EmergencyContactID: EmergencyIdentifier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ChildID: ChildIdentifier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Relationship: Realtionship         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rPr>
          <w:rStyle w:val="Heading4Char"/>
          <w:rFonts w:asciiTheme="minorHAnsi" w:hAnsiTheme="minorHAnsi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Parent ID, Child ID ) 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Emergency Contacts</w:t>
      </w:r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Relation </w:t>
      </w:r>
      <w:r w:rsidRPr="00816004">
        <w:rPr>
          <w:rFonts w:eastAsia="Times New Roman" w:cs="Times New Roman"/>
          <w:color w:val="000000"/>
          <w:lang w:eastAsia="en-GB"/>
        </w:rPr>
        <w:t> EmergencyContact</w:t>
      </w:r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EmergencyContactID: EmergencyIdentifier  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FirstName:    Name        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Surname: Name        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AddressID: AddressIdentifier         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HomePhone: Telephone    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MobilePhone: Mobile    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ALLOWED NULL</w:t>
      </w:r>
    </w:p>
    <w:p w:rsidR="008F7F40" w:rsidRPr="00816004" w:rsidRDefault="008F7F40" w:rsidP="006F6EA5">
      <w:pPr>
        <w:spacing w:after="0" w:line="240" w:lineRule="auto"/>
        <w:ind w:firstLine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Relationship: Relationship             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b/>
          <w:bCs/>
          <w:color w:val="000000"/>
          <w:shd w:val="clear" w:color="auto" w:fill="FFD966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(EmergencyContactID)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 Address ID 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Address.AddressID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Child has Named Person</w:t>
      </w:r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ChildNamedperson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ChildID: ChildIdentifier 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         NamedPersonID: NamedPersonIdentifie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Child ID, Named Person ID 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Emergency Contacts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Relation </w:t>
      </w:r>
      <w:r w:rsidRPr="00816004">
        <w:rPr>
          <w:rFonts w:eastAsia="Times New Roman" w:cs="Times New Roman"/>
          <w:color w:val="000000"/>
          <w:lang w:eastAsia="en-GB"/>
        </w:rPr>
        <w:t>NamedPerson</w:t>
      </w:r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NamedPersonID: NamedPersonIdentifier  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FirstName: Name                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 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Surname: Name        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  <w:t xml:space="preserve"> 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Relationship: Reltionship            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 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A84023" w:rsidRDefault="008F7F40" w:rsidP="006F6EA5">
      <w:pPr>
        <w:spacing w:after="0" w:line="240" w:lineRule="auto"/>
        <w:rPr>
          <w:rStyle w:val="Heading4Char"/>
          <w:rFonts w:asciiTheme="minorHAnsi" w:hAnsiTheme="minorHAnsi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NamedPersonID)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16004">
        <w:rPr>
          <w:rStyle w:val="Heading4Char"/>
          <w:rFonts w:asciiTheme="minorHAnsi" w:hAnsiTheme="minorHAnsi"/>
          <w:lang w:eastAsia="en-GB"/>
        </w:rPr>
        <w:lastRenderedPageBreak/>
        <w:t>Address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Address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AddressID: AddressIdentifier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AddressLine1: Street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AddressLine2: Street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="00FF127B"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color w:val="000000"/>
          <w:lang w:eastAsia="en-GB"/>
        </w:rPr>
        <w:t xml:space="preserve">    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City : City    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Pr="00816004">
        <w:rPr>
          <w:rFonts w:eastAsia="Times New Roman" w:cs="Times New Roman"/>
          <w:color w:val="000000"/>
          <w:lang w:eastAsia="en-GB"/>
        </w:rPr>
        <w:tab/>
        <w:t>State/Province: County     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Pr="00816004">
        <w:rPr>
          <w:rFonts w:eastAsia="Times New Roman" w:cs="Times New Roman"/>
          <w:color w:val="000000"/>
          <w:lang w:eastAsia="en-GB"/>
        </w:rPr>
        <w:tab/>
        <w:t>PostalCode: Postcode    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F7F40" w:rsidRPr="00816004" w:rsidRDefault="008F7F40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Country: Country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816004" w:rsidRDefault="008F7F40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AddressID 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Fee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MonthlyFee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FeeID: FeeIdentifier         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DateCharged: Date         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RoomName: RoomIdentifier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ChildID: ChildIdentifier     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ParentID: ParentIdentifier     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="00FF127B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(FeeID)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(RoomName)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Room.RoomName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>(ChildID)</w:t>
      </w:r>
      <w:r w:rsidRPr="00816004">
        <w:rPr>
          <w:rFonts w:eastAsia="Times New Roman" w:cs="Times New Roman"/>
          <w:i/>
          <w:iCs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Child.ChildID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>(ParentID)</w:t>
      </w:r>
      <w:r w:rsidRPr="00816004">
        <w:rPr>
          <w:rFonts w:eastAsia="Times New Roman" w:cs="Times New Roman"/>
          <w:i/>
          <w:iCs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Parent.ParentID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Monthly Invoice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MonthlyInvoice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InvoiceID: InvoicIdentifier             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="0046058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VoucherSchemeProviderID: VoucherProviderIdentifier  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FeeID: FeeIdentifier                    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LateFee: Currency                    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OutstandingFee: Currency            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Deductions: Currency                     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(MonthlyInvoiceID)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 xml:space="preserve">(FeeID)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Fee.FeeID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Payment History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PaymentHistory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PaymentID: PaymentIdentifier       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ParentID: ParentIdentifier           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MonthlyInvoiceID: InvoiceIdentifier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Paid: confirm                 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PaymentType: PaymentType          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DateDue: Date                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DatePaid: Date                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AmountDue: Currency            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(PaymentID)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 xml:space="preserve">(InvoiceID)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="00460583">
        <w:rPr>
          <w:rFonts w:eastAsia="Times New Roman" w:cs="Times New Roman"/>
          <w:color w:val="000000"/>
          <w:lang w:eastAsia="en-GB"/>
        </w:rPr>
        <w:t>Monthly</w:t>
      </w:r>
      <w:r w:rsidRPr="00816004">
        <w:rPr>
          <w:rFonts w:eastAsia="Times New Roman" w:cs="Times New Roman"/>
          <w:color w:val="000000"/>
          <w:lang w:eastAsia="en-GB"/>
        </w:rPr>
        <w:t>Invoice.</w:t>
      </w:r>
      <w:r w:rsidR="00460583"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color w:val="000000"/>
          <w:lang w:eastAsia="en-GB"/>
        </w:rPr>
        <w:t xml:space="preserve">InvoiceID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 xml:space="preserve">(ParentID)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Parent.ParentID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Voucher Scheme Provider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VoucherSchemeProvider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Vo</w:t>
      </w:r>
      <w:r w:rsidR="00460583">
        <w:rPr>
          <w:rFonts w:eastAsia="Times New Roman" w:cs="Times New Roman"/>
          <w:color w:val="000000"/>
          <w:lang w:eastAsia="en-GB"/>
        </w:rPr>
        <w:t>ucherSchemeProviderID: VoucherScheme</w:t>
      </w:r>
      <w:r w:rsidRPr="00816004">
        <w:rPr>
          <w:rFonts w:eastAsia="Times New Roman" w:cs="Times New Roman"/>
          <w:color w:val="000000"/>
          <w:lang w:eastAsia="en-GB"/>
        </w:rPr>
        <w:t xml:space="preserve">Identifier   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="00460583">
        <w:rPr>
          <w:rFonts w:eastAsia="Times New Roman" w:cs="Times New Roman"/>
          <w:color w:val="000000"/>
          <w:lang w:eastAsia="en-GB"/>
        </w:rPr>
        <w:t>    VoucherSchemeID: VoucherRegister</w:t>
      </w:r>
      <w:r w:rsidRPr="00816004">
        <w:rPr>
          <w:rFonts w:eastAsia="Times New Roman" w:cs="Times New Roman"/>
          <w:color w:val="000000"/>
          <w:lang w:eastAsia="en-GB"/>
        </w:rPr>
        <w:t xml:space="preserve">Identifier        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Name: Name                            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DiscountAmount: Currency                   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(VoucherSchemeProviderID)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 xml:space="preserve">(VoucherSchemeID)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VoucherScheme.VoucherSchemeID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="00816004"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</w:rPr>
        <w:lastRenderedPageBreak/>
        <w:t>Deposit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Deposit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DepositID: DepositIdentifier    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DepositPaid: Paid       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="0046058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ParentID: ParentIdentifier   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="0046058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DepositReturn: confirm    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DepositDatePaid: Date        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DepositDateReturn: Date    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Amount: Currency        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(DepositID)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(ParentID)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Parent.ParentID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681AB6" w:rsidRDefault="00681AB6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</w:p>
    <w:p w:rsidR="00681AB6" w:rsidRPr="00816004" w:rsidRDefault="00460583" w:rsidP="006F6EA5">
      <w:pPr>
        <w:spacing w:after="0" w:line="240" w:lineRule="auto"/>
        <w:rPr>
          <w:rFonts w:eastAsia="Times New Roman" w:cs="Times New Roman"/>
          <w:lang w:eastAsia="en-GB"/>
        </w:rPr>
      </w:pPr>
      <w:r>
        <w:rPr>
          <w:rStyle w:val="Heading4Char"/>
          <w:rFonts w:asciiTheme="minorHAnsi" w:hAnsiTheme="minorHAnsi"/>
          <w:lang w:eastAsia="en-GB"/>
        </w:rPr>
        <w:t>VoucherScheme</w:t>
      </w:r>
      <w:r w:rsidR="00681AB6" w:rsidRPr="00816004">
        <w:rPr>
          <w:rStyle w:val="Heading4Char"/>
          <w:rFonts w:asciiTheme="minorHAnsi" w:hAnsiTheme="minorHAnsi"/>
          <w:lang w:eastAsia="en-GB"/>
        </w:rPr>
        <w:t>Register Relation</w:t>
      </w:r>
      <w:r w:rsidR="00681AB6" w:rsidRPr="00816004">
        <w:rPr>
          <w:rStyle w:val="Heading4Char"/>
          <w:rFonts w:asciiTheme="minorHAnsi" w:hAnsiTheme="minorHAnsi"/>
          <w:lang w:eastAsia="en-GB"/>
        </w:rPr>
        <w:br/>
      </w:r>
      <w:r w:rsidR="00681AB6"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="00681AB6" w:rsidRPr="00816004">
        <w:rPr>
          <w:rFonts w:eastAsia="Times New Roman" w:cs="Times New Roman"/>
          <w:color w:val="000000"/>
          <w:lang w:eastAsia="en-GB"/>
        </w:rPr>
        <w:t xml:space="preserve"> VoucherSchemeRegister</w:t>
      </w:r>
      <w:r w:rsidR="00681AB6" w:rsidRPr="00816004">
        <w:rPr>
          <w:rFonts w:eastAsia="Times New Roman" w:cs="Times New Roman"/>
          <w:lang w:eastAsia="en-GB"/>
        </w:rPr>
        <w:br/>
      </w:r>
      <w:r>
        <w:rPr>
          <w:rFonts w:eastAsia="Times New Roman" w:cs="Times New Roman"/>
          <w:color w:val="000000"/>
          <w:lang w:eastAsia="en-GB"/>
        </w:rPr>
        <w:t>    VoucherSchemeID: VoucherRegister</w:t>
      </w:r>
      <w:r w:rsidR="00681AB6" w:rsidRPr="00816004">
        <w:rPr>
          <w:rFonts w:eastAsia="Times New Roman" w:cs="Times New Roman"/>
          <w:color w:val="000000"/>
          <w:lang w:eastAsia="en-GB"/>
        </w:rPr>
        <w:t xml:space="preserve">Identifier    </w:t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="00681AB6" w:rsidRPr="00816004">
        <w:rPr>
          <w:rFonts w:eastAsia="Times New Roman" w:cs="Times New Roman"/>
          <w:lang w:eastAsia="en-GB"/>
        </w:rPr>
        <w:br/>
      </w:r>
      <w:r>
        <w:rPr>
          <w:rFonts w:eastAsia="Times New Roman" w:cs="Times New Roman"/>
          <w:color w:val="000000"/>
          <w:lang w:eastAsia="en-GB"/>
        </w:rPr>
        <w:t>    ParentID: Parent</w:t>
      </w:r>
      <w:r w:rsidR="00681AB6" w:rsidRPr="00816004">
        <w:rPr>
          <w:rFonts w:eastAsia="Times New Roman" w:cs="Times New Roman"/>
          <w:color w:val="000000"/>
          <w:lang w:eastAsia="en-GB"/>
        </w:rPr>
        <w:t>Identifier               </w:t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="00681AB6"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="00681AB6" w:rsidRPr="00816004">
        <w:rPr>
          <w:rFonts w:eastAsia="Times New Roman" w:cs="Times New Roman"/>
          <w:lang w:eastAsia="en-GB"/>
        </w:rPr>
        <w:br/>
      </w:r>
      <w:r>
        <w:rPr>
          <w:rFonts w:eastAsia="Times New Roman" w:cs="Times New Roman"/>
          <w:color w:val="000000"/>
          <w:lang w:eastAsia="en-GB"/>
        </w:rPr>
        <w:t>    ChildID: Child</w:t>
      </w:r>
      <w:r w:rsidR="00681AB6" w:rsidRPr="00816004">
        <w:rPr>
          <w:rFonts w:eastAsia="Times New Roman" w:cs="Times New Roman"/>
          <w:color w:val="000000"/>
          <w:lang w:eastAsia="en-GB"/>
        </w:rPr>
        <w:t>Identifier             </w:t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 xml:space="preserve"> </w:t>
      </w:r>
      <w:r w:rsidR="00681AB6"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="00681AB6" w:rsidRPr="00816004">
        <w:rPr>
          <w:rFonts w:eastAsia="Times New Roman" w:cs="Times New Roman"/>
          <w:lang w:eastAsia="en-GB"/>
        </w:rPr>
        <w:br/>
      </w:r>
      <w:r w:rsidR="00681AB6" w:rsidRPr="00816004">
        <w:rPr>
          <w:rFonts w:eastAsia="Times New Roman" w:cs="Times New Roman"/>
          <w:color w:val="000000"/>
          <w:lang w:eastAsia="en-GB"/>
        </w:rPr>
        <w:t>    StartDate: Date                      </w:t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="00681AB6"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="00681AB6" w:rsidRPr="00816004">
        <w:rPr>
          <w:rFonts w:eastAsia="Times New Roman" w:cs="Times New Roman"/>
          <w:lang w:eastAsia="en-GB"/>
        </w:rPr>
        <w:br/>
      </w:r>
      <w:r w:rsidR="00681AB6" w:rsidRPr="00816004">
        <w:rPr>
          <w:rFonts w:eastAsia="Times New Roman" w:cs="Times New Roman"/>
          <w:color w:val="000000"/>
          <w:lang w:eastAsia="en-GB"/>
        </w:rPr>
        <w:t xml:space="preserve">    VoucherApproved: Confirm                </w:t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681AB6" w:rsidRPr="00816004" w:rsidRDefault="00460583" w:rsidP="00460583">
      <w:pPr>
        <w:spacing w:after="0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 xml:space="preserve">    </w:t>
      </w:r>
      <w:r w:rsidR="00681AB6" w:rsidRPr="00816004">
        <w:rPr>
          <w:rFonts w:eastAsia="Times New Roman" w:cs="Times New Roman"/>
          <w:color w:val="000000"/>
          <w:lang w:eastAsia="en-GB"/>
        </w:rPr>
        <w:t xml:space="preserve">DateSigned: Date                    </w:t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</w:p>
    <w:p w:rsidR="00681AB6" w:rsidRDefault="00681AB6" w:rsidP="006F6EA5">
      <w:pPr>
        <w:spacing w:after="0" w:line="240" w:lineRule="auto"/>
        <w:rPr>
          <w:spacing w:val="5"/>
          <w:kern w:val="28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(VoucherSchemeID)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>(ChildID)</w:t>
      </w:r>
      <w:r w:rsidRPr="00816004">
        <w:rPr>
          <w:rFonts w:eastAsia="Times New Roman" w:cs="Times New Roman"/>
          <w:i/>
          <w:iCs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Child.ChildID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>(ParentID)</w:t>
      </w:r>
      <w:r w:rsidRPr="00816004">
        <w:rPr>
          <w:rFonts w:eastAsia="Times New Roman" w:cs="Times New Roman"/>
          <w:i/>
          <w:iCs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Parent.ParentID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ALLOWED NULL</w:t>
      </w:r>
      <w:r w:rsidRPr="00816004">
        <w:rPr>
          <w:rFonts w:eastAsia="Times New Roman" w:cs="Times New Roman"/>
          <w:lang w:eastAsia="en-GB"/>
        </w:rPr>
        <w:br/>
      </w:r>
    </w:p>
    <w:p w:rsidR="00816004" w:rsidRPr="00816004" w:rsidRDefault="008F7F40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  <w:r w:rsidRPr="00816004">
        <w:rPr>
          <w:rFonts w:asciiTheme="minorHAnsi" w:eastAsia="Times New Roman" w:hAnsiTheme="minorHAnsi" w:cs="Times New Roman"/>
          <w:sz w:val="22"/>
          <w:szCs w:val="22"/>
          <w:lang w:eastAsia="en-GB"/>
        </w:rPr>
        <w:br/>
      </w:r>
    </w:p>
    <w:p w:rsidR="00816004" w:rsidRDefault="00816004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816004" w:rsidRDefault="00816004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816004" w:rsidRDefault="00816004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816004" w:rsidRDefault="00816004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816004" w:rsidRDefault="00816004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816004" w:rsidRDefault="00816004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816004" w:rsidRDefault="00816004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816004" w:rsidRDefault="00816004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816004" w:rsidRDefault="00816004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A30AE7" w:rsidRDefault="00A30AE7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A30AE7" w:rsidRDefault="00A30AE7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681AB6" w:rsidRDefault="00681AB6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6F6EA5" w:rsidRDefault="006F6EA5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8F7F40" w:rsidRPr="008F7F40" w:rsidRDefault="008F7F40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lastRenderedPageBreak/>
        <w:t>MySQL Statements</w:t>
      </w:r>
    </w:p>
    <w:p w:rsidR="006F6EA5" w:rsidRDefault="006F6EA5" w:rsidP="006F6EA5">
      <w:pPr>
        <w:spacing w:after="0" w:line="240" w:lineRule="auto"/>
        <w:rPr>
          <w:rStyle w:val="Heading4Char"/>
        </w:rPr>
      </w:pPr>
    </w:p>
    <w:p w:rsidR="00DC0B82" w:rsidRDefault="00DC0B82" w:rsidP="006F6EA5">
      <w:pPr>
        <w:spacing w:after="0" w:line="240" w:lineRule="auto"/>
        <w:rPr>
          <w:rStyle w:val="Heading4Char"/>
        </w:rPr>
      </w:pPr>
      <w:r>
        <w:t>=InnoDB DEFAULT CHARSET=latin1</w:t>
      </w:r>
    </w:p>
    <w:p w:rsidR="00DC0B82" w:rsidRDefault="00DC0B82" w:rsidP="006F6EA5">
      <w:pPr>
        <w:spacing w:after="0" w:line="240" w:lineRule="auto"/>
        <w:rPr>
          <w:rStyle w:val="Heading4Char"/>
        </w:rPr>
      </w:pPr>
    </w:p>
    <w:p w:rsidR="00DB614E" w:rsidRDefault="008F7F40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DB614E">
        <w:rPr>
          <w:rStyle w:val="Heading4Char"/>
        </w:rPr>
        <w:t>Child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b/>
          <w:bCs/>
          <w:color w:val="000000"/>
          <w:lang w:eastAsia="en-GB"/>
        </w:rPr>
        <w:t>CREATE TABLE</w:t>
      </w:r>
      <w:r w:rsidRPr="008F7F40">
        <w:rPr>
          <w:rFonts w:eastAsia="Times New Roman" w:cs="Arial"/>
          <w:color w:val="000000"/>
          <w:lang w:eastAsia="en-GB"/>
        </w:rPr>
        <w:t xml:space="preserve"> Child (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DB614E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ChildID          </w:t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varchar(6) </w:t>
      </w:r>
      <w:r w:rsidRPr="008F7F40">
        <w:rPr>
          <w:rFonts w:eastAsia="Times New Roman" w:cs="Arial"/>
          <w:b/>
          <w:bCs/>
          <w:color w:val="000000"/>
          <w:lang w:eastAsia="en-GB"/>
        </w:rPr>
        <w:t>NOT NULL</w:t>
      </w:r>
      <w:r w:rsidRPr="008F7F40">
        <w:rPr>
          <w:rFonts w:eastAsia="Times New Roman" w:cs="Arial"/>
          <w:color w:val="000000"/>
          <w:lang w:eastAsia="en-GB"/>
        </w:rPr>
        <w:t>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DB614E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FirstName      </w:t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 varchar(30) </w:t>
      </w:r>
      <w:r w:rsidRPr="008F7F40">
        <w:rPr>
          <w:rFonts w:eastAsia="Times New Roman" w:cs="Arial"/>
          <w:b/>
          <w:bCs/>
          <w:color w:val="000000"/>
          <w:lang w:eastAsia="en-GB"/>
        </w:rPr>
        <w:t>NOT NULL</w:t>
      </w:r>
      <w:r w:rsidRPr="008F7F40">
        <w:rPr>
          <w:rFonts w:eastAsia="Times New Roman" w:cs="Arial"/>
          <w:color w:val="000000"/>
          <w:lang w:eastAsia="en-GB"/>
        </w:rPr>
        <w:t>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DB614E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Surname          </w:t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varchar(30) </w:t>
      </w:r>
      <w:r w:rsidRPr="008F7F40">
        <w:rPr>
          <w:rFonts w:eastAsia="Times New Roman" w:cs="Arial"/>
          <w:b/>
          <w:bCs/>
          <w:color w:val="000000"/>
          <w:lang w:eastAsia="en-GB"/>
        </w:rPr>
        <w:t>NOT NULL</w:t>
      </w:r>
      <w:r w:rsidRPr="008F7F40">
        <w:rPr>
          <w:rFonts w:eastAsia="Times New Roman" w:cs="Arial"/>
          <w:color w:val="000000"/>
          <w:lang w:eastAsia="en-GB"/>
        </w:rPr>
        <w:t>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DB614E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DOB              </w:t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date </w:t>
      </w:r>
      <w:r w:rsidRPr="008F7F40">
        <w:rPr>
          <w:rFonts w:eastAsia="Times New Roman" w:cs="Arial"/>
          <w:b/>
          <w:bCs/>
          <w:color w:val="000000"/>
          <w:lang w:eastAsia="en-GB"/>
        </w:rPr>
        <w:t>NOT NULL</w:t>
      </w:r>
      <w:r w:rsidRPr="008F7F40">
        <w:rPr>
          <w:rFonts w:eastAsia="Times New Roman" w:cs="Arial"/>
          <w:color w:val="000000"/>
          <w:lang w:eastAsia="en-GB"/>
        </w:rPr>
        <w:t>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DB614E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StartDate        </w:t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date </w:t>
      </w:r>
      <w:r w:rsidRPr="008F7F40">
        <w:rPr>
          <w:rFonts w:eastAsia="Times New Roman" w:cs="Arial"/>
          <w:b/>
          <w:bCs/>
          <w:color w:val="000000"/>
          <w:lang w:eastAsia="en-GB"/>
        </w:rPr>
        <w:t>NOT NULL</w:t>
      </w:r>
      <w:r w:rsidRPr="008F7F40">
        <w:rPr>
          <w:rFonts w:eastAsia="Times New Roman" w:cs="Arial"/>
          <w:color w:val="000000"/>
          <w:lang w:eastAsia="en-GB"/>
        </w:rPr>
        <w:t>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DB614E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LeavingDate      </w:t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date </w:t>
      </w:r>
      <w:r w:rsidRPr="008F7F40">
        <w:rPr>
          <w:rFonts w:eastAsia="Times New Roman" w:cs="Arial"/>
          <w:b/>
          <w:bCs/>
          <w:color w:val="000000"/>
          <w:lang w:eastAsia="en-GB"/>
        </w:rPr>
        <w:t>NUL</w:t>
      </w:r>
      <w:r w:rsidRPr="008F7F40">
        <w:rPr>
          <w:rFonts w:eastAsia="Times New Roman" w:cs="Arial"/>
          <w:color w:val="000000"/>
          <w:lang w:eastAsia="en-GB"/>
        </w:rPr>
        <w:t>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DB614E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RoomName     </w:t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varchar(20) </w:t>
      </w:r>
      <w:r w:rsidRPr="008F7F40">
        <w:rPr>
          <w:rFonts w:eastAsia="Times New Roman" w:cs="Arial"/>
          <w:b/>
          <w:bCs/>
          <w:color w:val="000000"/>
          <w:lang w:eastAsia="en-GB"/>
        </w:rPr>
        <w:t>NOT NULL</w:t>
      </w:r>
      <w:r w:rsidRPr="008F7F40">
        <w:rPr>
          <w:rFonts w:eastAsia="Times New Roman" w:cs="Arial"/>
          <w:color w:val="000000"/>
          <w:lang w:eastAsia="en-GB"/>
        </w:rPr>
        <w:t>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DB614E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AddressID</w:t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 varchar(6) </w:t>
      </w:r>
      <w:r w:rsidRPr="008F7F40">
        <w:rPr>
          <w:rFonts w:eastAsia="Times New Roman" w:cs="Arial"/>
          <w:b/>
          <w:bCs/>
          <w:color w:val="000000"/>
          <w:lang w:eastAsia="en-GB"/>
        </w:rPr>
        <w:t>NOT NULL</w:t>
      </w:r>
      <w:r w:rsidRPr="008F7F40">
        <w:rPr>
          <w:rFonts w:eastAsia="Times New Roman" w:cs="Arial"/>
          <w:color w:val="000000"/>
          <w:lang w:eastAsia="en-GB"/>
        </w:rPr>
        <w:t>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Pr="008F7F40">
        <w:rPr>
          <w:rFonts w:eastAsia="Times New Roman" w:cs="Arial"/>
          <w:b/>
          <w:bCs/>
          <w:color w:val="000000"/>
          <w:lang w:eastAsia="en-GB"/>
        </w:rPr>
        <w:t>CONSTRAINT</w:t>
      </w:r>
      <w:r w:rsidRPr="008F7F40">
        <w:rPr>
          <w:rFonts w:eastAsia="Times New Roman" w:cs="Arial"/>
          <w:color w:val="000000"/>
          <w:lang w:eastAsia="en-GB"/>
        </w:rPr>
        <w:t xml:space="preserve"> ChildID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 xml:space="preserve">    </w:t>
      </w:r>
      <w:r w:rsidRPr="008F7F40">
        <w:rPr>
          <w:rFonts w:eastAsia="Times New Roman" w:cs="Arial"/>
          <w:b/>
          <w:bCs/>
          <w:color w:val="000000"/>
          <w:lang w:eastAsia="en-GB"/>
        </w:rPr>
        <w:t>PRIMARY KEY</w:t>
      </w:r>
      <w:r w:rsidRPr="008F7F40">
        <w:rPr>
          <w:rFonts w:eastAsia="Times New Roman" w:cs="Arial"/>
          <w:color w:val="000000"/>
          <w:lang w:eastAsia="en-GB"/>
        </w:rPr>
        <w:t xml:space="preserve"> (ChildID));</w:t>
      </w:r>
    </w:p>
    <w:p w:rsidR="008F7F40" w:rsidRDefault="008F7F40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b/>
          <w:bCs/>
          <w:color w:val="000000"/>
          <w:lang w:eastAsia="en-GB"/>
        </w:rPr>
        <w:t>ALTER TABLE</w:t>
      </w:r>
      <w:r w:rsidRPr="008F7F40">
        <w:rPr>
          <w:rFonts w:eastAsia="Times New Roman" w:cs="Arial"/>
          <w:color w:val="000000"/>
          <w:lang w:eastAsia="en-GB"/>
        </w:rPr>
        <w:t xml:space="preserve"> Child </w:t>
      </w:r>
      <w:r w:rsidRPr="00DB614E">
        <w:rPr>
          <w:rFonts w:eastAsia="Times New Roman" w:cs="Arial"/>
          <w:b/>
          <w:color w:val="000000"/>
          <w:lang w:eastAsia="en-GB"/>
        </w:rPr>
        <w:t>ADD CONSTRAINT</w:t>
      </w:r>
      <w:r w:rsidRPr="008F7F40">
        <w:rPr>
          <w:rFonts w:eastAsia="Times New Roman" w:cs="Arial"/>
          <w:color w:val="000000"/>
          <w:lang w:eastAsia="en-GB"/>
        </w:rPr>
        <w:t xml:space="preserve"> Occupies </w:t>
      </w:r>
      <w:r w:rsidRPr="00460583">
        <w:rPr>
          <w:rFonts w:eastAsia="Times New Roman" w:cs="Arial"/>
          <w:b/>
          <w:color w:val="000000"/>
          <w:lang w:eastAsia="en-GB"/>
        </w:rPr>
        <w:t>FOREIGN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8F7F40">
        <w:rPr>
          <w:rFonts w:eastAsia="Times New Roman" w:cs="Arial"/>
          <w:b/>
          <w:bCs/>
          <w:color w:val="000000"/>
          <w:lang w:eastAsia="en-GB"/>
        </w:rPr>
        <w:t xml:space="preserve">KEY </w:t>
      </w:r>
      <w:r w:rsidRPr="008F7F40">
        <w:rPr>
          <w:rFonts w:eastAsia="Times New Roman" w:cs="Arial"/>
          <w:color w:val="000000"/>
          <w:lang w:eastAsia="en-GB"/>
        </w:rPr>
        <w:t xml:space="preserve">(RoomName) </w:t>
      </w:r>
      <w:r w:rsidRPr="00460583">
        <w:rPr>
          <w:rFonts w:eastAsia="Times New Roman" w:cs="Arial"/>
          <w:b/>
          <w:color w:val="000000"/>
          <w:lang w:eastAsia="en-GB"/>
        </w:rPr>
        <w:t>REFERENCES</w:t>
      </w:r>
      <w:r w:rsidRPr="008F7F40">
        <w:rPr>
          <w:rFonts w:eastAsia="Times New Roman" w:cs="Arial"/>
          <w:color w:val="000000"/>
          <w:lang w:eastAsia="en-GB"/>
        </w:rPr>
        <w:t xml:space="preserve"> Room (RoomName);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b/>
          <w:bCs/>
          <w:color w:val="000000"/>
          <w:lang w:eastAsia="en-GB"/>
        </w:rPr>
        <w:t xml:space="preserve">ALTER TABLE </w:t>
      </w:r>
      <w:r w:rsidRPr="008F7F40">
        <w:rPr>
          <w:rFonts w:eastAsia="Times New Roman" w:cs="Arial"/>
          <w:color w:val="000000"/>
          <w:lang w:eastAsia="en-GB"/>
        </w:rPr>
        <w:t xml:space="preserve">Child </w:t>
      </w:r>
      <w:r w:rsidRPr="008F7F40">
        <w:rPr>
          <w:rFonts w:eastAsia="Times New Roman" w:cs="Arial"/>
          <w:b/>
          <w:bCs/>
          <w:color w:val="000000"/>
          <w:lang w:eastAsia="en-GB"/>
        </w:rPr>
        <w:t>ADD CONSTRAINT</w:t>
      </w:r>
      <w:r w:rsidRPr="008F7F40">
        <w:rPr>
          <w:rFonts w:eastAsia="Times New Roman" w:cs="Arial"/>
          <w:color w:val="000000"/>
          <w:lang w:eastAsia="en-GB"/>
        </w:rPr>
        <w:t xml:space="preserve"> ResidesAt </w:t>
      </w:r>
      <w:r w:rsidRPr="008F7F40">
        <w:rPr>
          <w:rFonts w:eastAsia="Times New Roman" w:cs="Arial"/>
          <w:b/>
          <w:bCs/>
          <w:color w:val="000000"/>
          <w:lang w:eastAsia="en-GB"/>
        </w:rPr>
        <w:t>FOREIGN KEY</w:t>
      </w:r>
      <w:r w:rsidRPr="008F7F40">
        <w:rPr>
          <w:rFonts w:eastAsia="Times New Roman" w:cs="Arial"/>
          <w:color w:val="000000"/>
          <w:lang w:eastAsia="en-GB"/>
        </w:rPr>
        <w:t xml:space="preserve"> (AddressID) </w:t>
      </w:r>
      <w:r w:rsidRPr="008F7F40">
        <w:rPr>
          <w:rFonts w:eastAsia="Times New Roman" w:cs="Arial"/>
          <w:b/>
          <w:bCs/>
          <w:color w:val="000000"/>
          <w:lang w:eastAsia="en-GB"/>
        </w:rPr>
        <w:t xml:space="preserve">REFERENCES </w:t>
      </w:r>
      <w:r w:rsidRPr="008F7F40">
        <w:rPr>
          <w:rFonts w:eastAsia="Times New Roman" w:cs="Arial"/>
          <w:color w:val="000000"/>
          <w:lang w:eastAsia="en-GB"/>
        </w:rPr>
        <w:t>Address (AddressID);</w:t>
      </w:r>
    </w:p>
    <w:p w:rsidR="006F6EA5" w:rsidRDefault="006F6EA5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</w:p>
    <w:p w:rsidR="00DB614E" w:rsidRDefault="008F7F40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DB614E">
        <w:rPr>
          <w:rStyle w:val="Heading4Char"/>
        </w:rPr>
        <w:t>Register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b/>
          <w:bCs/>
          <w:color w:val="000000"/>
          <w:lang w:eastAsia="en-GB"/>
        </w:rPr>
        <w:t>CREATE TABLE</w:t>
      </w:r>
      <w:r w:rsidRPr="008F7F40">
        <w:rPr>
          <w:rFonts w:eastAsia="Times New Roman" w:cs="Arial"/>
          <w:color w:val="000000"/>
          <w:lang w:eastAsia="en-GB"/>
        </w:rPr>
        <w:t xml:space="preserve"> Register (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DB614E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RegisterID        </w:t>
      </w:r>
      <w:r w:rsidR="00460583">
        <w:rPr>
          <w:rFonts w:eastAsia="Times New Roman" w:cs="Arial"/>
          <w:color w:val="000000"/>
          <w:lang w:eastAsia="en-GB"/>
        </w:rPr>
        <w:tab/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varchar(6) </w:t>
      </w:r>
      <w:r w:rsidRPr="008F7F40">
        <w:rPr>
          <w:rFonts w:eastAsia="Times New Roman" w:cs="Arial"/>
          <w:b/>
          <w:bCs/>
          <w:color w:val="000000"/>
          <w:lang w:eastAsia="en-GB"/>
        </w:rPr>
        <w:t>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DB614E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ChildID      </w:t>
      </w:r>
      <w:r w:rsidR="00460583">
        <w:rPr>
          <w:rFonts w:eastAsia="Times New Roman" w:cs="Arial"/>
          <w:color w:val="000000"/>
          <w:lang w:eastAsia="en-GB"/>
        </w:rPr>
        <w:tab/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varchar(6) </w:t>
      </w:r>
      <w:r w:rsidRPr="008F7F40">
        <w:rPr>
          <w:rFonts w:eastAsia="Times New Roman" w:cs="Arial"/>
          <w:b/>
          <w:bCs/>
          <w:color w:val="000000"/>
          <w:lang w:eastAsia="en-GB"/>
        </w:rPr>
        <w:t>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DB614E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ConsentID  </w:t>
      </w:r>
      <w:r w:rsidR="00460583">
        <w:rPr>
          <w:rFonts w:eastAsia="Times New Roman" w:cs="Arial"/>
          <w:color w:val="000000"/>
          <w:lang w:eastAsia="en-GB"/>
        </w:rPr>
        <w:tab/>
      </w:r>
      <w:r w:rsidR="00DC0B82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</w:t>
      </w:r>
      <w:r w:rsidRPr="008F7F40">
        <w:rPr>
          <w:rFonts w:eastAsia="Times New Roman" w:cs="Arial"/>
          <w:b/>
          <w:bCs/>
          <w:color w:val="000000"/>
          <w:lang w:eastAsia="en-GB"/>
        </w:rPr>
        <w:t xml:space="preserve">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DB614E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DepositID  </w:t>
      </w:r>
      <w:r w:rsidR="00460583">
        <w:rPr>
          <w:rFonts w:eastAsia="Times New Roman" w:cs="Arial"/>
          <w:color w:val="000000"/>
          <w:lang w:eastAsia="en-GB"/>
        </w:rPr>
        <w:tab/>
      </w:r>
      <w:r w:rsidR="00DC0B82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varchar(6) </w:t>
      </w:r>
      <w:r w:rsidRPr="008F7F40">
        <w:rPr>
          <w:rFonts w:eastAsia="Times New Roman" w:cs="Arial"/>
          <w:b/>
          <w:bCs/>
          <w:color w:val="000000"/>
          <w:lang w:eastAsia="en-GB"/>
        </w:rPr>
        <w:t>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DB614E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DoctorID    </w:t>
      </w:r>
      <w:r w:rsidR="00460583">
        <w:rPr>
          <w:rFonts w:eastAsia="Times New Roman" w:cs="Arial"/>
          <w:color w:val="000000"/>
          <w:lang w:eastAsia="en-GB"/>
        </w:rPr>
        <w:tab/>
      </w:r>
      <w:r w:rsidR="00DC0B82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varchar(6) </w:t>
      </w:r>
      <w:r w:rsidRPr="008F7F40">
        <w:rPr>
          <w:rFonts w:eastAsia="Times New Roman" w:cs="Arial"/>
          <w:b/>
          <w:bCs/>
          <w:color w:val="000000"/>
          <w:lang w:eastAsia="en-GB"/>
        </w:rPr>
        <w:t>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DB614E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PlacementType     </w:t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varchar(2) </w:t>
      </w:r>
      <w:r w:rsidRPr="008F7F40">
        <w:rPr>
          <w:rFonts w:eastAsia="Times New Roman" w:cs="Arial"/>
          <w:b/>
          <w:bCs/>
          <w:color w:val="000000"/>
          <w:lang w:eastAsia="en-GB"/>
        </w:rPr>
        <w:t>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DB614E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PreferedStartDate date,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Pr="008F7F40">
        <w:rPr>
          <w:rFonts w:eastAsia="Times New Roman" w:cs="Arial"/>
          <w:b/>
          <w:bCs/>
          <w:color w:val="000000"/>
          <w:lang w:eastAsia="en-GB"/>
        </w:rPr>
        <w:t>PRIMARY KEY</w:t>
      </w:r>
      <w:r w:rsidRPr="008F7F40">
        <w:rPr>
          <w:rFonts w:eastAsia="Times New Roman" w:cs="Arial"/>
          <w:color w:val="000000"/>
          <w:lang w:eastAsia="en-GB"/>
        </w:rPr>
        <w:t xml:space="preserve"> (RegisterID))</w:t>
      </w:r>
      <w:r w:rsidR="005E269C" w:rsidRPr="008F7F40">
        <w:rPr>
          <w:rFonts w:eastAsia="Times New Roman" w:cs="Arial"/>
          <w:color w:val="000000"/>
          <w:lang w:eastAsia="en-GB"/>
        </w:rPr>
        <w:t>;</w:t>
      </w:r>
    </w:p>
    <w:p w:rsidR="00DB614E" w:rsidRDefault="008F7F40" w:rsidP="006F6EA5">
      <w:pPr>
        <w:spacing w:after="0" w:line="240" w:lineRule="auto"/>
        <w:rPr>
          <w:rFonts w:eastAsia="Times New Roman" w:cs="Arial"/>
          <w:b/>
          <w:color w:val="000000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b/>
          <w:bCs/>
          <w:color w:val="000000"/>
          <w:lang w:eastAsia="en-GB"/>
        </w:rPr>
        <w:t>ALTER TABLE</w:t>
      </w:r>
      <w:r w:rsidR="00DB614E">
        <w:rPr>
          <w:rFonts w:eastAsia="Times New Roman" w:cs="Arial"/>
          <w:b/>
          <w:bCs/>
          <w:color w:val="000000"/>
          <w:lang w:eastAsia="en-GB"/>
        </w:rPr>
        <w:t xml:space="preserve"> </w:t>
      </w:r>
      <w:r w:rsidR="00DB614E" w:rsidRPr="008F7F40">
        <w:rPr>
          <w:rFonts w:eastAsia="Times New Roman" w:cs="Arial"/>
          <w:color w:val="000000"/>
          <w:lang w:eastAsia="en-GB"/>
        </w:rPr>
        <w:t>Register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8F7F40">
        <w:rPr>
          <w:rFonts w:eastAsia="Times New Roman" w:cs="Arial"/>
          <w:b/>
          <w:bCs/>
          <w:color w:val="000000"/>
          <w:lang w:eastAsia="en-GB"/>
        </w:rPr>
        <w:t>ADD CONSTRAINT</w:t>
      </w:r>
      <w:r w:rsidRPr="008F7F40">
        <w:rPr>
          <w:rFonts w:eastAsia="Times New Roman" w:cs="Arial"/>
          <w:color w:val="000000"/>
          <w:lang w:eastAsia="en-GB"/>
        </w:rPr>
        <w:t xml:space="preserve"> Enrolls </w:t>
      </w:r>
      <w:r w:rsidRPr="008F7F40">
        <w:rPr>
          <w:rFonts w:eastAsia="Times New Roman" w:cs="Arial"/>
          <w:b/>
          <w:bCs/>
          <w:color w:val="000000"/>
          <w:lang w:eastAsia="en-GB"/>
        </w:rPr>
        <w:t xml:space="preserve">FOREIGN KEY </w:t>
      </w:r>
      <w:r w:rsidRPr="008F7F40">
        <w:rPr>
          <w:rFonts w:eastAsia="Times New Roman" w:cs="Arial"/>
          <w:color w:val="000000"/>
          <w:lang w:eastAsia="en-GB"/>
        </w:rPr>
        <w:t xml:space="preserve">(ChildID) </w:t>
      </w:r>
      <w:r w:rsidRPr="008F7F40">
        <w:rPr>
          <w:rFonts w:eastAsia="Times New Roman" w:cs="Arial"/>
          <w:b/>
          <w:bCs/>
          <w:color w:val="000000"/>
          <w:lang w:eastAsia="en-GB"/>
        </w:rPr>
        <w:t xml:space="preserve">REFERENCES </w:t>
      </w:r>
      <w:r w:rsidRPr="008F7F40">
        <w:rPr>
          <w:rFonts w:eastAsia="Times New Roman" w:cs="Arial"/>
          <w:color w:val="000000"/>
          <w:lang w:eastAsia="en-GB"/>
        </w:rPr>
        <w:t>Child (ChildID);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b/>
          <w:bCs/>
          <w:color w:val="000000"/>
          <w:lang w:eastAsia="en-GB"/>
        </w:rPr>
        <w:t>ALTER TABLE</w:t>
      </w:r>
      <w:r w:rsidRPr="008F7F40">
        <w:rPr>
          <w:rFonts w:eastAsia="Times New Roman" w:cs="Arial"/>
          <w:color w:val="000000"/>
          <w:lang w:eastAsia="en-GB"/>
        </w:rPr>
        <w:t xml:space="preserve"> Register </w:t>
      </w:r>
      <w:r w:rsidRPr="008F7F40">
        <w:rPr>
          <w:rFonts w:eastAsia="Times New Roman" w:cs="Arial"/>
          <w:b/>
          <w:bCs/>
          <w:color w:val="000000"/>
          <w:lang w:eastAsia="en-GB"/>
        </w:rPr>
        <w:t>ADD CONSTRAINT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proofErr w:type="spellStart"/>
      <w:r w:rsidRPr="008F7F40">
        <w:rPr>
          <w:rFonts w:eastAsia="Times New Roman" w:cs="Arial"/>
          <w:color w:val="000000"/>
          <w:lang w:eastAsia="en-GB"/>
        </w:rPr>
        <w:t>Requires</w:t>
      </w:r>
      <w:r w:rsidR="00D77B6D">
        <w:rPr>
          <w:rFonts w:eastAsia="Times New Roman" w:cs="Arial"/>
          <w:color w:val="000000"/>
          <w:lang w:eastAsia="en-GB"/>
        </w:rPr>
        <w:t>Consent</w:t>
      </w:r>
      <w:proofErr w:type="spellEnd"/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8F7F40">
        <w:rPr>
          <w:rFonts w:eastAsia="Times New Roman" w:cs="Arial"/>
          <w:b/>
          <w:bCs/>
          <w:color w:val="000000"/>
          <w:lang w:eastAsia="en-GB"/>
        </w:rPr>
        <w:t xml:space="preserve">FOREIGN KEY </w:t>
      </w:r>
      <w:r w:rsidRPr="008F7F40">
        <w:rPr>
          <w:rFonts w:eastAsia="Times New Roman" w:cs="Arial"/>
          <w:color w:val="000000"/>
          <w:lang w:eastAsia="en-GB"/>
        </w:rPr>
        <w:t xml:space="preserve">(ConsentID) </w:t>
      </w:r>
      <w:r w:rsidRPr="008F7F40">
        <w:rPr>
          <w:rFonts w:eastAsia="Times New Roman" w:cs="Arial"/>
          <w:b/>
          <w:bCs/>
          <w:color w:val="000000"/>
          <w:lang w:eastAsia="en-GB"/>
        </w:rPr>
        <w:t xml:space="preserve">REFERENCES </w:t>
      </w:r>
      <w:r w:rsidRPr="008F7F40">
        <w:rPr>
          <w:rFonts w:eastAsia="Times New Roman" w:cs="Arial"/>
          <w:color w:val="000000"/>
          <w:lang w:eastAsia="en-GB"/>
        </w:rPr>
        <w:t>Consent (ConsentID);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b/>
          <w:bCs/>
          <w:color w:val="000000"/>
          <w:lang w:eastAsia="en-GB"/>
        </w:rPr>
        <w:t>ALTER TABLE</w:t>
      </w:r>
      <w:r w:rsidRPr="008F7F40">
        <w:rPr>
          <w:rFonts w:eastAsia="Times New Roman" w:cs="Arial"/>
          <w:color w:val="000000"/>
          <w:lang w:eastAsia="en-GB"/>
        </w:rPr>
        <w:t xml:space="preserve"> Register </w:t>
      </w:r>
      <w:r w:rsidRPr="008F7F40">
        <w:rPr>
          <w:rFonts w:eastAsia="Times New Roman" w:cs="Arial"/>
          <w:b/>
          <w:bCs/>
          <w:color w:val="000000"/>
          <w:lang w:eastAsia="en-GB"/>
        </w:rPr>
        <w:t>ADD CONSTRAINT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proofErr w:type="spellStart"/>
      <w:r w:rsidRPr="008F7F40">
        <w:rPr>
          <w:rFonts w:eastAsia="Times New Roman" w:cs="Arial"/>
          <w:color w:val="000000"/>
          <w:lang w:eastAsia="en-GB"/>
        </w:rPr>
        <w:t>Requires</w:t>
      </w:r>
      <w:r w:rsidR="00D77B6D">
        <w:rPr>
          <w:rFonts w:eastAsia="Times New Roman" w:cs="Arial"/>
          <w:color w:val="000000"/>
          <w:lang w:eastAsia="en-GB"/>
        </w:rPr>
        <w:t>Deposit</w:t>
      </w:r>
      <w:proofErr w:type="spellEnd"/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8F7F40">
        <w:rPr>
          <w:rFonts w:eastAsia="Times New Roman" w:cs="Arial"/>
          <w:b/>
          <w:bCs/>
          <w:color w:val="000000"/>
          <w:lang w:eastAsia="en-GB"/>
        </w:rPr>
        <w:t xml:space="preserve">FOREIGN KEY </w:t>
      </w:r>
      <w:r w:rsidRPr="008F7F40">
        <w:rPr>
          <w:rFonts w:eastAsia="Times New Roman" w:cs="Arial"/>
          <w:color w:val="000000"/>
          <w:lang w:eastAsia="en-GB"/>
        </w:rPr>
        <w:t xml:space="preserve">(DepositID) </w:t>
      </w:r>
      <w:r w:rsidRPr="008F7F40">
        <w:rPr>
          <w:rFonts w:eastAsia="Times New Roman" w:cs="Arial"/>
          <w:b/>
          <w:bCs/>
          <w:color w:val="000000"/>
          <w:lang w:eastAsia="en-GB"/>
        </w:rPr>
        <w:t xml:space="preserve">REFERENCES </w:t>
      </w:r>
      <w:r w:rsidRPr="008F7F40">
        <w:rPr>
          <w:rFonts w:eastAsia="Times New Roman" w:cs="Arial"/>
          <w:color w:val="000000"/>
          <w:lang w:eastAsia="en-GB"/>
        </w:rPr>
        <w:t>Deposit (DepositID);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b/>
          <w:bCs/>
          <w:color w:val="000000"/>
          <w:lang w:eastAsia="en-GB"/>
        </w:rPr>
        <w:t>ALTER TABLE</w:t>
      </w:r>
      <w:r w:rsidRPr="008F7F40">
        <w:rPr>
          <w:rFonts w:eastAsia="Times New Roman" w:cs="Arial"/>
          <w:color w:val="000000"/>
          <w:lang w:eastAsia="en-GB"/>
        </w:rPr>
        <w:t xml:space="preserve"> Register </w:t>
      </w:r>
      <w:r w:rsidRPr="008F7F40">
        <w:rPr>
          <w:rFonts w:eastAsia="Times New Roman" w:cs="Arial"/>
          <w:b/>
          <w:bCs/>
          <w:color w:val="000000"/>
          <w:lang w:eastAsia="en-GB"/>
        </w:rPr>
        <w:t>ADD CONSTRAINT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proofErr w:type="spellStart"/>
      <w:r w:rsidRPr="008F7F40">
        <w:rPr>
          <w:rFonts w:eastAsia="Times New Roman" w:cs="Arial"/>
          <w:color w:val="000000"/>
          <w:lang w:eastAsia="en-GB"/>
        </w:rPr>
        <w:t>Requires</w:t>
      </w:r>
      <w:r w:rsidR="00D77B6D">
        <w:rPr>
          <w:rFonts w:eastAsia="Times New Roman" w:cs="Arial"/>
          <w:color w:val="000000"/>
          <w:lang w:eastAsia="en-GB"/>
        </w:rPr>
        <w:t>Doctor</w:t>
      </w:r>
      <w:proofErr w:type="spellEnd"/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8F7F40">
        <w:rPr>
          <w:rFonts w:eastAsia="Times New Roman" w:cs="Arial"/>
          <w:b/>
          <w:bCs/>
          <w:color w:val="000000"/>
          <w:lang w:eastAsia="en-GB"/>
        </w:rPr>
        <w:t>FOREIGN KEY</w:t>
      </w:r>
      <w:r w:rsidRPr="008F7F40">
        <w:rPr>
          <w:rFonts w:eastAsia="Times New Roman" w:cs="Arial"/>
          <w:color w:val="000000"/>
          <w:lang w:eastAsia="en-GB"/>
        </w:rPr>
        <w:t xml:space="preserve"> (DoctorID) </w:t>
      </w:r>
      <w:r w:rsidRPr="008F7F40">
        <w:rPr>
          <w:rFonts w:eastAsia="Times New Roman" w:cs="Arial"/>
          <w:b/>
          <w:bCs/>
          <w:color w:val="000000"/>
          <w:lang w:eastAsia="en-GB"/>
        </w:rPr>
        <w:t xml:space="preserve">REFERENCES </w:t>
      </w:r>
      <w:r w:rsidRPr="008F7F40">
        <w:rPr>
          <w:rFonts w:eastAsia="Times New Roman" w:cs="Arial"/>
          <w:color w:val="000000"/>
          <w:lang w:eastAsia="en-GB"/>
        </w:rPr>
        <w:t>Doctor (DoctorID);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Times New Roman"/>
          <w:lang w:eastAsia="en-GB"/>
        </w:rPr>
        <w:br/>
      </w:r>
      <w:r w:rsidRPr="00DB614E">
        <w:rPr>
          <w:rStyle w:val="Heading4Char"/>
        </w:rPr>
        <w:t>Child has parents</w:t>
      </w:r>
      <w:r w:rsidRPr="008F7F40">
        <w:rPr>
          <w:rFonts w:eastAsia="Times New Roman" w:cs="Times New Roman"/>
          <w:lang w:eastAsia="en-GB"/>
        </w:rPr>
        <w:br/>
      </w:r>
      <w:r w:rsidRPr="00DB614E">
        <w:rPr>
          <w:rFonts w:eastAsia="Times New Roman" w:cs="Arial"/>
          <w:b/>
          <w:color w:val="000000"/>
          <w:lang w:eastAsia="en-GB"/>
        </w:rPr>
        <w:t>CREATE TABLE</w:t>
      </w:r>
      <w:r w:rsidR="00460583">
        <w:rPr>
          <w:rFonts w:eastAsia="Times New Roman" w:cs="Arial"/>
          <w:color w:val="000000"/>
          <w:lang w:eastAsia="en-GB"/>
        </w:rPr>
        <w:t xml:space="preserve"> Child</w:t>
      </w:r>
      <w:r w:rsidRPr="008F7F40">
        <w:rPr>
          <w:rFonts w:eastAsia="Times New Roman" w:cs="Arial"/>
          <w:color w:val="000000"/>
          <w:lang w:eastAsia="en-GB"/>
        </w:rPr>
        <w:t>Parent (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DB614E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ChildID   </w:t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DB614E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ParentID </w:t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DB614E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Relationship   </w:t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varchar(20) NOT NULL,</w:t>
      </w:r>
      <w:r w:rsidRPr="008F7F40">
        <w:rPr>
          <w:rFonts w:eastAsia="Times New Roman" w:cs="Times New Roman"/>
          <w:lang w:eastAsia="en-GB"/>
        </w:rPr>
        <w:br/>
      </w:r>
      <w:r w:rsidRPr="00DB614E">
        <w:rPr>
          <w:rFonts w:eastAsia="Times New Roman" w:cs="Arial"/>
          <w:b/>
          <w:color w:val="000000"/>
          <w:lang w:eastAsia="en-GB"/>
        </w:rPr>
        <w:t> PRIMARY KEY</w:t>
      </w:r>
      <w:r w:rsidRPr="008F7F40">
        <w:rPr>
          <w:rFonts w:eastAsia="Times New Roman" w:cs="Arial"/>
          <w:color w:val="000000"/>
          <w:lang w:eastAsia="en-GB"/>
        </w:rPr>
        <w:t xml:space="preserve"> (ChildID, ParentID))</w:t>
      </w:r>
      <w:r w:rsidR="005E269C">
        <w:rPr>
          <w:rFonts w:eastAsia="Times New Roman" w:cs="Arial"/>
          <w:color w:val="000000"/>
          <w:lang w:eastAsia="en-GB"/>
        </w:rPr>
        <w:t xml:space="preserve"> </w:t>
      </w:r>
      <w:r w:rsidR="005E269C" w:rsidRPr="008F7F40">
        <w:rPr>
          <w:rFonts w:eastAsia="Times New Roman" w:cs="Arial"/>
          <w:color w:val="000000"/>
          <w:lang w:eastAsia="en-GB"/>
        </w:rPr>
        <w:t>;</w:t>
      </w:r>
      <w:r w:rsidRPr="008F7F40">
        <w:rPr>
          <w:rFonts w:eastAsia="Times New Roman" w:cs="Times New Roman"/>
          <w:lang w:eastAsia="en-GB"/>
        </w:rPr>
        <w:br/>
      </w:r>
    </w:p>
    <w:p w:rsidR="008F7F40" w:rsidRDefault="008F7F40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DB614E">
        <w:rPr>
          <w:rFonts w:eastAsia="Times New Roman" w:cs="Arial"/>
          <w:b/>
          <w:color w:val="000000"/>
          <w:lang w:eastAsia="en-GB"/>
        </w:rPr>
        <w:t>ALTER TABLE</w:t>
      </w:r>
      <w:r w:rsidR="00460583">
        <w:rPr>
          <w:rFonts w:eastAsia="Times New Roman" w:cs="Arial"/>
          <w:color w:val="000000"/>
          <w:lang w:eastAsia="en-GB"/>
        </w:rPr>
        <w:t xml:space="preserve"> Child</w:t>
      </w:r>
      <w:r w:rsidRPr="008F7F40">
        <w:rPr>
          <w:rFonts w:eastAsia="Times New Roman" w:cs="Arial"/>
          <w:color w:val="000000"/>
          <w:lang w:eastAsia="en-GB"/>
        </w:rPr>
        <w:t xml:space="preserve">Parent </w:t>
      </w:r>
      <w:r w:rsidRPr="00DB614E">
        <w:rPr>
          <w:rFonts w:eastAsia="Times New Roman" w:cs="Arial"/>
          <w:b/>
          <w:color w:val="000000"/>
          <w:lang w:eastAsia="en-GB"/>
        </w:rPr>
        <w:t>ADD CONSTRAINT</w:t>
      </w:r>
      <w:r w:rsidR="00460583">
        <w:rPr>
          <w:rFonts w:eastAsia="Times New Roman" w:cs="Arial"/>
          <w:color w:val="000000"/>
          <w:lang w:eastAsia="en-GB"/>
        </w:rPr>
        <w:t xml:space="preserve"> </w:t>
      </w:r>
      <w:r w:rsidRPr="008F7F40">
        <w:rPr>
          <w:rFonts w:eastAsia="Times New Roman" w:cs="Arial"/>
          <w:color w:val="000000"/>
          <w:lang w:eastAsia="en-GB"/>
        </w:rPr>
        <w:t>O</w:t>
      </w:r>
      <w:r w:rsidR="00460583">
        <w:rPr>
          <w:rFonts w:eastAsia="Times New Roman" w:cs="Arial"/>
          <w:color w:val="000000"/>
          <w:lang w:eastAsia="en-GB"/>
        </w:rPr>
        <w:t>ffspringOff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DB614E">
        <w:rPr>
          <w:rFonts w:eastAsia="Times New Roman" w:cs="Arial"/>
          <w:b/>
          <w:color w:val="000000"/>
          <w:lang w:eastAsia="en-GB"/>
        </w:rPr>
        <w:t>FOREIGN KEY</w:t>
      </w:r>
      <w:r w:rsidRPr="008F7F40">
        <w:rPr>
          <w:rFonts w:eastAsia="Times New Roman" w:cs="Arial"/>
          <w:color w:val="000000"/>
          <w:lang w:eastAsia="en-GB"/>
        </w:rPr>
        <w:t xml:space="preserve"> (ChildID) </w:t>
      </w:r>
      <w:r w:rsidRPr="00DB614E">
        <w:rPr>
          <w:rFonts w:eastAsia="Times New Roman" w:cs="Arial"/>
          <w:b/>
          <w:color w:val="000000"/>
          <w:lang w:eastAsia="en-GB"/>
        </w:rPr>
        <w:t>REFERENCES</w:t>
      </w:r>
      <w:r w:rsidRPr="008F7F40">
        <w:rPr>
          <w:rFonts w:eastAsia="Times New Roman" w:cs="Arial"/>
          <w:color w:val="000000"/>
          <w:lang w:eastAsia="en-GB"/>
        </w:rPr>
        <w:t xml:space="preserve"> Child (ChildID);</w:t>
      </w:r>
      <w:r w:rsidRPr="008F7F40">
        <w:rPr>
          <w:rFonts w:eastAsia="Times New Roman" w:cs="Times New Roman"/>
          <w:lang w:eastAsia="en-GB"/>
        </w:rPr>
        <w:br/>
      </w:r>
      <w:r w:rsidRPr="00DB614E">
        <w:rPr>
          <w:rFonts w:eastAsia="Times New Roman" w:cs="Arial"/>
          <w:b/>
          <w:color w:val="000000"/>
          <w:lang w:eastAsia="en-GB"/>
        </w:rPr>
        <w:t>ALTER TABLE</w:t>
      </w:r>
      <w:r w:rsidR="00460583">
        <w:rPr>
          <w:rFonts w:eastAsia="Times New Roman" w:cs="Arial"/>
          <w:color w:val="000000"/>
          <w:lang w:eastAsia="en-GB"/>
        </w:rPr>
        <w:t xml:space="preserve"> Child</w:t>
      </w:r>
      <w:r w:rsidRPr="008F7F40">
        <w:rPr>
          <w:rFonts w:eastAsia="Times New Roman" w:cs="Arial"/>
          <w:color w:val="000000"/>
          <w:lang w:eastAsia="en-GB"/>
        </w:rPr>
        <w:t xml:space="preserve">Parent </w:t>
      </w:r>
      <w:r w:rsidRPr="00DB614E">
        <w:rPr>
          <w:rFonts w:eastAsia="Times New Roman" w:cs="Arial"/>
          <w:b/>
          <w:color w:val="000000"/>
          <w:lang w:eastAsia="en-GB"/>
        </w:rPr>
        <w:t>ADD CONSTRAINT</w:t>
      </w:r>
      <w:r w:rsidR="00460583">
        <w:rPr>
          <w:rFonts w:eastAsia="Times New Roman" w:cs="Arial"/>
          <w:color w:val="000000"/>
          <w:lang w:eastAsia="en-GB"/>
        </w:rPr>
        <w:t xml:space="preserve"> ResponsibleFor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DB614E">
        <w:rPr>
          <w:rFonts w:eastAsia="Times New Roman" w:cs="Arial"/>
          <w:b/>
          <w:color w:val="000000"/>
          <w:lang w:eastAsia="en-GB"/>
        </w:rPr>
        <w:t>FOREIGN KEY</w:t>
      </w:r>
      <w:r w:rsidRPr="008F7F40">
        <w:rPr>
          <w:rFonts w:eastAsia="Times New Roman" w:cs="Arial"/>
          <w:color w:val="000000"/>
          <w:lang w:eastAsia="en-GB"/>
        </w:rPr>
        <w:t xml:space="preserve"> (ParentID) </w:t>
      </w:r>
      <w:r w:rsidRPr="00DB614E">
        <w:rPr>
          <w:rFonts w:eastAsia="Times New Roman" w:cs="Arial"/>
          <w:b/>
          <w:color w:val="000000"/>
          <w:lang w:eastAsia="en-GB"/>
        </w:rPr>
        <w:t>REFERENCES</w:t>
      </w:r>
      <w:r w:rsidRPr="008F7F40">
        <w:rPr>
          <w:rFonts w:eastAsia="Times New Roman" w:cs="Arial"/>
          <w:color w:val="000000"/>
          <w:lang w:eastAsia="en-GB"/>
        </w:rPr>
        <w:t xml:space="preserve"> Parent (ParentID);</w:t>
      </w:r>
    </w:p>
    <w:p w:rsidR="006F6EA5" w:rsidRDefault="008F7F40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  <w:r w:rsidRPr="006F6EA5">
        <w:rPr>
          <w:rStyle w:val="Heading4Char"/>
        </w:rPr>
        <w:t>Child has Emergency Contacts</w:t>
      </w:r>
      <w:r w:rsidRPr="008F7F40">
        <w:rPr>
          <w:rFonts w:eastAsia="Times New Roman" w:cs="Times New Roman"/>
          <w:lang w:eastAsia="en-GB"/>
        </w:rPr>
        <w:br/>
      </w:r>
      <w:r w:rsidRPr="006F6EA5">
        <w:rPr>
          <w:rFonts w:eastAsia="Times New Roman" w:cs="Arial"/>
          <w:b/>
          <w:color w:val="000000"/>
          <w:lang w:eastAsia="en-GB"/>
        </w:rPr>
        <w:t>CREATE TABLE</w:t>
      </w:r>
      <w:r w:rsidR="00460583">
        <w:rPr>
          <w:rFonts w:eastAsia="Times New Roman" w:cs="Arial"/>
          <w:color w:val="000000"/>
          <w:lang w:eastAsia="en-GB"/>
        </w:rPr>
        <w:t xml:space="preserve"> ChildEmergencyContact</w:t>
      </w:r>
      <w:r w:rsidRPr="008F7F40">
        <w:rPr>
          <w:rFonts w:eastAsia="Times New Roman" w:cs="Arial"/>
          <w:color w:val="000000"/>
          <w:lang w:eastAsia="en-GB"/>
        </w:rPr>
        <w:t xml:space="preserve"> (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ChildID                        </w:t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EmergencyContactID </w:t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Rela</w:t>
      </w:r>
      <w:r w:rsidR="00460583">
        <w:rPr>
          <w:rFonts w:eastAsia="Times New Roman" w:cs="Arial"/>
          <w:color w:val="000000"/>
          <w:lang w:eastAsia="en-GB"/>
        </w:rPr>
        <w:t>tionship                      </w:t>
      </w:r>
      <w:r w:rsidR="005E269C">
        <w:rPr>
          <w:rFonts w:eastAsia="Times New Roman" w:cs="Arial"/>
          <w:color w:val="000000"/>
          <w:lang w:eastAsia="en-GB"/>
        </w:rPr>
        <w:t xml:space="preserve">varchar(20) NOT NULL) </w:t>
      </w:r>
      <w:r w:rsidR="005E269C" w:rsidRPr="008F7F40">
        <w:rPr>
          <w:rFonts w:eastAsia="Times New Roman" w:cs="Arial"/>
          <w:color w:val="000000"/>
          <w:lang w:eastAsia="en-GB"/>
        </w:rPr>
        <w:t>;</w:t>
      </w:r>
    </w:p>
    <w:p w:rsidR="008F7F40" w:rsidRDefault="008F7F40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  <w:r w:rsidRPr="006F6EA5">
        <w:rPr>
          <w:rFonts w:eastAsia="Times New Roman" w:cs="Arial"/>
          <w:b/>
          <w:color w:val="000000"/>
          <w:lang w:eastAsia="en-GB"/>
        </w:rPr>
        <w:lastRenderedPageBreak/>
        <w:t>ALTER TABLE</w:t>
      </w:r>
      <w:r w:rsidR="00460583">
        <w:rPr>
          <w:rFonts w:eastAsia="Times New Roman" w:cs="Arial"/>
          <w:color w:val="000000"/>
          <w:lang w:eastAsia="en-GB"/>
        </w:rPr>
        <w:t xml:space="preserve"> ChildEmergencyContact</w:t>
      </w:r>
      <w:r w:rsidR="00460583" w:rsidRPr="008F7F40">
        <w:rPr>
          <w:rFonts w:eastAsia="Times New Roman" w:cs="Arial"/>
          <w:color w:val="000000"/>
          <w:lang w:eastAsia="en-GB"/>
        </w:rPr>
        <w:t xml:space="preserve"> </w:t>
      </w:r>
      <w:r w:rsidRPr="006F6EA5">
        <w:rPr>
          <w:rFonts w:eastAsia="Times New Roman" w:cs="Arial"/>
          <w:b/>
          <w:color w:val="000000"/>
          <w:lang w:eastAsia="en-GB"/>
        </w:rPr>
        <w:t>ADD CONSTRAINT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proofErr w:type="spellStart"/>
      <w:r w:rsidRPr="008F7F40">
        <w:rPr>
          <w:rFonts w:eastAsia="Times New Roman" w:cs="Arial"/>
          <w:color w:val="000000"/>
          <w:lang w:eastAsia="en-GB"/>
        </w:rPr>
        <w:t>Requires</w:t>
      </w:r>
      <w:r w:rsidR="00D77B6D">
        <w:rPr>
          <w:rFonts w:eastAsia="Times New Roman" w:cs="Arial"/>
          <w:color w:val="000000"/>
          <w:lang w:eastAsia="en-GB"/>
        </w:rPr>
        <w:t>Contact</w:t>
      </w:r>
      <w:proofErr w:type="spellEnd"/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6F6EA5">
        <w:rPr>
          <w:rFonts w:eastAsia="Times New Roman" w:cs="Arial"/>
          <w:b/>
          <w:color w:val="000000"/>
          <w:lang w:eastAsia="en-GB"/>
        </w:rPr>
        <w:t>FOREIGN KEY</w:t>
      </w:r>
      <w:r w:rsidRPr="008F7F40">
        <w:rPr>
          <w:rFonts w:eastAsia="Times New Roman" w:cs="Arial"/>
          <w:color w:val="000000"/>
          <w:lang w:eastAsia="en-GB"/>
        </w:rPr>
        <w:t xml:space="preserve"> (ChildID) </w:t>
      </w:r>
      <w:r w:rsidRPr="006F6EA5">
        <w:rPr>
          <w:rFonts w:eastAsia="Times New Roman" w:cs="Arial"/>
          <w:b/>
          <w:color w:val="000000"/>
          <w:lang w:eastAsia="en-GB"/>
        </w:rPr>
        <w:t>REFERENCES</w:t>
      </w:r>
      <w:r w:rsidRPr="008F7F40">
        <w:rPr>
          <w:rFonts w:eastAsia="Times New Roman" w:cs="Arial"/>
          <w:color w:val="000000"/>
          <w:lang w:eastAsia="en-GB"/>
        </w:rPr>
        <w:t xml:space="preserve"> Child (ChildID);</w:t>
      </w:r>
      <w:r w:rsidRPr="008F7F40">
        <w:rPr>
          <w:rFonts w:eastAsia="Times New Roman" w:cs="Times New Roman"/>
          <w:lang w:eastAsia="en-GB"/>
        </w:rPr>
        <w:br/>
      </w:r>
      <w:r w:rsidR="00460583" w:rsidRPr="006F6EA5">
        <w:rPr>
          <w:rFonts w:eastAsia="Times New Roman" w:cs="Arial"/>
          <w:b/>
          <w:color w:val="000000"/>
          <w:lang w:eastAsia="en-GB"/>
        </w:rPr>
        <w:t>ALTER TABLE</w:t>
      </w:r>
      <w:r w:rsidR="00460583">
        <w:rPr>
          <w:rFonts w:eastAsia="Times New Roman" w:cs="Arial"/>
          <w:color w:val="000000"/>
          <w:lang w:eastAsia="en-GB"/>
        </w:rPr>
        <w:t xml:space="preserve"> ChildEmergencyContact</w:t>
      </w:r>
      <w:r w:rsidR="00460583" w:rsidRPr="008F7F40">
        <w:rPr>
          <w:rFonts w:eastAsia="Times New Roman" w:cs="Arial"/>
          <w:color w:val="000000"/>
          <w:lang w:eastAsia="en-GB"/>
        </w:rPr>
        <w:t xml:space="preserve"> </w:t>
      </w:r>
      <w:r w:rsidR="00460583" w:rsidRPr="006F6EA5">
        <w:rPr>
          <w:rFonts w:eastAsia="Times New Roman" w:cs="Arial"/>
          <w:b/>
          <w:color w:val="000000"/>
          <w:lang w:eastAsia="en-GB"/>
        </w:rPr>
        <w:t>ADD CONSTRAINT</w:t>
      </w:r>
      <w:r w:rsidR="00D77B6D">
        <w:rPr>
          <w:rFonts w:eastAsia="Times New Roman" w:cs="Arial"/>
          <w:color w:val="000000"/>
          <w:lang w:eastAsia="en-GB"/>
        </w:rPr>
        <w:t xml:space="preserve"> </w:t>
      </w:r>
      <w:proofErr w:type="spellStart"/>
      <w:r w:rsidR="00D77B6D">
        <w:rPr>
          <w:rFonts w:eastAsia="Times New Roman" w:cs="Arial"/>
          <w:color w:val="000000"/>
          <w:lang w:eastAsia="en-GB"/>
        </w:rPr>
        <w:t>RequiredForEmergency</w:t>
      </w:r>
      <w:proofErr w:type="spellEnd"/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6F6EA5">
        <w:rPr>
          <w:rFonts w:eastAsia="Times New Roman" w:cs="Arial"/>
          <w:b/>
          <w:color w:val="000000"/>
          <w:lang w:eastAsia="en-GB"/>
        </w:rPr>
        <w:t>FOREIGN KEY</w:t>
      </w:r>
      <w:r w:rsidRPr="008F7F40">
        <w:rPr>
          <w:rFonts w:eastAsia="Times New Roman" w:cs="Arial"/>
          <w:color w:val="000000"/>
          <w:lang w:eastAsia="en-GB"/>
        </w:rPr>
        <w:t xml:space="preserve"> (EmergencyContactID) </w:t>
      </w:r>
      <w:r w:rsidRPr="006F6EA5">
        <w:rPr>
          <w:rFonts w:eastAsia="Times New Roman" w:cs="Arial"/>
          <w:b/>
          <w:color w:val="000000"/>
          <w:lang w:eastAsia="en-GB"/>
        </w:rPr>
        <w:t>REFERENCES</w:t>
      </w:r>
      <w:r w:rsidRPr="008F7F40">
        <w:rPr>
          <w:rFonts w:eastAsia="Times New Roman" w:cs="Arial"/>
          <w:color w:val="000000"/>
          <w:lang w:eastAsia="en-GB"/>
        </w:rPr>
        <w:t xml:space="preserve"> EmergencyContact (EmergencyContactID);</w:t>
      </w:r>
    </w:p>
    <w:p w:rsidR="008F7F40" w:rsidRDefault="008F7F40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  <w:r w:rsidRPr="006F6EA5">
        <w:rPr>
          <w:rStyle w:val="Heading4Char"/>
        </w:rPr>
        <w:t>Consent</w:t>
      </w:r>
      <w:r w:rsidRPr="008F7F40">
        <w:rPr>
          <w:rFonts w:eastAsia="Times New Roman" w:cs="Times New Roman"/>
          <w:lang w:eastAsia="en-GB"/>
        </w:rPr>
        <w:br/>
      </w:r>
      <w:r w:rsidRPr="00A30AE7">
        <w:rPr>
          <w:rFonts w:eastAsia="Times New Roman" w:cs="Arial"/>
          <w:b/>
          <w:color w:val="000000"/>
          <w:lang w:eastAsia="en-GB"/>
        </w:rPr>
        <w:t>CREATE TABLE</w:t>
      </w:r>
      <w:r w:rsidRPr="008F7F40">
        <w:rPr>
          <w:rFonts w:eastAsia="Times New Roman" w:cs="Arial"/>
          <w:color w:val="000000"/>
          <w:lang w:eastAsia="en-GB"/>
        </w:rPr>
        <w:t xml:space="preserve"> Consent (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ConsentID                   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DoctorID   </w:t>
      </w:r>
      <w:r w:rsidR="00A30AE7">
        <w:rPr>
          <w:rFonts w:eastAsia="Times New Roman" w:cs="Arial"/>
          <w:color w:val="000000"/>
          <w:lang w:eastAsia="en-GB"/>
        </w:rPr>
        <w:t>     </w:t>
      </w:r>
      <w:r w:rsidR="00A30AE7">
        <w:rPr>
          <w:rFonts w:eastAsia="Times New Roman" w:cs="Arial"/>
          <w:color w:val="000000"/>
          <w:lang w:eastAsia="en-GB"/>
        </w:rPr>
        <w:tab/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 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NurseryPolicies           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 bit(1)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NurseryPoliciesDate    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date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AdministerCapol           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bit(10)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AdministerCapolDate   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date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ApplySunCream         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 bit(10)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ApplySunCreamDate   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date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A30AE7">
        <w:rPr>
          <w:rFonts w:eastAsia="Times New Roman" w:cs="Arial"/>
          <w:color w:val="000000"/>
          <w:lang w:eastAsia="en-GB"/>
        </w:rPr>
        <w:tab/>
      </w:r>
      <w:r w:rsidR="00DC0B82">
        <w:rPr>
          <w:rFonts w:eastAsia="Times New Roman" w:cs="Arial"/>
          <w:color w:val="000000"/>
          <w:lang w:eastAsia="en-GB"/>
        </w:rPr>
        <w:t>CoachTrips</w:t>
      </w:r>
      <w:r w:rsidRPr="008F7F40">
        <w:rPr>
          <w:rFonts w:eastAsia="Times New Roman" w:cs="Arial"/>
          <w:color w:val="000000"/>
          <w:lang w:eastAsia="en-GB"/>
        </w:rPr>
        <w:t xml:space="preserve">               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bit(10)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NurseryPhotos               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bit(10)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PhotosTaken                 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bit(10)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PublicTransport           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 bit(10)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PublicityPhoto              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bit(10)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ReceiveMedicalTreatmentDate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 date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RecieveMedicalTreatment     </w:t>
      </w:r>
      <w:r w:rsidR="00A30AE7">
        <w:rPr>
          <w:rFonts w:eastAsia="Times New Roman" w:cs="Arial"/>
          <w:color w:val="000000"/>
          <w:lang w:eastAsia="en-GB"/>
        </w:rPr>
        <w:tab/>
        <w:t xml:space="preserve"> </w:t>
      </w:r>
      <w:r w:rsidRPr="008F7F40">
        <w:rPr>
          <w:rFonts w:eastAsia="Times New Roman" w:cs="Arial"/>
          <w:color w:val="000000"/>
          <w:lang w:eastAsia="en-GB"/>
        </w:rPr>
        <w:t>bit(10)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ReportPhoto                 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bit(10)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Walks                       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bit(1)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WebsitePhotos               </w:t>
      </w:r>
      <w:r w:rsidR="00A30AE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bit(10)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Pr="00A30AE7">
        <w:rPr>
          <w:rFonts w:eastAsia="Times New Roman" w:cs="Arial"/>
          <w:b/>
          <w:color w:val="000000"/>
          <w:lang w:eastAsia="en-GB"/>
        </w:rPr>
        <w:t>PRIMARY KEY</w:t>
      </w:r>
      <w:r w:rsidRPr="008F7F40">
        <w:rPr>
          <w:rFonts w:eastAsia="Times New Roman" w:cs="Arial"/>
          <w:color w:val="000000"/>
          <w:lang w:eastAsia="en-GB"/>
        </w:rPr>
        <w:t xml:space="preserve"> (ConsentID));</w:t>
      </w:r>
    </w:p>
    <w:p w:rsidR="00460583" w:rsidRDefault="00460583" w:rsidP="006F6EA5">
      <w:pPr>
        <w:spacing w:after="0" w:line="240" w:lineRule="auto"/>
        <w:rPr>
          <w:rFonts w:eastAsia="Times New Roman" w:cs="Times New Roman"/>
          <w:lang w:eastAsia="en-GB"/>
        </w:rPr>
      </w:pPr>
    </w:p>
    <w:p w:rsidR="00460583" w:rsidRDefault="00460583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F7F40">
        <w:rPr>
          <w:rFonts w:eastAsia="Times New Roman" w:cs="Arial"/>
          <w:b/>
          <w:bCs/>
          <w:color w:val="000000"/>
          <w:lang w:eastAsia="en-GB"/>
        </w:rPr>
        <w:t xml:space="preserve">ALTER TABLE </w:t>
      </w:r>
      <w:r w:rsidRPr="008F7F40">
        <w:rPr>
          <w:rFonts w:eastAsia="Times New Roman" w:cs="Arial"/>
          <w:color w:val="000000"/>
          <w:lang w:eastAsia="en-GB"/>
        </w:rPr>
        <w:t xml:space="preserve">Consent </w:t>
      </w:r>
      <w:r w:rsidRPr="008F7F40">
        <w:rPr>
          <w:rFonts w:eastAsia="Times New Roman" w:cs="Arial"/>
          <w:b/>
          <w:bCs/>
          <w:color w:val="000000"/>
          <w:lang w:eastAsia="en-GB"/>
        </w:rPr>
        <w:t>ADD CONSTRAINT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r>
        <w:rPr>
          <w:rFonts w:eastAsia="Times New Roman" w:cs="Arial"/>
          <w:color w:val="000000"/>
          <w:lang w:eastAsia="en-GB"/>
        </w:rPr>
        <w:t>RegistedTo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8F7F40">
        <w:rPr>
          <w:rFonts w:eastAsia="Times New Roman" w:cs="Arial"/>
          <w:b/>
          <w:bCs/>
          <w:color w:val="000000"/>
          <w:lang w:eastAsia="en-GB"/>
        </w:rPr>
        <w:t>FOREIGN KEY</w:t>
      </w:r>
      <w:r w:rsidRPr="008F7F40">
        <w:rPr>
          <w:rFonts w:eastAsia="Times New Roman" w:cs="Arial"/>
          <w:color w:val="000000"/>
          <w:lang w:eastAsia="en-GB"/>
        </w:rPr>
        <w:t xml:space="preserve"> (</w:t>
      </w:r>
      <w:r>
        <w:rPr>
          <w:rFonts w:eastAsia="Times New Roman" w:cs="Arial"/>
          <w:color w:val="000000"/>
          <w:lang w:eastAsia="en-GB"/>
        </w:rPr>
        <w:t>DoctorID</w:t>
      </w:r>
      <w:r w:rsidRPr="008F7F40">
        <w:rPr>
          <w:rFonts w:eastAsia="Times New Roman" w:cs="Arial"/>
          <w:color w:val="000000"/>
          <w:lang w:eastAsia="en-GB"/>
        </w:rPr>
        <w:t xml:space="preserve">) </w:t>
      </w:r>
      <w:r w:rsidRPr="008F7F40">
        <w:rPr>
          <w:rFonts w:eastAsia="Times New Roman" w:cs="Arial"/>
          <w:b/>
          <w:bCs/>
          <w:color w:val="000000"/>
          <w:lang w:eastAsia="en-GB"/>
        </w:rPr>
        <w:t xml:space="preserve">REFERENCES </w:t>
      </w:r>
      <w:r>
        <w:rPr>
          <w:rFonts w:eastAsia="Times New Roman" w:cs="Arial"/>
          <w:color w:val="000000"/>
          <w:lang w:eastAsia="en-GB"/>
        </w:rPr>
        <w:t>Doctor</w:t>
      </w:r>
      <w:r w:rsidRPr="008F7F40">
        <w:rPr>
          <w:rFonts w:eastAsia="Times New Roman" w:cs="Arial"/>
          <w:color w:val="000000"/>
          <w:lang w:eastAsia="en-GB"/>
        </w:rPr>
        <w:t xml:space="preserve"> (</w:t>
      </w:r>
      <w:r>
        <w:rPr>
          <w:rFonts w:eastAsia="Times New Roman" w:cs="Arial"/>
          <w:color w:val="000000"/>
          <w:lang w:eastAsia="en-GB"/>
        </w:rPr>
        <w:t>DoctorID</w:t>
      </w:r>
      <w:r w:rsidRPr="008F7F40">
        <w:rPr>
          <w:rFonts w:eastAsia="Times New Roman" w:cs="Arial"/>
          <w:color w:val="000000"/>
          <w:lang w:eastAsia="en-GB"/>
        </w:rPr>
        <w:t>);</w:t>
      </w:r>
    </w:p>
    <w:p w:rsidR="006F6EA5" w:rsidRDefault="008F7F40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  <w:r w:rsidRPr="006F6EA5">
        <w:rPr>
          <w:rStyle w:val="Heading4Char"/>
        </w:rPr>
        <w:t>Doctor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b/>
          <w:bCs/>
          <w:color w:val="000000"/>
          <w:lang w:eastAsia="en-GB"/>
        </w:rPr>
        <w:t>CREATE TABLE</w:t>
      </w:r>
      <w:r w:rsidRPr="008F7F40">
        <w:rPr>
          <w:rFonts w:eastAsia="Times New Roman" w:cs="Arial"/>
          <w:color w:val="000000"/>
          <w:lang w:eastAsia="en-GB"/>
        </w:rPr>
        <w:t xml:space="preserve"> Doctor (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DoctorID         </w:t>
      </w:r>
      <w:r w:rsidR="006F6EA5">
        <w:rPr>
          <w:rFonts w:eastAsia="Times New Roman" w:cs="Arial"/>
          <w:color w:val="000000"/>
          <w:lang w:eastAsia="en-GB"/>
        </w:rPr>
        <w:t xml:space="preserve"> </w:t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FirstName        varchar(30)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Surname          varchar(50)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AddressID </w:t>
      </w:r>
      <w:r w:rsidR="00460583">
        <w:rPr>
          <w:rFonts w:eastAsia="Times New Roman" w:cs="Arial"/>
          <w:color w:val="000000"/>
          <w:lang w:eastAsia="en-GB"/>
        </w:rPr>
        <w:t xml:space="preserve">       </w:t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Pr="006F6EA5">
        <w:rPr>
          <w:rFonts w:eastAsia="Times New Roman" w:cs="Arial"/>
          <w:b/>
          <w:color w:val="000000"/>
          <w:lang w:eastAsia="en-GB"/>
        </w:rPr>
        <w:t>PRIMARY KEY</w:t>
      </w:r>
      <w:r w:rsidRPr="008F7F40">
        <w:rPr>
          <w:rFonts w:eastAsia="Times New Roman" w:cs="Arial"/>
          <w:color w:val="000000"/>
          <w:lang w:eastAsia="en-GB"/>
        </w:rPr>
        <w:t xml:space="preserve"> (DoctorID));</w:t>
      </w:r>
    </w:p>
    <w:p w:rsidR="008F7F40" w:rsidRDefault="008F7F40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b/>
          <w:bCs/>
          <w:color w:val="000000"/>
          <w:lang w:eastAsia="en-GB"/>
        </w:rPr>
        <w:t xml:space="preserve">ALTER TABLE </w:t>
      </w:r>
      <w:r w:rsidRPr="008F7F40">
        <w:rPr>
          <w:rFonts w:eastAsia="Times New Roman" w:cs="Arial"/>
          <w:color w:val="000000"/>
          <w:lang w:eastAsia="en-GB"/>
        </w:rPr>
        <w:t xml:space="preserve">Doctor </w:t>
      </w:r>
      <w:r w:rsidRPr="008F7F40">
        <w:rPr>
          <w:rFonts w:eastAsia="Times New Roman" w:cs="Arial"/>
          <w:b/>
          <w:bCs/>
          <w:color w:val="000000"/>
          <w:lang w:eastAsia="en-GB"/>
        </w:rPr>
        <w:t>ADD CONSTRAINT</w:t>
      </w:r>
      <w:r w:rsidRPr="008F7F40">
        <w:rPr>
          <w:rFonts w:eastAsia="Times New Roman" w:cs="Arial"/>
          <w:color w:val="000000"/>
          <w:lang w:eastAsia="en-GB"/>
        </w:rPr>
        <w:t xml:space="preserve"> PracticeAt </w:t>
      </w:r>
      <w:r w:rsidRPr="008F7F40">
        <w:rPr>
          <w:rFonts w:eastAsia="Times New Roman" w:cs="Arial"/>
          <w:b/>
          <w:bCs/>
          <w:color w:val="000000"/>
          <w:lang w:eastAsia="en-GB"/>
        </w:rPr>
        <w:t>FOREIGN KEY</w:t>
      </w:r>
      <w:r w:rsidRPr="008F7F40">
        <w:rPr>
          <w:rFonts w:eastAsia="Times New Roman" w:cs="Arial"/>
          <w:color w:val="000000"/>
          <w:lang w:eastAsia="en-GB"/>
        </w:rPr>
        <w:t xml:space="preserve"> (AddressID) </w:t>
      </w:r>
      <w:r w:rsidRPr="008F7F40">
        <w:rPr>
          <w:rFonts w:eastAsia="Times New Roman" w:cs="Arial"/>
          <w:b/>
          <w:bCs/>
          <w:color w:val="000000"/>
          <w:lang w:eastAsia="en-GB"/>
        </w:rPr>
        <w:t xml:space="preserve">REFERENCES </w:t>
      </w:r>
      <w:r w:rsidRPr="008F7F40">
        <w:rPr>
          <w:rFonts w:eastAsia="Times New Roman" w:cs="Arial"/>
          <w:color w:val="000000"/>
          <w:lang w:eastAsia="en-GB"/>
        </w:rPr>
        <w:t>Address (AddressID);</w:t>
      </w:r>
    </w:p>
    <w:p w:rsidR="006F6EA5" w:rsidRDefault="006F6EA5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</w:p>
    <w:p w:rsidR="006F6EA5" w:rsidRDefault="006F6EA5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6F6EA5">
        <w:rPr>
          <w:rStyle w:val="Heading4Char"/>
        </w:rPr>
        <w:t>Absence</w:t>
      </w:r>
      <w:r w:rsidRPr="008F7F40">
        <w:rPr>
          <w:rFonts w:eastAsia="Times New Roman" w:cs="Times New Roman"/>
          <w:lang w:eastAsia="en-GB"/>
        </w:rPr>
        <w:br/>
      </w:r>
      <w:r w:rsidRPr="006F6EA5">
        <w:rPr>
          <w:rFonts w:eastAsia="Times New Roman" w:cs="Arial"/>
          <w:b/>
          <w:color w:val="000000"/>
          <w:lang w:eastAsia="en-GB"/>
        </w:rPr>
        <w:t>CREATE TABLE</w:t>
      </w:r>
      <w:r w:rsidRPr="008F7F40">
        <w:rPr>
          <w:rFonts w:eastAsia="Times New Roman" w:cs="Arial"/>
          <w:color w:val="000000"/>
          <w:lang w:eastAsia="en-GB"/>
        </w:rPr>
        <w:t xml:space="preserve"> Absence (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AbsenceID    </w:t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ChildID </w:t>
      </w:r>
      <w:r w:rsidR="00460583">
        <w:rPr>
          <w:rFonts w:eastAsia="Times New Roman" w:cs="Arial"/>
          <w:color w:val="000000"/>
          <w:lang w:eastAsia="en-GB"/>
        </w:rPr>
        <w:tab/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>
        <w:rPr>
          <w:rFonts w:eastAsia="Times New Roman" w:cs="Arial"/>
          <w:color w:val="000000"/>
          <w:lang w:eastAsia="en-GB"/>
        </w:rPr>
        <w:tab/>
      </w:r>
      <w:r w:rsidR="00460583">
        <w:rPr>
          <w:rFonts w:eastAsia="Times New Roman" w:cs="Arial"/>
          <w:color w:val="000000"/>
          <w:lang w:eastAsia="en-GB"/>
        </w:rPr>
        <w:t>AbsenceD</w:t>
      </w:r>
      <w:r w:rsidRPr="008F7F40">
        <w:rPr>
          <w:rFonts w:eastAsia="Times New Roman" w:cs="Arial"/>
          <w:color w:val="000000"/>
          <w:lang w:eastAsia="en-GB"/>
        </w:rPr>
        <w:t>ate      date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Pr="006F6EA5">
        <w:rPr>
          <w:rFonts w:eastAsia="Times New Roman" w:cs="Arial"/>
          <w:b/>
          <w:color w:val="000000"/>
          <w:lang w:eastAsia="en-GB"/>
        </w:rPr>
        <w:t>PRIMARY KEY</w:t>
      </w:r>
      <w:r w:rsidRPr="008F7F40">
        <w:rPr>
          <w:rFonts w:eastAsia="Times New Roman" w:cs="Arial"/>
          <w:color w:val="000000"/>
          <w:lang w:eastAsia="en-GB"/>
        </w:rPr>
        <w:t xml:space="preserve"> (AbsenceID));</w:t>
      </w:r>
    </w:p>
    <w:p w:rsidR="006F6EA5" w:rsidRDefault="006F6EA5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  <w:r w:rsidRPr="006F6EA5">
        <w:rPr>
          <w:rFonts w:eastAsia="Times New Roman" w:cs="Arial"/>
          <w:b/>
          <w:color w:val="000000"/>
          <w:lang w:eastAsia="en-GB"/>
        </w:rPr>
        <w:t>ALTER TABLE</w:t>
      </w:r>
      <w:r w:rsidRPr="008F7F40">
        <w:rPr>
          <w:rFonts w:eastAsia="Times New Roman" w:cs="Arial"/>
          <w:color w:val="000000"/>
          <w:lang w:eastAsia="en-GB"/>
        </w:rPr>
        <w:t xml:space="preserve"> Absence </w:t>
      </w:r>
      <w:r w:rsidRPr="006F6EA5">
        <w:rPr>
          <w:rFonts w:eastAsia="Times New Roman" w:cs="Arial"/>
          <w:b/>
          <w:color w:val="000000"/>
          <w:lang w:eastAsia="en-GB"/>
        </w:rPr>
        <w:t>ADD CONSTRAINT</w:t>
      </w:r>
      <w:r w:rsidRPr="008F7F40">
        <w:rPr>
          <w:rFonts w:eastAsia="Times New Roman" w:cs="Arial"/>
          <w:color w:val="000000"/>
          <w:lang w:eastAsia="en-GB"/>
        </w:rPr>
        <w:t xml:space="preserve"> causes </w:t>
      </w:r>
      <w:r w:rsidRPr="006F6EA5">
        <w:rPr>
          <w:rFonts w:eastAsia="Times New Roman" w:cs="Arial"/>
          <w:b/>
          <w:color w:val="000000"/>
          <w:lang w:eastAsia="en-GB"/>
        </w:rPr>
        <w:t>FOREIGN KEY</w:t>
      </w:r>
      <w:r w:rsidRPr="008F7F40">
        <w:rPr>
          <w:rFonts w:eastAsia="Times New Roman" w:cs="Arial"/>
          <w:color w:val="000000"/>
          <w:lang w:eastAsia="en-GB"/>
        </w:rPr>
        <w:t xml:space="preserve"> (ChildID) </w:t>
      </w:r>
      <w:r w:rsidRPr="006F6EA5">
        <w:rPr>
          <w:rFonts w:eastAsia="Times New Roman" w:cs="Arial"/>
          <w:b/>
          <w:color w:val="000000"/>
          <w:lang w:eastAsia="en-GB"/>
        </w:rPr>
        <w:t>REFERENCES</w:t>
      </w:r>
      <w:r w:rsidRPr="008F7F40">
        <w:rPr>
          <w:rFonts w:eastAsia="Times New Roman" w:cs="Arial"/>
          <w:color w:val="000000"/>
          <w:lang w:eastAsia="en-GB"/>
        </w:rPr>
        <w:t xml:space="preserve"> Child (ChildID);</w:t>
      </w:r>
    </w:p>
    <w:p w:rsidR="006F6EA5" w:rsidRDefault="006F6EA5" w:rsidP="006F6EA5">
      <w:pPr>
        <w:spacing w:after="0" w:line="240" w:lineRule="auto"/>
        <w:rPr>
          <w:rFonts w:eastAsia="Times New Roman" w:cs="Arial"/>
          <w:b/>
          <w:bCs/>
          <w:color w:val="000000"/>
          <w:shd w:val="clear" w:color="auto" w:fill="FFD966"/>
          <w:lang w:eastAsia="en-GB"/>
        </w:rPr>
      </w:pPr>
    </w:p>
    <w:p w:rsidR="006F6EA5" w:rsidRDefault="006F6EA5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6F6EA5">
        <w:rPr>
          <w:rStyle w:val="Heading4Char"/>
        </w:rPr>
        <w:t>Room</w:t>
      </w:r>
      <w:r w:rsidRPr="008F7F40">
        <w:rPr>
          <w:rFonts w:eastAsia="Times New Roman" w:cs="Times New Roman"/>
          <w:lang w:eastAsia="en-GB"/>
        </w:rPr>
        <w:br/>
      </w:r>
      <w:r w:rsidRPr="006F6EA5">
        <w:rPr>
          <w:rFonts w:eastAsia="Times New Roman" w:cs="Arial"/>
          <w:b/>
          <w:color w:val="000000"/>
          <w:lang w:eastAsia="en-GB"/>
        </w:rPr>
        <w:t>CREATE TABLE</w:t>
      </w:r>
      <w:r w:rsidRPr="008F7F40">
        <w:rPr>
          <w:rFonts w:eastAsia="Times New Roman" w:cs="Arial"/>
          <w:color w:val="000000"/>
          <w:lang w:eastAsia="en-GB"/>
        </w:rPr>
        <w:t xml:space="preserve"> Room (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RoomName     </w:t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varchar(20)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DailyCharge  </w:t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decimal(10, 2)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WeeklyCharge </w:t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decimal(10, 2)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TeaCharge    </w:t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decimal(10, 2)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RoomVacancy  </w:t>
      </w:r>
      <w:r w:rsidR="00460583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tinyint NOT NULL,</w:t>
      </w:r>
      <w:r w:rsidRPr="008F7F40">
        <w:rPr>
          <w:rFonts w:eastAsia="Times New Roman" w:cs="Times New Roman"/>
          <w:lang w:eastAsia="en-GB"/>
        </w:rPr>
        <w:br/>
      </w:r>
      <w:r w:rsidRPr="006F6EA5">
        <w:rPr>
          <w:rFonts w:eastAsia="Times New Roman" w:cs="Arial"/>
          <w:b/>
          <w:color w:val="000000"/>
          <w:lang w:eastAsia="en-GB"/>
        </w:rPr>
        <w:t> PRIMARY KEY</w:t>
      </w:r>
      <w:r w:rsidRPr="008F7F40">
        <w:rPr>
          <w:rFonts w:eastAsia="Times New Roman" w:cs="Arial"/>
          <w:color w:val="000000"/>
          <w:lang w:eastAsia="en-GB"/>
        </w:rPr>
        <w:t xml:space="preserve"> (RoomName));</w:t>
      </w:r>
    </w:p>
    <w:p w:rsidR="006F6EA5" w:rsidRDefault="008F7F40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6F6EA5">
        <w:rPr>
          <w:rStyle w:val="Heading4Char"/>
        </w:rPr>
        <w:lastRenderedPageBreak/>
        <w:t>Attendance</w:t>
      </w:r>
      <w:r w:rsidRPr="008F7F40">
        <w:rPr>
          <w:rFonts w:eastAsia="Times New Roman" w:cs="Times New Roman"/>
          <w:lang w:eastAsia="en-GB"/>
        </w:rPr>
        <w:br/>
      </w:r>
      <w:r w:rsidRPr="006F6EA5">
        <w:rPr>
          <w:rFonts w:eastAsia="Times New Roman" w:cs="Arial"/>
          <w:b/>
          <w:color w:val="000000"/>
          <w:lang w:eastAsia="en-GB"/>
        </w:rPr>
        <w:t>CREATE TABLE</w:t>
      </w:r>
      <w:r w:rsidRPr="008F7F40">
        <w:rPr>
          <w:rFonts w:eastAsia="Times New Roman" w:cs="Arial"/>
          <w:color w:val="000000"/>
          <w:lang w:eastAsia="en-GB"/>
        </w:rPr>
        <w:t xml:space="preserve"> Attendance (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AttendanceID </w:t>
      </w:r>
      <w:r w:rsidR="00776D4F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ChildID </w:t>
      </w:r>
      <w:r w:rsidR="00776D4F">
        <w:rPr>
          <w:rFonts w:eastAsia="Times New Roman" w:cs="Arial"/>
          <w:color w:val="000000"/>
          <w:lang w:eastAsia="en-GB"/>
        </w:rPr>
        <w:tab/>
      </w:r>
      <w:r w:rsidR="006110C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FeeID    </w:t>
      </w:r>
      <w:r w:rsidR="00776D4F">
        <w:rPr>
          <w:rFonts w:eastAsia="Times New Roman" w:cs="Arial"/>
          <w:color w:val="000000"/>
          <w:lang w:eastAsia="en-GB"/>
        </w:rPr>
        <w:tab/>
      </w:r>
      <w:r w:rsidR="006110C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RoomName     </w:t>
      </w:r>
      <w:r w:rsidR="00776D4F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varchar(20)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WeekStart    </w:t>
      </w:r>
      <w:r w:rsidR="00776D4F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date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Teas         </w:t>
      </w:r>
      <w:r w:rsidR="00776D4F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tinyint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Monday       </w:t>
      </w:r>
      <w:r w:rsidR="00776D4F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bit(1)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Tuesday      </w:t>
      </w:r>
      <w:r w:rsidR="00776D4F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bit(1)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Wednesday    </w:t>
      </w:r>
      <w:r w:rsidR="00776D4F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bit(1)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Thursday     </w:t>
      </w:r>
      <w:r w:rsidR="00776D4F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bit(1)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Friday       </w:t>
      </w:r>
      <w:r w:rsidR="00776D4F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bit(1)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Pr="006F6EA5">
        <w:rPr>
          <w:rFonts w:eastAsia="Times New Roman" w:cs="Arial"/>
          <w:b/>
          <w:color w:val="000000"/>
          <w:lang w:eastAsia="en-GB"/>
        </w:rPr>
        <w:t>PRIMARY KEY</w:t>
      </w:r>
      <w:r w:rsidR="005E269C">
        <w:rPr>
          <w:rFonts w:eastAsia="Times New Roman" w:cs="Arial"/>
          <w:color w:val="000000"/>
          <w:lang w:eastAsia="en-GB"/>
        </w:rPr>
        <w:t xml:space="preserve"> (AttendanceID)) </w:t>
      </w:r>
      <w:r w:rsidR="005E269C" w:rsidRPr="008F7F40">
        <w:rPr>
          <w:rFonts w:eastAsia="Times New Roman" w:cs="Arial"/>
          <w:color w:val="000000"/>
          <w:lang w:eastAsia="en-GB"/>
        </w:rPr>
        <w:t>;</w:t>
      </w:r>
    </w:p>
    <w:p w:rsidR="006F6EA5" w:rsidRDefault="008F7F40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  <w:r w:rsidRPr="006F6EA5">
        <w:rPr>
          <w:rFonts w:eastAsia="Times New Roman" w:cs="Arial"/>
          <w:b/>
          <w:color w:val="000000"/>
          <w:lang w:eastAsia="en-GB"/>
        </w:rPr>
        <w:t>ALTER TABLE</w:t>
      </w:r>
      <w:r w:rsidRPr="008F7F40">
        <w:rPr>
          <w:rFonts w:eastAsia="Times New Roman" w:cs="Arial"/>
          <w:color w:val="000000"/>
          <w:lang w:eastAsia="en-GB"/>
        </w:rPr>
        <w:t xml:space="preserve"> Attendance </w:t>
      </w:r>
      <w:r w:rsidRPr="006F6EA5">
        <w:rPr>
          <w:rFonts w:eastAsia="Times New Roman" w:cs="Arial"/>
          <w:b/>
          <w:color w:val="000000"/>
          <w:lang w:eastAsia="en-GB"/>
        </w:rPr>
        <w:t>ADD CONSTRAINT</w:t>
      </w:r>
      <w:r w:rsidRPr="008F7F40">
        <w:rPr>
          <w:rFonts w:eastAsia="Times New Roman" w:cs="Arial"/>
          <w:color w:val="000000"/>
          <w:lang w:eastAsia="en-GB"/>
        </w:rPr>
        <w:t xml:space="preserve"> LocatedIn </w:t>
      </w:r>
      <w:r w:rsidRPr="006F6EA5">
        <w:rPr>
          <w:rFonts w:eastAsia="Times New Roman" w:cs="Arial"/>
          <w:b/>
          <w:color w:val="000000"/>
          <w:lang w:eastAsia="en-GB"/>
        </w:rPr>
        <w:t>FOREIGN KEY</w:t>
      </w:r>
      <w:r w:rsidRPr="008F7F40">
        <w:rPr>
          <w:rFonts w:eastAsia="Times New Roman" w:cs="Arial"/>
          <w:color w:val="000000"/>
          <w:lang w:eastAsia="en-GB"/>
        </w:rPr>
        <w:t xml:space="preserve"> (RoomName) </w:t>
      </w:r>
      <w:r w:rsidRPr="006F6EA5">
        <w:rPr>
          <w:rFonts w:eastAsia="Times New Roman" w:cs="Arial"/>
          <w:b/>
          <w:color w:val="000000"/>
          <w:lang w:eastAsia="en-GB"/>
        </w:rPr>
        <w:t>REFERENCES</w:t>
      </w:r>
      <w:r w:rsidRPr="008F7F40">
        <w:rPr>
          <w:rFonts w:eastAsia="Times New Roman" w:cs="Arial"/>
          <w:color w:val="000000"/>
          <w:lang w:eastAsia="en-GB"/>
        </w:rPr>
        <w:t xml:space="preserve"> Room (RoomName);</w:t>
      </w:r>
      <w:r w:rsidRPr="008F7F40">
        <w:rPr>
          <w:rFonts w:eastAsia="Times New Roman" w:cs="Times New Roman"/>
          <w:lang w:eastAsia="en-GB"/>
        </w:rPr>
        <w:br/>
      </w:r>
      <w:r w:rsidRPr="006F6EA5">
        <w:rPr>
          <w:rFonts w:eastAsia="Times New Roman" w:cs="Arial"/>
          <w:b/>
          <w:color w:val="000000"/>
          <w:lang w:eastAsia="en-GB"/>
        </w:rPr>
        <w:t>ALTER TABLE</w:t>
      </w:r>
      <w:r w:rsidRPr="008F7F40">
        <w:rPr>
          <w:rFonts w:eastAsia="Times New Roman" w:cs="Arial"/>
          <w:color w:val="000000"/>
          <w:lang w:eastAsia="en-GB"/>
        </w:rPr>
        <w:t xml:space="preserve"> Attendance </w:t>
      </w:r>
      <w:r w:rsidRPr="006F6EA5">
        <w:rPr>
          <w:rFonts w:eastAsia="Times New Roman" w:cs="Arial"/>
          <w:b/>
          <w:color w:val="000000"/>
          <w:lang w:eastAsia="en-GB"/>
        </w:rPr>
        <w:t>ADD CONSTRAINT</w:t>
      </w:r>
      <w:r w:rsidRPr="008F7F40">
        <w:rPr>
          <w:rFonts w:eastAsia="Times New Roman" w:cs="Arial"/>
          <w:color w:val="000000"/>
          <w:lang w:eastAsia="en-GB"/>
        </w:rPr>
        <w:t xml:space="preserve"> Attends </w:t>
      </w:r>
      <w:r w:rsidRPr="006F6EA5">
        <w:rPr>
          <w:rFonts w:eastAsia="Times New Roman" w:cs="Arial"/>
          <w:b/>
          <w:color w:val="000000"/>
          <w:lang w:eastAsia="en-GB"/>
        </w:rPr>
        <w:t>FOREIGN KEY</w:t>
      </w:r>
      <w:r w:rsidRPr="008F7F40">
        <w:rPr>
          <w:rFonts w:eastAsia="Times New Roman" w:cs="Arial"/>
          <w:color w:val="000000"/>
          <w:lang w:eastAsia="en-GB"/>
        </w:rPr>
        <w:t xml:space="preserve"> (ChildID) </w:t>
      </w:r>
      <w:r w:rsidRPr="006F6EA5">
        <w:rPr>
          <w:rFonts w:eastAsia="Times New Roman" w:cs="Arial"/>
          <w:b/>
          <w:color w:val="000000"/>
          <w:lang w:eastAsia="en-GB"/>
        </w:rPr>
        <w:t>REFERENCES</w:t>
      </w:r>
      <w:r w:rsidRPr="008F7F40">
        <w:rPr>
          <w:rFonts w:eastAsia="Times New Roman" w:cs="Arial"/>
          <w:color w:val="000000"/>
          <w:lang w:eastAsia="en-GB"/>
        </w:rPr>
        <w:t xml:space="preserve"> Child (ChildID);</w:t>
      </w:r>
      <w:r w:rsidRPr="008F7F40">
        <w:rPr>
          <w:rFonts w:eastAsia="Times New Roman" w:cs="Times New Roman"/>
          <w:lang w:eastAsia="en-GB"/>
        </w:rPr>
        <w:br/>
      </w:r>
      <w:r w:rsidRPr="006F6EA5">
        <w:rPr>
          <w:rFonts w:eastAsia="Times New Roman" w:cs="Arial"/>
          <w:b/>
          <w:color w:val="000000"/>
          <w:lang w:eastAsia="en-GB"/>
        </w:rPr>
        <w:t>ALTER TABLE</w:t>
      </w:r>
      <w:r w:rsidRPr="008F7F40">
        <w:rPr>
          <w:rFonts w:eastAsia="Times New Roman" w:cs="Arial"/>
          <w:color w:val="000000"/>
          <w:lang w:eastAsia="en-GB"/>
        </w:rPr>
        <w:t xml:space="preserve"> Attendance </w:t>
      </w:r>
      <w:r w:rsidRPr="006F6EA5">
        <w:rPr>
          <w:rFonts w:eastAsia="Times New Roman" w:cs="Arial"/>
          <w:b/>
          <w:color w:val="000000"/>
          <w:lang w:eastAsia="en-GB"/>
        </w:rPr>
        <w:t>ADD CONSTRAINT</w:t>
      </w:r>
      <w:r w:rsidRPr="008F7F40">
        <w:rPr>
          <w:rFonts w:eastAsia="Times New Roman" w:cs="Arial"/>
          <w:color w:val="000000"/>
          <w:lang w:eastAsia="en-GB"/>
        </w:rPr>
        <w:t xml:space="preserve"> Generates </w:t>
      </w:r>
      <w:r w:rsidRPr="006F6EA5">
        <w:rPr>
          <w:rFonts w:eastAsia="Times New Roman" w:cs="Arial"/>
          <w:b/>
          <w:color w:val="000000"/>
          <w:lang w:eastAsia="en-GB"/>
        </w:rPr>
        <w:t>FOREIGN KEY</w:t>
      </w:r>
      <w:r w:rsidRPr="008F7F40">
        <w:rPr>
          <w:rFonts w:eastAsia="Times New Roman" w:cs="Arial"/>
          <w:color w:val="000000"/>
          <w:lang w:eastAsia="en-GB"/>
        </w:rPr>
        <w:t xml:space="preserve"> (FeeID) </w:t>
      </w:r>
      <w:r w:rsidRPr="006F6EA5">
        <w:rPr>
          <w:rFonts w:eastAsia="Times New Roman" w:cs="Arial"/>
          <w:b/>
          <w:color w:val="000000"/>
          <w:lang w:eastAsia="en-GB"/>
        </w:rPr>
        <w:t>REFERENCES</w:t>
      </w:r>
      <w:r w:rsidR="006110C7">
        <w:rPr>
          <w:rFonts w:eastAsia="Times New Roman" w:cs="Arial"/>
          <w:color w:val="000000"/>
          <w:lang w:eastAsia="en-GB"/>
        </w:rPr>
        <w:t xml:space="preserve"> MonthlyF</w:t>
      </w:r>
      <w:r w:rsidRPr="008F7F40">
        <w:rPr>
          <w:rFonts w:eastAsia="Times New Roman" w:cs="Arial"/>
          <w:color w:val="000000"/>
          <w:lang w:eastAsia="en-GB"/>
        </w:rPr>
        <w:t>ee (FeeID);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Times New Roman"/>
          <w:lang w:eastAsia="en-GB"/>
        </w:rPr>
        <w:br/>
      </w:r>
      <w:r w:rsidRPr="006F6EA5">
        <w:rPr>
          <w:rStyle w:val="Heading4Char"/>
        </w:rPr>
        <w:t>Parent</w:t>
      </w:r>
      <w:r w:rsidRPr="008F7F40">
        <w:rPr>
          <w:rFonts w:eastAsia="Times New Roman" w:cs="Times New Roman"/>
          <w:lang w:eastAsia="en-GB"/>
        </w:rPr>
        <w:br/>
      </w:r>
      <w:r w:rsidRPr="006F6EA5">
        <w:rPr>
          <w:rFonts w:eastAsia="Times New Roman" w:cs="Arial"/>
          <w:b/>
          <w:color w:val="000000"/>
          <w:lang w:eastAsia="en-GB"/>
        </w:rPr>
        <w:t>CREATE TABLE</w:t>
      </w:r>
      <w:r w:rsidRPr="008F7F40">
        <w:rPr>
          <w:rFonts w:eastAsia="Times New Roman" w:cs="Arial"/>
          <w:color w:val="000000"/>
          <w:lang w:eastAsia="en-GB"/>
        </w:rPr>
        <w:t xml:space="preserve"> Parent (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ParentID         </w:t>
      </w:r>
      <w:r w:rsidR="006110C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TItle            </w:t>
      </w:r>
      <w:r w:rsidR="006110C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varchar(35)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FirstName       </w:t>
      </w:r>
      <w:r w:rsidR="006110C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varchar(30)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Surname          </w:t>
      </w:r>
      <w:r w:rsidR="006110C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varchar(50)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HomeTelephone    </w:t>
      </w:r>
      <w:r w:rsidR="006110C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varchar(11)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WorkTelephone    </w:t>
      </w:r>
      <w:r w:rsidR="006110C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varchar(11),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MobileTelephone  </w:t>
      </w:r>
      <w:r w:rsidR="006110C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varchar(11)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Email            </w:t>
      </w:r>
      <w:r w:rsidR="006110C7">
        <w:rPr>
          <w:rFonts w:eastAsia="Times New Roman" w:cs="Arial"/>
          <w:color w:val="000000"/>
          <w:lang w:eastAsia="en-GB"/>
        </w:rPr>
        <w:tab/>
      </w:r>
      <w:r w:rsidR="006110C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varchar(75),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NamedKnownatWork </w:t>
      </w:r>
      <w:r w:rsidR="006110C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varchar(50),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Pr="006F6EA5">
        <w:rPr>
          <w:rFonts w:eastAsia="Times New Roman" w:cs="Arial"/>
          <w:b/>
          <w:color w:val="000000"/>
          <w:lang w:eastAsia="en-GB"/>
        </w:rPr>
        <w:t>PRIMARY KEY</w:t>
      </w:r>
      <w:r w:rsidRPr="008F7F40">
        <w:rPr>
          <w:rFonts w:eastAsia="Times New Roman" w:cs="Arial"/>
          <w:color w:val="000000"/>
          <w:lang w:eastAsia="en-GB"/>
        </w:rPr>
        <w:t xml:space="preserve"> (ParentID))</w:t>
      </w:r>
      <w:r w:rsidR="005E269C" w:rsidRPr="005E269C">
        <w:t xml:space="preserve"> </w:t>
      </w:r>
      <w:r w:rsidR="005E269C" w:rsidRPr="008F7F40">
        <w:rPr>
          <w:rFonts w:eastAsia="Times New Roman" w:cs="Arial"/>
          <w:color w:val="000000"/>
          <w:lang w:eastAsia="en-GB"/>
        </w:rPr>
        <w:t>;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Times New Roman"/>
          <w:lang w:eastAsia="en-GB"/>
        </w:rPr>
        <w:br/>
      </w:r>
      <w:r w:rsidRPr="006F6EA5">
        <w:rPr>
          <w:rStyle w:val="Heading4Char"/>
        </w:rPr>
        <w:t>Emergency Contacts</w:t>
      </w:r>
      <w:r w:rsidRPr="008F7F40">
        <w:rPr>
          <w:rFonts w:eastAsia="Times New Roman" w:cs="Times New Roman"/>
          <w:lang w:eastAsia="en-GB"/>
        </w:rPr>
        <w:br/>
      </w:r>
      <w:r w:rsidRPr="006F6EA5">
        <w:rPr>
          <w:rFonts w:eastAsia="Times New Roman" w:cs="Arial"/>
          <w:b/>
          <w:color w:val="000000"/>
          <w:lang w:eastAsia="en-GB"/>
        </w:rPr>
        <w:t>CREATE TABLE</w:t>
      </w:r>
      <w:r w:rsidRPr="008F7F40">
        <w:rPr>
          <w:rFonts w:eastAsia="Times New Roman" w:cs="Arial"/>
          <w:color w:val="000000"/>
          <w:lang w:eastAsia="en-GB"/>
        </w:rPr>
        <w:t xml:space="preserve"> EmergencyContact (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EmergencyContactID </w:t>
      </w:r>
      <w:r w:rsidR="006110C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FirstName          </w:t>
      </w:r>
      <w:r w:rsidR="006110C7">
        <w:rPr>
          <w:rFonts w:eastAsia="Times New Roman" w:cs="Arial"/>
          <w:color w:val="000000"/>
          <w:lang w:eastAsia="en-GB"/>
        </w:rPr>
        <w:tab/>
      </w:r>
      <w:r w:rsidR="006110C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varchar(30)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Surname            </w:t>
      </w:r>
      <w:r w:rsidR="006110C7">
        <w:rPr>
          <w:rFonts w:eastAsia="Times New Roman" w:cs="Arial"/>
          <w:color w:val="000000"/>
          <w:lang w:eastAsia="en-GB"/>
        </w:rPr>
        <w:tab/>
      </w:r>
      <w:r w:rsidR="006110C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varchar(50)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AddressAddressID   </w:t>
      </w:r>
      <w:r w:rsidR="006110C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HomePhone          </w:t>
      </w:r>
      <w:r w:rsidR="006110C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varchar(11)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="006110C7">
        <w:rPr>
          <w:rFonts w:eastAsia="Times New Roman" w:cs="Arial"/>
          <w:color w:val="000000"/>
          <w:lang w:eastAsia="en-GB"/>
        </w:rPr>
        <w:t>Mobile</w:t>
      </w:r>
      <w:r w:rsidRPr="008F7F40">
        <w:rPr>
          <w:rFonts w:eastAsia="Times New Roman" w:cs="Arial"/>
          <w:color w:val="000000"/>
          <w:lang w:eastAsia="en-GB"/>
        </w:rPr>
        <w:t xml:space="preserve">Phone     </w:t>
      </w:r>
      <w:r w:rsidR="006110C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varchar(11),</w:t>
      </w:r>
      <w:r w:rsidRPr="008F7F40">
        <w:rPr>
          <w:rFonts w:eastAsia="Times New Roman" w:cs="Times New Roman"/>
          <w:lang w:eastAsia="en-GB"/>
        </w:rPr>
        <w:br/>
      </w:r>
      <w:r w:rsidRPr="006F6EA5">
        <w:rPr>
          <w:rFonts w:eastAsia="Times New Roman" w:cs="Arial"/>
          <w:b/>
          <w:color w:val="000000"/>
          <w:lang w:eastAsia="en-GB"/>
        </w:rPr>
        <w:t>PRIMARY KEY</w:t>
      </w:r>
      <w:r w:rsidR="005E269C">
        <w:rPr>
          <w:rFonts w:eastAsia="Times New Roman" w:cs="Arial"/>
          <w:color w:val="000000"/>
          <w:lang w:eastAsia="en-GB"/>
        </w:rPr>
        <w:t xml:space="preserve"> (EmergencyContactID)) </w:t>
      </w:r>
      <w:r w:rsidR="005E269C" w:rsidRPr="008F7F40">
        <w:rPr>
          <w:rFonts w:eastAsia="Times New Roman" w:cs="Arial"/>
          <w:color w:val="000000"/>
          <w:lang w:eastAsia="en-GB"/>
        </w:rPr>
        <w:t>;</w:t>
      </w:r>
    </w:p>
    <w:p w:rsidR="006F6EA5" w:rsidRDefault="008F7F40" w:rsidP="006F6EA5">
      <w:pPr>
        <w:spacing w:after="0" w:line="240" w:lineRule="auto"/>
        <w:rPr>
          <w:rFonts w:eastAsia="Times New Roman" w:cs="Times New Roman"/>
          <w:b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  <w:r w:rsidRPr="006F6EA5">
        <w:rPr>
          <w:rFonts w:eastAsia="Times New Roman" w:cs="Arial"/>
          <w:b/>
          <w:color w:val="000000"/>
          <w:lang w:eastAsia="en-GB"/>
        </w:rPr>
        <w:t>ALTER TABLE</w:t>
      </w:r>
      <w:r w:rsidR="006110C7">
        <w:rPr>
          <w:rFonts w:eastAsia="Times New Roman" w:cs="Arial"/>
          <w:color w:val="000000"/>
          <w:lang w:eastAsia="en-GB"/>
        </w:rPr>
        <w:t xml:space="preserve"> Emergency</w:t>
      </w:r>
      <w:r w:rsidRPr="008F7F40">
        <w:rPr>
          <w:rFonts w:eastAsia="Times New Roman" w:cs="Arial"/>
          <w:color w:val="000000"/>
          <w:lang w:eastAsia="en-GB"/>
        </w:rPr>
        <w:t xml:space="preserve">Contact </w:t>
      </w:r>
      <w:r w:rsidRPr="006F6EA5">
        <w:rPr>
          <w:rFonts w:eastAsia="Times New Roman" w:cs="Arial"/>
          <w:b/>
          <w:color w:val="000000"/>
          <w:lang w:eastAsia="en-GB"/>
        </w:rPr>
        <w:t>ADD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6F6EA5">
        <w:rPr>
          <w:rFonts w:eastAsia="Times New Roman" w:cs="Arial"/>
          <w:b/>
          <w:color w:val="000000"/>
          <w:lang w:eastAsia="en-GB"/>
        </w:rPr>
        <w:t>CONSTRAINT</w:t>
      </w:r>
      <w:r w:rsidRPr="008F7F40">
        <w:rPr>
          <w:rFonts w:eastAsia="Times New Roman" w:cs="Arial"/>
          <w:color w:val="000000"/>
          <w:lang w:eastAsia="en-GB"/>
        </w:rPr>
        <w:t xml:space="preserve"> Requires </w:t>
      </w:r>
      <w:r w:rsidRPr="006F6EA5">
        <w:rPr>
          <w:rFonts w:eastAsia="Times New Roman" w:cs="Arial"/>
          <w:b/>
          <w:color w:val="000000"/>
          <w:lang w:eastAsia="en-GB"/>
        </w:rPr>
        <w:t>FOREIGN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6F6EA5">
        <w:rPr>
          <w:rFonts w:eastAsia="Times New Roman" w:cs="Arial"/>
          <w:b/>
          <w:color w:val="000000"/>
          <w:lang w:eastAsia="en-GB"/>
        </w:rPr>
        <w:t>KEY</w:t>
      </w:r>
      <w:r w:rsidRPr="008F7F40">
        <w:rPr>
          <w:rFonts w:eastAsia="Times New Roman" w:cs="Arial"/>
          <w:color w:val="000000"/>
          <w:lang w:eastAsia="en-GB"/>
        </w:rPr>
        <w:t xml:space="preserve"> (AddressID) </w:t>
      </w:r>
      <w:r w:rsidRPr="006F6EA5">
        <w:rPr>
          <w:rFonts w:eastAsia="Times New Roman" w:cs="Arial"/>
          <w:b/>
          <w:color w:val="000000"/>
          <w:lang w:eastAsia="en-GB"/>
        </w:rPr>
        <w:t>REFERENCES</w:t>
      </w:r>
      <w:r w:rsidRPr="008F7F40">
        <w:rPr>
          <w:rFonts w:eastAsia="Times New Roman" w:cs="Arial"/>
          <w:color w:val="000000"/>
          <w:lang w:eastAsia="en-GB"/>
        </w:rPr>
        <w:t xml:space="preserve"> Address (AddressID);</w:t>
      </w:r>
      <w:r w:rsidRPr="008F7F40">
        <w:rPr>
          <w:rFonts w:eastAsia="Times New Roman" w:cs="Times New Roman"/>
          <w:lang w:eastAsia="en-GB"/>
        </w:rPr>
        <w:br/>
      </w:r>
    </w:p>
    <w:p w:rsidR="006F6EA5" w:rsidRDefault="006F6EA5" w:rsidP="006F6EA5">
      <w:pPr>
        <w:spacing w:after="0" w:line="240" w:lineRule="auto"/>
        <w:rPr>
          <w:rFonts w:eastAsia="Times New Roman" w:cs="Times New Roman"/>
          <w:b/>
          <w:lang w:eastAsia="en-GB"/>
        </w:rPr>
      </w:pPr>
      <w:r w:rsidRPr="006F6EA5">
        <w:rPr>
          <w:rStyle w:val="Heading4Char"/>
        </w:rPr>
        <w:t>Voucher Scheme Provider</w:t>
      </w:r>
      <w:r w:rsidRPr="008F7F40">
        <w:rPr>
          <w:rFonts w:eastAsia="Times New Roman" w:cs="Times New Roman"/>
          <w:lang w:eastAsia="en-GB"/>
        </w:rPr>
        <w:br/>
      </w:r>
      <w:r w:rsidRPr="006F6EA5">
        <w:rPr>
          <w:rFonts w:eastAsia="Times New Roman" w:cs="Arial"/>
          <w:b/>
          <w:color w:val="000000"/>
          <w:lang w:eastAsia="en-GB"/>
        </w:rPr>
        <w:t>CREATE TABLE</w:t>
      </w:r>
      <w:r w:rsidRPr="008F7F40">
        <w:rPr>
          <w:rFonts w:eastAsia="Times New Roman" w:cs="Arial"/>
          <w:color w:val="000000"/>
          <w:lang w:eastAsia="en-GB"/>
        </w:rPr>
        <w:t xml:space="preserve"> VoucherSchemeProvider (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VoucherSchemeProviderId </w:t>
      </w:r>
      <w:r w:rsidR="006110C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Name                    </w:t>
      </w:r>
      <w:r w:rsidR="006110C7">
        <w:rPr>
          <w:rFonts w:eastAsia="Times New Roman" w:cs="Arial"/>
          <w:color w:val="000000"/>
          <w:lang w:eastAsia="en-GB"/>
        </w:rPr>
        <w:tab/>
      </w:r>
      <w:r w:rsidR="006110C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varchar(100)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Discount                </w:t>
      </w:r>
      <w:r w:rsidR="006110C7">
        <w:rPr>
          <w:rFonts w:eastAsia="Times New Roman" w:cs="Arial"/>
          <w:color w:val="000000"/>
          <w:lang w:eastAsia="en-GB"/>
        </w:rPr>
        <w:tab/>
      </w:r>
      <w:r w:rsidR="006110C7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decimal(4, 3)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Pr="006F6EA5">
        <w:rPr>
          <w:rFonts w:eastAsia="Times New Roman" w:cs="Arial"/>
          <w:b/>
          <w:color w:val="000000"/>
          <w:lang w:eastAsia="en-GB"/>
        </w:rPr>
        <w:t>PRIMARY KEY</w:t>
      </w:r>
      <w:r w:rsidRPr="008F7F40">
        <w:rPr>
          <w:rFonts w:eastAsia="Times New Roman" w:cs="Arial"/>
          <w:color w:val="000000"/>
          <w:lang w:eastAsia="en-GB"/>
        </w:rPr>
        <w:t xml:space="preserve"> (VoucherSchemeProviderId))</w:t>
      </w:r>
      <w:r w:rsidR="005E269C">
        <w:rPr>
          <w:rFonts w:eastAsia="Times New Roman" w:cs="Arial"/>
          <w:color w:val="000000"/>
          <w:lang w:eastAsia="en-GB"/>
        </w:rPr>
        <w:t xml:space="preserve"> </w:t>
      </w:r>
      <w:r w:rsidR="005E269C" w:rsidRPr="008F7F40">
        <w:rPr>
          <w:rFonts w:eastAsia="Times New Roman" w:cs="Arial"/>
          <w:color w:val="000000"/>
          <w:lang w:eastAsia="en-GB"/>
        </w:rPr>
        <w:t>;</w:t>
      </w:r>
      <w:r w:rsidRPr="008F7F40">
        <w:rPr>
          <w:rFonts w:eastAsia="Times New Roman" w:cs="Times New Roman"/>
          <w:lang w:eastAsia="en-GB"/>
        </w:rPr>
        <w:br/>
      </w:r>
    </w:p>
    <w:p w:rsidR="006F6EA5" w:rsidRDefault="006F6EA5" w:rsidP="006F6EA5">
      <w:pPr>
        <w:spacing w:after="0" w:line="240" w:lineRule="auto"/>
        <w:rPr>
          <w:rFonts w:eastAsia="Times New Roman" w:cs="Times New Roman"/>
          <w:b/>
          <w:lang w:eastAsia="en-GB"/>
        </w:rPr>
      </w:pPr>
    </w:p>
    <w:p w:rsidR="006F6EA5" w:rsidRDefault="006F6EA5" w:rsidP="006F6EA5">
      <w:pPr>
        <w:spacing w:after="0" w:line="240" w:lineRule="auto"/>
        <w:rPr>
          <w:rFonts w:eastAsia="Times New Roman" w:cs="Times New Roman"/>
          <w:b/>
          <w:lang w:eastAsia="en-GB"/>
        </w:rPr>
      </w:pPr>
    </w:p>
    <w:p w:rsidR="006F6EA5" w:rsidRDefault="008F7F40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6F6EA5">
        <w:rPr>
          <w:rFonts w:eastAsia="Times New Roman" w:cs="Times New Roman"/>
          <w:b/>
          <w:lang w:eastAsia="en-GB"/>
        </w:rPr>
        <w:br/>
      </w:r>
      <w:r w:rsidRPr="006F6EA5">
        <w:rPr>
          <w:rStyle w:val="Heading4Char"/>
        </w:rPr>
        <w:lastRenderedPageBreak/>
        <w:t>Fee</w:t>
      </w:r>
      <w:r w:rsidRPr="008F7F40">
        <w:rPr>
          <w:rFonts w:eastAsia="Times New Roman" w:cs="Times New Roman"/>
          <w:lang w:eastAsia="en-GB"/>
        </w:rPr>
        <w:br/>
      </w:r>
      <w:r w:rsidRPr="006F6EA5">
        <w:rPr>
          <w:rFonts w:eastAsia="Times New Roman" w:cs="Arial"/>
          <w:b/>
          <w:color w:val="000000"/>
          <w:lang w:eastAsia="en-GB"/>
        </w:rPr>
        <w:t>CREATE TABLE</w:t>
      </w:r>
      <w:r w:rsidR="00FB1B69">
        <w:rPr>
          <w:rFonts w:eastAsia="Times New Roman" w:cs="Arial"/>
          <w:color w:val="000000"/>
          <w:lang w:eastAsia="en-GB"/>
        </w:rPr>
        <w:t xml:space="preserve"> MonthlyF</w:t>
      </w:r>
      <w:r w:rsidRPr="008F7F40">
        <w:rPr>
          <w:rFonts w:eastAsia="Times New Roman" w:cs="Arial"/>
          <w:color w:val="000000"/>
          <w:lang w:eastAsia="en-GB"/>
        </w:rPr>
        <w:t>ee (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FeeID         </w:t>
      </w:r>
      <w:r w:rsidR="00FB1B69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 </w:t>
      </w:r>
      <w:r w:rsidR="00FB1B69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="00FB1B69">
        <w:rPr>
          <w:rFonts w:eastAsia="Times New Roman" w:cs="Arial"/>
          <w:color w:val="000000"/>
          <w:lang w:eastAsia="en-GB"/>
        </w:rPr>
        <w:t>Date</w:t>
      </w:r>
      <w:r w:rsidRPr="008F7F40">
        <w:rPr>
          <w:rFonts w:eastAsia="Times New Roman" w:cs="Arial"/>
          <w:color w:val="000000"/>
          <w:lang w:eastAsia="en-GB"/>
        </w:rPr>
        <w:t xml:space="preserve">Charged    </w:t>
      </w:r>
      <w:r w:rsidR="00FB1B69">
        <w:rPr>
          <w:rFonts w:eastAsia="Times New Roman" w:cs="Arial"/>
          <w:color w:val="000000"/>
          <w:lang w:eastAsia="en-GB"/>
        </w:rPr>
        <w:tab/>
      </w:r>
      <w:r w:rsidR="00FB1B69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date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ChildID    </w:t>
      </w:r>
      <w:r w:rsidR="00FB1B69">
        <w:rPr>
          <w:rFonts w:eastAsia="Times New Roman" w:cs="Arial"/>
          <w:color w:val="000000"/>
          <w:lang w:eastAsia="en-GB"/>
        </w:rPr>
        <w:tab/>
      </w:r>
      <w:r w:rsidR="00FB1B69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ParentID  </w:t>
      </w:r>
      <w:r w:rsidR="00FB1B69">
        <w:rPr>
          <w:rFonts w:eastAsia="Times New Roman" w:cs="Arial"/>
          <w:color w:val="000000"/>
          <w:lang w:eastAsia="en-GB"/>
        </w:rPr>
        <w:tab/>
      </w:r>
      <w:r w:rsidR="00FB1B69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="00FB1B69">
        <w:rPr>
          <w:rFonts w:eastAsia="Times New Roman" w:cs="Arial"/>
          <w:color w:val="000000"/>
          <w:lang w:eastAsia="en-GB"/>
        </w:rPr>
        <w:t>RoomN</w:t>
      </w:r>
      <w:r w:rsidRPr="008F7F40">
        <w:rPr>
          <w:rFonts w:eastAsia="Times New Roman" w:cs="Arial"/>
          <w:color w:val="000000"/>
          <w:lang w:eastAsia="en-GB"/>
        </w:rPr>
        <w:t xml:space="preserve">ame </w:t>
      </w:r>
      <w:r w:rsidR="00FB1B69">
        <w:rPr>
          <w:rFonts w:eastAsia="Times New Roman" w:cs="Arial"/>
          <w:color w:val="000000"/>
          <w:lang w:eastAsia="en-GB"/>
        </w:rPr>
        <w:tab/>
      </w:r>
      <w:r w:rsidR="00FB1B69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varchar(20) NOT NULL,</w:t>
      </w:r>
      <w:r w:rsidRPr="008F7F40">
        <w:rPr>
          <w:rFonts w:eastAsia="Times New Roman" w:cs="Times New Roman"/>
          <w:lang w:eastAsia="en-GB"/>
        </w:rPr>
        <w:br/>
      </w:r>
      <w:r w:rsidRPr="00FB1B69">
        <w:rPr>
          <w:rFonts w:eastAsia="Times New Roman" w:cs="Arial"/>
          <w:b/>
          <w:color w:val="000000"/>
          <w:lang w:eastAsia="en-GB"/>
        </w:rPr>
        <w:t> PRIMARY KEY</w:t>
      </w:r>
      <w:r w:rsidR="005E269C">
        <w:rPr>
          <w:rFonts w:eastAsia="Times New Roman" w:cs="Arial"/>
          <w:color w:val="000000"/>
          <w:lang w:eastAsia="en-GB"/>
        </w:rPr>
        <w:t xml:space="preserve"> (FeeID)) </w:t>
      </w:r>
      <w:r w:rsidR="005E269C" w:rsidRPr="008F7F40">
        <w:rPr>
          <w:rFonts w:eastAsia="Times New Roman" w:cs="Arial"/>
          <w:color w:val="000000"/>
          <w:lang w:eastAsia="en-GB"/>
        </w:rPr>
        <w:t>;</w:t>
      </w:r>
    </w:p>
    <w:p w:rsidR="009A76C5" w:rsidRDefault="008F7F40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  <w:r w:rsidRPr="006F6EA5">
        <w:rPr>
          <w:rFonts w:eastAsia="Times New Roman" w:cs="Arial"/>
          <w:b/>
          <w:color w:val="000000"/>
          <w:lang w:eastAsia="en-GB"/>
        </w:rPr>
        <w:t xml:space="preserve">ALTER TABLE </w:t>
      </w:r>
      <w:r w:rsidR="00FB1B69">
        <w:rPr>
          <w:rFonts w:eastAsia="Times New Roman" w:cs="Arial"/>
          <w:color w:val="000000"/>
          <w:lang w:eastAsia="en-GB"/>
        </w:rPr>
        <w:t>MonthlyF</w:t>
      </w:r>
      <w:r w:rsidR="00FB1B69" w:rsidRPr="008F7F40">
        <w:rPr>
          <w:rFonts w:eastAsia="Times New Roman" w:cs="Arial"/>
          <w:color w:val="000000"/>
          <w:lang w:eastAsia="en-GB"/>
        </w:rPr>
        <w:t xml:space="preserve">ee 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6F6EA5">
        <w:rPr>
          <w:rFonts w:eastAsia="Times New Roman" w:cs="Arial"/>
          <w:b/>
          <w:color w:val="000000"/>
          <w:lang w:eastAsia="en-GB"/>
        </w:rPr>
        <w:t>ADD CONSTRAINT</w:t>
      </w:r>
      <w:r w:rsidR="006F6EA5">
        <w:rPr>
          <w:rFonts w:eastAsia="Times New Roman" w:cs="Arial"/>
          <w:color w:val="000000"/>
          <w:lang w:eastAsia="en-GB"/>
        </w:rPr>
        <w:t xml:space="preserve"> AccumulatedBy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6F6EA5">
        <w:rPr>
          <w:rFonts w:eastAsia="Times New Roman" w:cs="Arial"/>
          <w:b/>
          <w:color w:val="000000"/>
          <w:lang w:eastAsia="en-GB"/>
        </w:rPr>
        <w:t>FOREIGN KEY</w:t>
      </w:r>
      <w:r w:rsidR="00FB1B69">
        <w:rPr>
          <w:rFonts w:eastAsia="Times New Roman" w:cs="Arial"/>
          <w:color w:val="000000"/>
          <w:lang w:eastAsia="en-GB"/>
        </w:rPr>
        <w:t xml:space="preserve"> (</w:t>
      </w:r>
      <w:r w:rsidRPr="008F7F40">
        <w:rPr>
          <w:rFonts w:eastAsia="Times New Roman" w:cs="Arial"/>
          <w:color w:val="000000"/>
          <w:lang w:eastAsia="en-GB"/>
        </w:rPr>
        <w:t xml:space="preserve">ChildID) </w:t>
      </w:r>
      <w:r w:rsidRPr="006F6EA5">
        <w:rPr>
          <w:rFonts w:eastAsia="Times New Roman" w:cs="Arial"/>
          <w:b/>
          <w:color w:val="000000"/>
          <w:lang w:eastAsia="en-GB"/>
        </w:rPr>
        <w:t>REFERENCES</w:t>
      </w:r>
      <w:r w:rsidRPr="008F7F40">
        <w:rPr>
          <w:rFonts w:eastAsia="Times New Roman" w:cs="Arial"/>
          <w:color w:val="000000"/>
          <w:lang w:eastAsia="en-GB"/>
        </w:rPr>
        <w:t xml:space="preserve"> Child (ChildID);</w:t>
      </w:r>
      <w:r w:rsidRPr="008F7F40">
        <w:rPr>
          <w:rFonts w:eastAsia="Times New Roman" w:cs="Times New Roman"/>
          <w:lang w:eastAsia="en-GB"/>
        </w:rPr>
        <w:br/>
      </w:r>
      <w:r w:rsidRPr="006F6EA5">
        <w:rPr>
          <w:rFonts w:eastAsia="Times New Roman" w:cs="Arial"/>
          <w:b/>
          <w:color w:val="000000"/>
          <w:lang w:eastAsia="en-GB"/>
        </w:rPr>
        <w:t>ALTER TABLE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="00FB1B69">
        <w:rPr>
          <w:rFonts w:eastAsia="Times New Roman" w:cs="Arial"/>
          <w:color w:val="000000"/>
          <w:lang w:eastAsia="en-GB"/>
        </w:rPr>
        <w:t>MonthlyF</w:t>
      </w:r>
      <w:r w:rsidR="00FB1B69" w:rsidRPr="008F7F40">
        <w:rPr>
          <w:rFonts w:eastAsia="Times New Roman" w:cs="Arial"/>
          <w:color w:val="000000"/>
          <w:lang w:eastAsia="en-GB"/>
        </w:rPr>
        <w:t xml:space="preserve">ee </w:t>
      </w:r>
      <w:r w:rsidRPr="006F6EA5">
        <w:rPr>
          <w:rFonts w:eastAsia="Times New Roman" w:cs="Arial"/>
          <w:b/>
          <w:color w:val="000000"/>
          <w:lang w:eastAsia="en-GB"/>
        </w:rPr>
        <w:t>ADD CONSTRAINT</w:t>
      </w:r>
      <w:r w:rsidRPr="008F7F40">
        <w:rPr>
          <w:rFonts w:eastAsia="Times New Roman" w:cs="Arial"/>
          <w:color w:val="000000"/>
          <w:lang w:eastAsia="en-GB"/>
        </w:rPr>
        <w:t xml:space="preserve"> PaidBy </w:t>
      </w:r>
      <w:r w:rsidRPr="006F6EA5">
        <w:rPr>
          <w:rFonts w:eastAsia="Times New Roman" w:cs="Arial"/>
          <w:b/>
          <w:color w:val="000000"/>
          <w:lang w:eastAsia="en-GB"/>
        </w:rPr>
        <w:t>FOREIGN KEY</w:t>
      </w:r>
      <w:r w:rsidR="00FB1B69">
        <w:rPr>
          <w:rFonts w:eastAsia="Times New Roman" w:cs="Arial"/>
          <w:color w:val="000000"/>
          <w:lang w:eastAsia="en-GB"/>
        </w:rPr>
        <w:t xml:space="preserve"> (</w:t>
      </w:r>
      <w:r w:rsidRPr="008F7F40">
        <w:rPr>
          <w:rFonts w:eastAsia="Times New Roman" w:cs="Arial"/>
          <w:color w:val="000000"/>
          <w:lang w:eastAsia="en-GB"/>
        </w:rPr>
        <w:t xml:space="preserve">ParentID) </w:t>
      </w:r>
      <w:r w:rsidRPr="006F6EA5">
        <w:rPr>
          <w:rFonts w:eastAsia="Times New Roman" w:cs="Arial"/>
          <w:b/>
          <w:color w:val="000000"/>
          <w:lang w:eastAsia="en-GB"/>
        </w:rPr>
        <w:t>REFERENCES</w:t>
      </w:r>
      <w:r w:rsidRPr="008F7F40">
        <w:rPr>
          <w:rFonts w:eastAsia="Times New Roman" w:cs="Arial"/>
          <w:color w:val="000000"/>
          <w:lang w:eastAsia="en-GB"/>
        </w:rPr>
        <w:t xml:space="preserve"> Parent (ParentID);</w:t>
      </w:r>
      <w:r w:rsidRPr="008F7F40">
        <w:rPr>
          <w:rFonts w:eastAsia="Times New Roman" w:cs="Times New Roman"/>
          <w:lang w:eastAsia="en-GB"/>
        </w:rPr>
        <w:br/>
      </w:r>
      <w:r w:rsidRPr="006F6EA5">
        <w:rPr>
          <w:rFonts w:eastAsia="Times New Roman" w:cs="Arial"/>
          <w:b/>
          <w:color w:val="000000"/>
          <w:lang w:eastAsia="en-GB"/>
        </w:rPr>
        <w:t>ALTER TABLE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="00FB1B69">
        <w:rPr>
          <w:rFonts w:eastAsia="Times New Roman" w:cs="Arial"/>
          <w:color w:val="000000"/>
          <w:lang w:eastAsia="en-GB"/>
        </w:rPr>
        <w:t>MonthlyF</w:t>
      </w:r>
      <w:r w:rsidR="00FB1B69" w:rsidRPr="008F7F40">
        <w:rPr>
          <w:rFonts w:eastAsia="Times New Roman" w:cs="Arial"/>
          <w:color w:val="000000"/>
          <w:lang w:eastAsia="en-GB"/>
        </w:rPr>
        <w:t>ee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6F6EA5">
        <w:rPr>
          <w:rFonts w:eastAsia="Times New Roman" w:cs="Arial"/>
          <w:b/>
          <w:color w:val="000000"/>
          <w:lang w:eastAsia="en-GB"/>
        </w:rPr>
        <w:t>ADD CONSTRAINT</w:t>
      </w:r>
      <w:r w:rsidRPr="008F7F40">
        <w:rPr>
          <w:rFonts w:eastAsia="Times New Roman" w:cs="Arial"/>
          <w:color w:val="000000"/>
          <w:lang w:eastAsia="en-GB"/>
        </w:rPr>
        <w:t xml:space="preserve"> calculatedFrom </w:t>
      </w:r>
      <w:r w:rsidRPr="006F6EA5">
        <w:rPr>
          <w:rFonts w:eastAsia="Times New Roman" w:cs="Arial"/>
          <w:b/>
          <w:color w:val="000000"/>
          <w:lang w:eastAsia="en-GB"/>
        </w:rPr>
        <w:t>FOREIGN KEY</w:t>
      </w:r>
      <w:r w:rsidRPr="008F7F40">
        <w:rPr>
          <w:rFonts w:eastAsia="Times New Roman" w:cs="Arial"/>
          <w:color w:val="000000"/>
          <w:lang w:eastAsia="en-GB"/>
        </w:rPr>
        <w:t xml:space="preserve"> (</w:t>
      </w:r>
      <w:r w:rsidR="00FB1B69">
        <w:rPr>
          <w:rFonts w:eastAsia="Times New Roman" w:cs="Arial"/>
          <w:color w:val="000000"/>
          <w:lang w:eastAsia="en-GB"/>
        </w:rPr>
        <w:t>Room</w:t>
      </w:r>
      <w:r w:rsidRPr="008F7F40">
        <w:rPr>
          <w:rFonts w:eastAsia="Times New Roman" w:cs="Arial"/>
          <w:color w:val="000000"/>
          <w:lang w:eastAsia="en-GB"/>
        </w:rPr>
        <w:t xml:space="preserve">Name) </w:t>
      </w:r>
      <w:r w:rsidRPr="006F6EA5">
        <w:rPr>
          <w:rFonts w:eastAsia="Times New Roman" w:cs="Arial"/>
          <w:b/>
          <w:color w:val="000000"/>
          <w:lang w:eastAsia="en-GB"/>
        </w:rPr>
        <w:t>REFERENCES</w:t>
      </w:r>
      <w:r w:rsidRPr="008F7F40">
        <w:rPr>
          <w:rFonts w:eastAsia="Times New Roman" w:cs="Arial"/>
          <w:color w:val="000000"/>
          <w:lang w:eastAsia="en-GB"/>
        </w:rPr>
        <w:t xml:space="preserve"> Room (RoomName);</w:t>
      </w:r>
    </w:p>
    <w:p w:rsidR="006F6EA5" w:rsidRDefault="008F7F40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  <w:r w:rsidRPr="006F6EA5">
        <w:rPr>
          <w:rStyle w:val="Heading4Char"/>
        </w:rPr>
        <w:t>Monthly Invoice</w:t>
      </w:r>
      <w:r w:rsidRPr="008F7F40">
        <w:rPr>
          <w:rFonts w:eastAsia="Times New Roman" w:cs="Times New Roman"/>
          <w:lang w:eastAsia="en-GB"/>
        </w:rPr>
        <w:br/>
      </w:r>
      <w:r w:rsidR="006F6EA5" w:rsidRPr="006F6EA5">
        <w:rPr>
          <w:rFonts w:eastAsia="Times New Roman" w:cs="Arial"/>
          <w:b/>
          <w:color w:val="000000"/>
          <w:lang w:eastAsia="en-GB"/>
        </w:rPr>
        <w:t>CREATE TABLE</w:t>
      </w:r>
      <w:r w:rsidR="006F6EA5">
        <w:rPr>
          <w:rFonts w:eastAsia="Times New Roman" w:cs="Arial"/>
          <w:color w:val="000000"/>
          <w:lang w:eastAsia="en-GB"/>
        </w:rPr>
        <w:t xml:space="preserve"> MonthlyInvoice</w:t>
      </w:r>
      <w:r w:rsidRPr="008F7F40">
        <w:rPr>
          <w:rFonts w:eastAsia="Times New Roman" w:cs="Arial"/>
          <w:color w:val="000000"/>
          <w:lang w:eastAsia="en-GB"/>
        </w:rPr>
        <w:t xml:space="preserve"> (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InvoiceID                     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FeeID                </w:t>
      </w:r>
      <w:r w:rsidR="006F6EA5">
        <w:rPr>
          <w:rFonts w:eastAsia="Times New Roman" w:cs="Arial"/>
          <w:color w:val="000000"/>
          <w:lang w:eastAsia="en-GB"/>
        </w:rPr>
        <w:tab/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  <w:t>V</w:t>
      </w:r>
      <w:r w:rsidRPr="008F7F40">
        <w:rPr>
          <w:rFonts w:eastAsia="Times New Roman" w:cs="Arial"/>
          <w:color w:val="000000"/>
          <w:lang w:eastAsia="en-GB"/>
        </w:rPr>
        <w:t xml:space="preserve">oucherSchemeID 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PayDate                         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date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LateFees                        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decimal(10, 2)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Outstanding                 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decimal(10, 2)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Deductions                      </w:t>
      </w:r>
      <w:r w:rsidR="006F6EA5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decimal(10, 2)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Pr="006F6EA5">
        <w:rPr>
          <w:rFonts w:eastAsia="Times New Roman" w:cs="Arial"/>
          <w:b/>
          <w:color w:val="000000"/>
          <w:lang w:eastAsia="en-GB"/>
        </w:rPr>
        <w:t>PRIMARY KEY</w:t>
      </w:r>
      <w:r w:rsidR="005E269C">
        <w:rPr>
          <w:rFonts w:eastAsia="Times New Roman" w:cs="Arial"/>
          <w:color w:val="000000"/>
          <w:lang w:eastAsia="en-GB"/>
        </w:rPr>
        <w:t xml:space="preserve"> (InvoiceID)) </w:t>
      </w:r>
      <w:r w:rsidR="005E269C" w:rsidRPr="008F7F40">
        <w:rPr>
          <w:rFonts w:eastAsia="Times New Roman" w:cs="Arial"/>
          <w:color w:val="000000"/>
          <w:lang w:eastAsia="en-GB"/>
        </w:rPr>
        <w:t>;</w:t>
      </w:r>
    </w:p>
    <w:p w:rsidR="006F6EA5" w:rsidRDefault="008F7F40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  <w:r w:rsidRPr="006F6EA5">
        <w:rPr>
          <w:rFonts w:eastAsia="Times New Roman" w:cs="Arial"/>
          <w:b/>
          <w:color w:val="000000"/>
          <w:lang w:eastAsia="en-GB"/>
        </w:rPr>
        <w:t>ALTER TABLE</w:t>
      </w:r>
      <w:r w:rsidRPr="008F7F40">
        <w:rPr>
          <w:rFonts w:eastAsia="Times New Roman" w:cs="Arial"/>
          <w:color w:val="000000"/>
          <w:lang w:eastAsia="en-GB"/>
        </w:rPr>
        <w:t xml:space="preserve"> MonthlyInvoice </w:t>
      </w:r>
      <w:r w:rsidRPr="006F6EA5">
        <w:rPr>
          <w:rFonts w:eastAsia="Times New Roman" w:cs="Arial"/>
          <w:b/>
          <w:color w:val="000000"/>
          <w:lang w:eastAsia="en-GB"/>
        </w:rPr>
        <w:t>ADD CONSTRAINT</w:t>
      </w:r>
      <w:r w:rsidRPr="008F7F40">
        <w:rPr>
          <w:rFonts w:eastAsia="Times New Roman" w:cs="Arial"/>
          <w:color w:val="000000"/>
          <w:lang w:eastAsia="en-GB"/>
        </w:rPr>
        <w:t xml:space="preserve"> Discounts </w:t>
      </w:r>
      <w:r w:rsidRPr="006F6EA5">
        <w:rPr>
          <w:rFonts w:eastAsia="Times New Roman" w:cs="Arial"/>
          <w:b/>
          <w:color w:val="000000"/>
          <w:lang w:eastAsia="en-GB"/>
        </w:rPr>
        <w:t>FOREIGN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6F6EA5">
        <w:rPr>
          <w:rFonts w:eastAsia="Times New Roman" w:cs="Arial"/>
          <w:b/>
          <w:color w:val="000000"/>
          <w:lang w:eastAsia="en-GB"/>
        </w:rPr>
        <w:t>KEY</w:t>
      </w:r>
      <w:r w:rsidRPr="008F7F40">
        <w:rPr>
          <w:rFonts w:eastAsia="Times New Roman" w:cs="Arial"/>
          <w:color w:val="000000"/>
          <w:lang w:eastAsia="en-GB"/>
        </w:rPr>
        <w:t xml:space="preserve"> (</w:t>
      </w:r>
      <w:r w:rsidR="006F6EA5">
        <w:rPr>
          <w:rFonts w:eastAsia="Times New Roman" w:cs="Arial"/>
          <w:color w:val="000000"/>
          <w:lang w:eastAsia="en-GB"/>
        </w:rPr>
        <w:t>VoucherSchemeID</w:t>
      </w:r>
      <w:r w:rsidRPr="008F7F40">
        <w:rPr>
          <w:rFonts w:eastAsia="Times New Roman" w:cs="Arial"/>
          <w:color w:val="000000"/>
          <w:lang w:eastAsia="en-GB"/>
        </w:rPr>
        <w:t xml:space="preserve">) </w:t>
      </w:r>
      <w:r w:rsidRPr="006F6EA5">
        <w:rPr>
          <w:rFonts w:eastAsia="Times New Roman" w:cs="Arial"/>
          <w:b/>
          <w:color w:val="000000"/>
          <w:lang w:eastAsia="en-GB"/>
        </w:rPr>
        <w:t>REFERENCES</w:t>
      </w:r>
      <w:r w:rsidRPr="008F7F40">
        <w:rPr>
          <w:rFonts w:eastAsia="Times New Roman" w:cs="Arial"/>
          <w:color w:val="000000"/>
          <w:lang w:eastAsia="en-GB"/>
        </w:rPr>
        <w:t xml:space="preserve"> VoucherSchemeRegister (VoucherSchemeID);</w:t>
      </w:r>
      <w:r w:rsidRPr="008F7F40">
        <w:rPr>
          <w:rFonts w:eastAsia="Times New Roman" w:cs="Times New Roman"/>
          <w:lang w:eastAsia="en-GB"/>
        </w:rPr>
        <w:br/>
      </w:r>
      <w:r w:rsidR="006F6EA5" w:rsidRPr="006F6EA5">
        <w:rPr>
          <w:rFonts w:eastAsia="Times New Roman" w:cs="Arial"/>
          <w:b/>
          <w:color w:val="000000"/>
          <w:lang w:eastAsia="en-GB"/>
        </w:rPr>
        <w:t>ALTER</w:t>
      </w:r>
      <w:r w:rsidR="006F6EA5">
        <w:rPr>
          <w:rFonts w:eastAsia="Times New Roman" w:cs="Arial"/>
          <w:color w:val="000000"/>
          <w:lang w:eastAsia="en-GB"/>
        </w:rPr>
        <w:t xml:space="preserve"> </w:t>
      </w:r>
      <w:r w:rsidR="006F6EA5" w:rsidRPr="006F6EA5">
        <w:rPr>
          <w:rFonts w:eastAsia="Times New Roman" w:cs="Arial"/>
          <w:b/>
          <w:color w:val="000000"/>
          <w:lang w:eastAsia="en-GB"/>
        </w:rPr>
        <w:t>TABLE</w:t>
      </w:r>
      <w:r w:rsidR="006F6EA5">
        <w:rPr>
          <w:rFonts w:eastAsia="Times New Roman" w:cs="Arial"/>
          <w:color w:val="000000"/>
          <w:lang w:eastAsia="en-GB"/>
        </w:rPr>
        <w:t xml:space="preserve"> Monthly</w:t>
      </w:r>
      <w:r w:rsidRPr="008F7F40">
        <w:rPr>
          <w:rFonts w:eastAsia="Times New Roman" w:cs="Arial"/>
          <w:color w:val="000000"/>
          <w:lang w:eastAsia="en-GB"/>
        </w:rPr>
        <w:t xml:space="preserve">Invoice </w:t>
      </w:r>
      <w:r w:rsidRPr="006F6EA5">
        <w:rPr>
          <w:rFonts w:eastAsia="Times New Roman" w:cs="Arial"/>
          <w:b/>
          <w:color w:val="000000"/>
          <w:lang w:eastAsia="en-GB"/>
        </w:rPr>
        <w:t>ADD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6F6EA5">
        <w:rPr>
          <w:rFonts w:eastAsia="Times New Roman" w:cs="Arial"/>
          <w:b/>
          <w:color w:val="000000"/>
          <w:lang w:eastAsia="en-GB"/>
        </w:rPr>
        <w:t>CONSTRAINT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proofErr w:type="spellStart"/>
      <w:r w:rsidRPr="008F7F40">
        <w:rPr>
          <w:rFonts w:eastAsia="Times New Roman" w:cs="Arial"/>
          <w:color w:val="000000"/>
          <w:lang w:eastAsia="en-GB"/>
        </w:rPr>
        <w:t>Generates</w:t>
      </w:r>
      <w:r w:rsidR="00D77B6D">
        <w:rPr>
          <w:rFonts w:eastAsia="Times New Roman" w:cs="Arial"/>
          <w:color w:val="000000"/>
          <w:lang w:eastAsia="en-GB"/>
        </w:rPr>
        <w:t>Fee</w:t>
      </w:r>
      <w:proofErr w:type="spellEnd"/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6F6EA5">
        <w:rPr>
          <w:rFonts w:eastAsia="Times New Roman" w:cs="Arial"/>
          <w:b/>
          <w:color w:val="000000"/>
          <w:lang w:eastAsia="en-GB"/>
        </w:rPr>
        <w:t>FOREIGN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6F6EA5">
        <w:rPr>
          <w:rFonts w:eastAsia="Times New Roman" w:cs="Arial"/>
          <w:b/>
          <w:color w:val="000000"/>
          <w:lang w:eastAsia="en-GB"/>
        </w:rPr>
        <w:t>KEY</w:t>
      </w:r>
      <w:r w:rsidRPr="008F7F40">
        <w:rPr>
          <w:rFonts w:eastAsia="Times New Roman" w:cs="Arial"/>
          <w:color w:val="000000"/>
          <w:lang w:eastAsia="en-GB"/>
        </w:rPr>
        <w:t xml:space="preserve"> (FeeID) </w:t>
      </w:r>
      <w:r w:rsidRPr="006F6EA5">
        <w:rPr>
          <w:rFonts w:eastAsia="Times New Roman" w:cs="Arial"/>
          <w:b/>
          <w:color w:val="000000"/>
          <w:lang w:eastAsia="en-GB"/>
        </w:rPr>
        <w:t>REFERENCES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="00FB1B69">
        <w:rPr>
          <w:rFonts w:eastAsia="Times New Roman" w:cs="Arial"/>
          <w:color w:val="000000"/>
          <w:lang w:eastAsia="en-GB"/>
        </w:rPr>
        <w:t>MonthlyF</w:t>
      </w:r>
      <w:r w:rsidR="00FB1B69" w:rsidRPr="008F7F40">
        <w:rPr>
          <w:rFonts w:eastAsia="Times New Roman" w:cs="Arial"/>
          <w:color w:val="000000"/>
          <w:lang w:eastAsia="en-GB"/>
        </w:rPr>
        <w:t xml:space="preserve">ee </w:t>
      </w:r>
      <w:r w:rsidRPr="008F7F40">
        <w:rPr>
          <w:rFonts w:eastAsia="Times New Roman" w:cs="Arial"/>
          <w:color w:val="000000"/>
          <w:lang w:eastAsia="en-GB"/>
        </w:rPr>
        <w:t>(FeeID);</w:t>
      </w:r>
    </w:p>
    <w:p w:rsidR="006F6EA5" w:rsidRDefault="008F7F40" w:rsidP="006F6EA5">
      <w:pPr>
        <w:pStyle w:val="Heading4"/>
        <w:rPr>
          <w:rFonts w:eastAsia="Times New Roman"/>
          <w:lang w:eastAsia="en-GB"/>
        </w:rPr>
      </w:pPr>
      <w:r w:rsidRPr="008F7F40">
        <w:rPr>
          <w:rFonts w:eastAsia="Times New Roman"/>
          <w:lang w:eastAsia="en-GB"/>
        </w:rPr>
        <w:t>Payment History</w:t>
      </w:r>
    </w:p>
    <w:p w:rsidR="006F6EA5" w:rsidRDefault="006F6EA5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6F6EA5">
        <w:rPr>
          <w:rFonts w:eastAsia="Times New Roman" w:cs="Arial"/>
          <w:b/>
          <w:color w:val="000000"/>
          <w:lang w:eastAsia="en-GB"/>
        </w:rPr>
        <w:t>CREATE TABLE</w:t>
      </w:r>
      <w:r>
        <w:rPr>
          <w:rFonts w:eastAsia="Times New Roman" w:cs="Arial"/>
          <w:color w:val="000000"/>
          <w:lang w:eastAsia="en-GB"/>
        </w:rPr>
        <w:t xml:space="preserve"> PaymentHistory</w:t>
      </w:r>
      <w:r w:rsidR="008F7F40" w:rsidRPr="008F7F40">
        <w:rPr>
          <w:rFonts w:eastAsia="Times New Roman" w:cs="Arial"/>
          <w:color w:val="000000"/>
          <w:lang w:eastAsia="en-GB"/>
        </w:rPr>
        <w:t xml:space="preserve"> (</w:t>
      </w:r>
      <w:r w:rsidR="008F7F40" w:rsidRPr="008F7F40">
        <w:rPr>
          <w:rFonts w:eastAsia="Times New Roman" w:cs="Times New Roman"/>
          <w:lang w:eastAsia="en-GB"/>
        </w:rPr>
        <w:br/>
      </w:r>
      <w:r w:rsidR="008F7F40" w:rsidRPr="008F7F40">
        <w:rPr>
          <w:rFonts w:eastAsia="Times New Roman" w:cs="Arial"/>
          <w:color w:val="000000"/>
          <w:lang w:eastAsia="en-GB"/>
        </w:rPr>
        <w:t> </w:t>
      </w:r>
      <w:r>
        <w:rPr>
          <w:rFonts w:eastAsia="Times New Roman" w:cs="Arial"/>
          <w:color w:val="000000"/>
          <w:lang w:eastAsia="en-GB"/>
        </w:rPr>
        <w:tab/>
      </w:r>
      <w:r w:rsidR="008F7F40" w:rsidRPr="008F7F40">
        <w:rPr>
          <w:rFonts w:eastAsia="Times New Roman" w:cs="Arial"/>
          <w:color w:val="000000"/>
          <w:lang w:eastAsia="en-GB"/>
        </w:rPr>
        <w:t xml:space="preserve">PaymentID                  </w:t>
      </w:r>
      <w:r>
        <w:rPr>
          <w:rFonts w:eastAsia="Times New Roman" w:cs="Arial"/>
          <w:color w:val="000000"/>
          <w:lang w:eastAsia="en-GB"/>
        </w:rPr>
        <w:tab/>
      </w:r>
      <w:r w:rsidR="008F7F40" w:rsidRPr="008F7F40">
        <w:rPr>
          <w:rFonts w:eastAsia="Times New Roman" w:cs="Arial"/>
          <w:color w:val="000000"/>
          <w:lang w:eastAsia="en-GB"/>
        </w:rPr>
        <w:t>varchar(6) NOT NULL,</w:t>
      </w:r>
      <w:r w:rsidR="008F7F40" w:rsidRPr="008F7F40">
        <w:rPr>
          <w:rFonts w:eastAsia="Times New Roman" w:cs="Times New Roman"/>
          <w:lang w:eastAsia="en-GB"/>
        </w:rPr>
        <w:br/>
      </w:r>
      <w:r w:rsidR="008F7F40" w:rsidRPr="008F7F40">
        <w:rPr>
          <w:rFonts w:eastAsia="Times New Roman" w:cs="Arial"/>
          <w:color w:val="000000"/>
          <w:lang w:eastAsia="en-GB"/>
        </w:rPr>
        <w:t> </w:t>
      </w:r>
      <w:r>
        <w:rPr>
          <w:rFonts w:eastAsia="Times New Roman" w:cs="Arial"/>
          <w:color w:val="000000"/>
          <w:lang w:eastAsia="en-GB"/>
        </w:rPr>
        <w:tab/>
        <w:t>InvoiceID</w:t>
      </w:r>
      <w:r>
        <w:rPr>
          <w:rFonts w:eastAsia="Times New Roman" w:cs="Arial"/>
          <w:color w:val="000000"/>
          <w:lang w:eastAsia="en-GB"/>
        </w:rPr>
        <w:tab/>
      </w:r>
      <w:r>
        <w:rPr>
          <w:rFonts w:eastAsia="Times New Roman" w:cs="Arial"/>
          <w:color w:val="000000"/>
          <w:lang w:eastAsia="en-GB"/>
        </w:rPr>
        <w:tab/>
      </w:r>
      <w:r w:rsidR="008F7F40" w:rsidRPr="008F7F40">
        <w:rPr>
          <w:rFonts w:eastAsia="Times New Roman" w:cs="Arial"/>
          <w:color w:val="000000"/>
          <w:lang w:eastAsia="en-GB"/>
        </w:rPr>
        <w:t>varchar(6) NOT NULL,</w:t>
      </w:r>
      <w:r w:rsidR="008F7F40" w:rsidRPr="008F7F40">
        <w:rPr>
          <w:rFonts w:eastAsia="Times New Roman" w:cs="Times New Roman"/>
          <w:lang w:eastAsia="en-GB"/>
        </w:rPr>
        <w:br/>
      </w:r>
      <w:r w:rsidR="008F7F40" w:rsidRPr="008F7F40">
        <w:rPr>
          <w:rFonts w:eastAsia="Times New Roman" w:cs="Arial"/>
          <w:color w:val="000000"/>
          <w:lang w:eastAsia="en-GB"/>
        </w:rPr>
        <w:t> </w:t>
      </w:r>
      <w:r>
        <w:rPr>
          <w:rFonts w:eastAsia="Times New Roman" w:cs="Arial"/>
          <w:color w:val="000000"/>
          <w:lang w:eastAsia="en-GB"/>
        </w:rPr>
        <w:tab/>
      </w:r>
      <w:r w:rsidR="00066AE8">
        <w:rPr>
          <w:rFonts w:eastAsia="Times New Roman" w:cs="Arial"/>
          <w:color w:val="000000"/>
          <w:lang w:eastAsia="en-GB"/>
        </w:rPr>
        <w:t>Parent</w:t>
      </w:r>
      <w:r w:rsidR="008F7F40" w:rsidRPr="008F7F40">
        <w:rPr>
          <w:rFonts w:eastAsia="Times New Roman" w:cs="Arial"/>
          <w:color w:val="000000"/>
          <w:lang w:eastAsia="en-GB"/>
        </w:rPr>
        <w:t>ID            </w:t>
      </w:r>
      <w:r>
        <w:rPr>
          <w:rFonts w:eastAsia="Times New Roman" w:cs="Arial"/>
          <w:color w:val="000000"/>
          <w:lang w:eastAsia="en-GB"/>
        </w:rPr>
        <w:tab/>
      </w:r>
      <w:r w:rsidR="008F7F40" w:rsidRPr="008F7F40">
        <w:rPr>
          <w:rFonts w:eastAsia="Times New Roman" w:cs="Arial"/>
          <w:color w:val="000000"/>
          <w:lang w:eastAsia="en-GB"/>
        </w:rPr>
        <w:t>varchar(6) NOT NULL,</w:t>
      </w:r>
      <w:r w:rsidR="008F7F40" w:rsidRPr="008F7F40">
        <w:rPr>
          <w:rFonts w:eastAsia="Times New Roman" w:cs="Times New Roman"/>
          <w:lang w:eastAsia="en-GB"/>
        </w:rPr>
        <w:br/>
      </w:r>
      <w:r w:rsidR="008F7F40" w:rsidRPr="008F7F40">
        <w:rPr>
          <w:rFonts w:eastAsia="Times New Roman" w:cs="Arial"/>
          <w:color w:val="000000"/>
          <w:lang w:eastAsia="en-GB"/>
        </w:rPr>
        <w:t> </w:t>
      </w:r>
      <w:r>
        <w:rPr>
          <w:rFonts w:eastAsia="Times New Roman" w:cs="Arial"/>
          <w:color w:val="000000"/>
          <w:lang w:eastAsia="en-GB"/>
        </w:rPr>
        <w:tab/>
      </w:r>
      <w:r w:rsidR="008F7F40" w:rsidRPr="008F7F40">
        <w:rPr>
          <w:rFonts w:eastAsia="Times New Roman" w:cs="Arial"/>
          <w:color w:val="000000"/>
          <w:lang w:eastAsia="en-GB"/>
        </w:rPr>
        <w:t xml:space="preserve">Paid                       </w:t>
      </w:r>
      <w:r>
        <w:rPr>
          <w:rFonts w:eastAsia="Times New Roman" w:cs="Arial"/>
          <w:color w:val="000000"/>
          <w:lang w:eastAsia="en-GB"/>
        </w:rPr>
        <w:tab/>
      </w:r>
      <w:r w:rsidR="008F7F40" w:rsidRPr="008F7F40">
        <w:rPr>
          <w:rFonts w:eastAsia="Times New Roman" w:cs="Arial"/>
          <w:color w:val="000000"/>
          <w:lang w:eastAsia="en-GB"/>
        </w:rPr>
        <w:t>bit(1) NOT NULL,</w:t>
      </w:r>
      <w:r w:rsidR="008F7F40" w:rsidRPr="008F7F40">
        <w:rPr>
          <w:rFonts w:eastAsia="Times New Roman" w:cs="Times New Roman"/>
          <w:lang w:eastAsia="en-GB"/>
        </w:rPr>
        <w:br/>
      </w:r>
      <w:r w:rsidR="008F7F40" w:rsidRPr="008F7F40">
        <w:rPr>
          <w:rFonts w:eastAsia="Times New Roman" w:cs="Arial"/>
          <w:color w:val="000000"/>
          <w:lang w:eastAsia="en-GB"/>
        </w:rPr>
        <w:t> </w:t>
      </w:r>
      <w:r>
        <w:rPr>
          <w:rFonts w:eastAsia="Times New Roman" w:cs="Arial"/>
          <w:color w:val="000000"/>
          <w:lang w:eastAsia="en-GB"/>
        </w:rPr>
        <w:tab/>
      </w:r>
      <w:r w:rsidR="00066AE8">
        <w:rPr>
          <w:rFonts w:eastAsia="Times New Roman" w:cs="Arial"/>
          <w:color w:val="000000"/>
          <w:lang w:eastAsia="en-GB"/>
        </w:rPr>
        <w:t>PaymentType</w:t>
      </w:r>
      <w:r w:rsidR="008F7F40" w:rsidRPr="008F7F40">
        <w:rPr>
          <w:rFonts w:eastAsia="Times New Roman" w:cs="Arial"/>
          <w:color w:val="000000"/>
          <w:lang w:eastAsia="en-GB"/>
        </w:rPr>
        <w:t xml:space="preserve">             </w:t>
      </w:r>
      <w:r>
        <w:rPr>
          <w:rFonts w:eastAsia="Times New Roman" w:cs="Arial"/>
          <w:color w:val="000000"/>
          <w:lang w:eastAsia="en-GB"/>
        </w:rPr>
        <w:tab/>
      </w:r>
      <w:r w:rsidR="008F7F40" w:rsidRPr="008F7F40">
        <w:rPr>
          <w:rFonts w:eastAsia="Times New Roman" w:cs="Arial"/>
          <w:color w:val="000000"/>
          <w:lang w:eastAsia="en-GB"/>
        </w:rPr>
        <w:t>varchar(20) NOT NULL,</w:t>
      </w:r>
      <w:r w:rsidR="008F7F40" w:rsidRPr="008F7F40">
        <w:rPr>
          <w:rFonts w:eastAsia="Times New Roman" w:cs="Times New Roman"/>
          <w:lang w:eastAsia="en-GB"/>
        </w:rPr>
        <w:br/>
      </w:r>
      <w:r w:rsidR="008F7F40" w:rsidRPr="008F7F40">
        <w:rPr>
          <w:rFonts w:eastAsia="Times New Roman" w:cs="Arial"/>
          <w:color w:val="000000"/>
          <w:lang w:eastAsia="en-GB"/>
        </w:rPr>
        <w:t> </w:t>
      </w:r>
      <w:r>
        <w:rPr>
          <w:rFonts w:eastAsia="Times New Roman" w:cs="Arial"/>
          <w:color w:val="000000"/>
          <w:lang w:eastAsia="en-GB"/>
        </w:rPr>
        <w:tab/>
      </w:r>
      <w:r w:rsidR="008F7F40" w:rsidRPr="008F7F40">
        <w:rPr>
          <w:rFonts w:eastAsia="Times New Roman" w:cs="Arial"/>
          <w:color w:val="000000"/>
          <w:lang w:eastAsia="en-GB"/>
        </w:rPr>
        <w:t>DateDue                  </w:t>
      </w:r>
      <w:r>
        <w:rPr>
          <w:rFonts w:eastAsia="Times New Roman" w:cs="Arial"/>
          <w:color w:val="000000"/>
          <w:lang w:eastAsia="en-GB"/>
        </w:rPr>
        <w:tab/>
      </w:r>
      <w:r w:rsidR="008F7F40" w:rsidRPr="008F7F40">
        <w:rPr>
          <w:rFonts w:eastAsia="Times New Roman" w:cs="Arial"/>
          <w:color w:val="000000"/>
          <w:lang w:eastAsia="en-GB"/>
        </w:rPr>
        <w:t>date NOT NULL,</w:t>
      </w:r>
      <w:r w:rsidR="008F7F40" w:rsidRPr="008F7F40">
        <w:rPr>
          <w:rFonts w:eastAsia="Times New Roman" w:cs="Times New Roman"/>
          <w:lang w:eastAsia="en-GB"/>
        </w:rPr>
        <w:br/>
      </w:r>
      <w:r w:rsidR="008F7F40" w:rsidRPr="008F7F40">
        <w:rPr>
          <w:rFonts w:eastAsia="Times New Roman" w:cs="Arial"/>
          <w:color w:val="000000"/>
          <w:lang w:eastAsia="en-GB"/>
        </w:rPr>
        <w:t> </w:t>
      </w:r>
      <w:r>
        <w:rPr>
          <w:rFonts w:eastAsia="Times New Roman" w:cs="Arial"/>
          <w:color w:val="000000"/>
          <w:lang w:eastAsia="en-GB"/>
        </w:rPr>
        <w:tab/>
      </w:r>
      <w:r w:rsidR="008F7F40" w:rsidRPr="008F7F40">
        <w:rPr>
          <w:rFonts w:eastAsia="Times New Roman" w:cs="Arial"/>
          <w:color w:val="000000"/>
          <w:lang w:eastAsia="en-GB"/>
        </w:rPr>
        <w:t xml:space="preserve">AmountDue                  </w:t>
      </w:r>
      <w:r>
        <w:rPr>
          <w:rFonts w:eastAsia="Times New Roman" w:cs="Arial"/>
          <w:color w:val="000000"/>
          <w:lang w:eastAsia="en-GB"/>
        </w:rPr>
        <w:tab/>
      </w:r>
      <w:r w:rsidR="008F7F40" w:rsidRPr="008F7F40">
        <w:rPr>
          <w:rFonts w:eastAsia="Times New Roman" w:cs="Arial"/>
          <w:color w:val="000000"/>
          <w:lang w:eastAsia="en-GB"/>
        </w:rPr>
        <w:t>int(10) NOT NULL,</w:t>
      </w:r>
      <w:r w:rsidR="008F7F40" w:rsidRPr="008F7F40">
        <w:rPr>
          <w:rFonts w:eastAsia="Times New Roman" w:cs="Times New Roman"/>
          <w:lang w:eastAsia="en-GB"/>
        </w:rPr>
        <w:br/>
      </w:r>
      <w:r w:rsidR="008F7F40" w:rsidRPr="008F7F40">
        <w:rPr>
          <w:rFonts w:eastAsia="Times New Roman" w:cs="Arial"/>
          <w:color w:val="000000"/>
          <w:lang w:eastAsia="en-GB"/>
        </w:rPr>
        <w:t> </w:t>
      </w:r>
      <w:r>
        <w:rPr>
          <w:rFonts w:eastAsia="Times New Roman" w:cs="Arial"/>
          <w:color w:val="000000"/>
          <w:lang w:eastAsia="en-GB"/>
        </w:rPr>
        <w:tab/>
      </w:r>
      <w:r w:rsidR="008F7F40" w:rsidRPr="008F7F40">
        <w:rPr>
          <w:rFonts w:eastAsia="Times New Roman" w:cs="Arial"/>
          <w:color w:val="000000"/>
          <w:lang w:eastAsia="en-GB"/>
        </w:rPr>
        <w:t xml:space="preserve">DatePaid                   </w:t>
      </w:r>
      <w:r>
        <w:rPr>
          <w:rFonts w:eastAsia="Times New Roman" w:cs="Arial"/>
          <w:color w:val="000000"/>
          <w:lang w:eastAsia="en-GB"/>
        </w:rPr>
        <w:tab/>
      </w:r>
      <w:r w:rsidR="008F7F40" w:rsidRPr="008F7F40">
        <w:rPr>
          <w:rFonts w:eastAsia="Times New Roman" w:cs="Arial"/>
          <w:color w:val="000000"/>
          <w:lang w:eastAsia="en-GB"/>
        </w:rPr>
        <w:t>date,</w:t>
      </w:r>
      <w:r w:rsidR="008F7F40" w:rsidRPr="008F7F40">
        <w:rPr>
          <w:rFonts w:eastAsia="Times New Roman" w:cs="Times New Roman"/>
          <w:lang w:eastAsia="en-GB"/>
        </w:rPr>
        <w:br/>
      </w:r>
      <w:r w:rsidR="008F7F40" w:rsidRPr="006F6EA5">
        <w:rPr>
          <w:rFonts w:eastAsia="Times New Roman" w:cs="Arial"/>
          <w:b/>
          <w:color w:val="000000"/>
          <w:lang w:eastAsia="en-GB"/>
        </w:rPr>
        <w:t> PRIMARY KEY</w:t>
      </w:r>
      <w:r w:rsidR="005E269C">
        <w:rPr>
          <w:rFonts w:eastAsia="Times New Roman" w:cs="Arial"/>
          <w:color w:val="000000"/>
          <w:lang w:eastAsia="en-GB"/>
        </w:rPr>
        <w:t xml:space="preserve"> (PaymentID)) </w:t>
      </w:r>
      <w:r w:rsidR="005E269C" w:rsidRPr="008F7F40">
        <w:rPr>
          <w:rFonts w:eastAsia="Times New Roman" w:cs="Arial"/>
          <w:color w:val="000000"/>
          <w:lang w:eastAsia="en-GB"/>
        </w:rPr>
        <w:t>;</w:t>
      </w:r>
    </w:p>
    <w:p w:rsidR="009A76C5" w:rsidRDefault="008F7F40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  <w:r w:rsidR="006F6EA5" w:rsidRPr="006F6EA5">
        <w:rPr>
          <w:rFonts w:eastAsia="Times New Roman" w:cs="Arial"/>
          <w:b/>
          <w:color w:val="000000"/>
          <w:lang w:eastAsia="en-GB"/>
        </w:rPr>
        <w:t>ALTER TABLE</w:t>
      </w:r>
      <w:r w:rsidR="006F6EA5">
        <w:rPr>
          <w:rFonts w:eastAsia="Times New Roman" w:cs="Arial"/>
          <w:color w:val="000000"/>
          <w:lang w:eastAsia="en-GB"/>
        </w:rPr>
        <w:t xml:space="preserve"> </w:t>
      </w:r>
      <w:r w:rsidRPr="008F7F40">
        <w:rPr>
          <w:rFonts w:eastAsia="Times New Roman" w:cs="Arial"/>
          <w:color w:val="000000"/>
          <w:lang w:eastAsia="en-GB"/>
        </w:rPr>
        <w:t xml:space="preserve">PaymentHistory </w:t>
      </w:r>
      <w:r w:rsidRPr="006F6EA5">
        <w:rPr>
          <w:rFonts w:eastAsia="Times New Roman" w:cs="Arial"/>
          <w:b/>
          <w:color w:val="000000"/>
          <w:lang w:eastAsia="en-GB"/>
        </w:rPr>
        <w:t>ADD CONSTRAINT</w:t>
      </w:r>
      <w:r w:rsidRPr="008F7F40">
        <w:rPr>
          <w:rFonts w:eastAsia="Times New Roman" w:cs="Arial"/>
          <w:color w:val="000000"/>
          <w:lang w:eastAsia="en-GB"/>
        </w:rPr>
        <w:t xml:space="preserve"> Requests </w:t>
      </w:r>
      <w:r w:rsidRPr="006F6EA5">
        <w:rPr>
          <w:rFonts w:eastAsia="Times New Roman" w:cs="Arial"/>
          <w:b/>
          <w:color w:val="000000"/>
          <w:lang w:eastAsia="en-GB"/>
        </w:rPr>
        <w:t>FOREIGN KEY</w:t>
      </w:r>
      <w:r w:rsidRPr="008F7F40">
        <w:rPr>
          <w:rFonts w:eastAsia="Times New Roman" w:cs="Arial"/>
          <w:color w:val="000000"/>
          <w:lang w:eastAsia="en-GB"/>
        </w:rPr>
        <w:t xml:space="preserve"> (</w:t>
      </w:r>
      <w:r w:rsidR="006F6EA5">
        <w:rPr>
          <w:rFonts w:eastAsia="Times New Roman" w:cs="Arial"/>
          <w:color w:val="000000"/>
          <w:lang w:eastAsia="en-GB"/>
        </w:rPr>
        <w:t>InvoiceID</w:t>
      </w:r>
      <w:r w:rsidRPr="008F7F40">
        <w:rPr>
          <w:rFonts w:eastAsia="Times New Roman" w:cs="Arial"/>
          <w:color w:val="000000"/>
          <w:lang w:eastAsia="en-GB"/>
        </w:rPr>
        <w:t xml:space="preserve">) </w:t>
      </w:r>
      <w:r w:rsidRPr="006F6EA5">
        <w:rPr>
          <w:rFonts w:eastAsia="Times New Roman" w:cs="Arial"/>
          <w:b/>
          <w:color w:val="000000"/>
          <w:lang w:eastAsia="en-GB"/>
        </w:rPr>
        <w:t>REFERENCES</w:t>
      </w:r>
      <w:r w:rsidR="006F6EA5">
        <w:rPr>
          <w:rFonts w:eastAsia="Times New Roman" w:cs="Arial"/>
          <w:color w:val="000000"/>
          <w:lang w:eastAsia="en-GB"/>
        </w:rPr>
        <w:t xml:space="preserve"> MonthlyInvoice </w:t>
      </w:r>
      <w:r w:rsidRPr="008F7F40">
        <w:rPr>
          <w:rFonts w:eastAsia="Times New Roman" w:cs="Arial"/>
          <w:color w:val="000000"/>
          <w:lang w:eastAsia="en-GB"/>
        </w:rPr>
        <w:t>(InvoiceID);</w:t>
      </w:r>
      <w:r w:rsidRPr="008F7F40">
        <w:rPr>
          <w:rFonts w:eastAsia="Times New Roman" w:cs="Times New Roman"/>
          <w:lang w:eastAsia="en-GB"/>
        </w:rPr>
        <w:br/>
      </w:r>
      <w:r w:rsidR="006F6EA5" w:rsidRPr="006F6EA5">
        <w:rPr>
          <w:rFonts w:eastAsia="Times New Roman" w:cs="Arial"/>
          <w:b/>
          <w:color w:val="000000"/>
          <w:lang w:eastAsia="en-GB"/>
        </w:rPr>
        <w:t>ALTER TABLE</w:t>
      </w:r>
      <w:r w:rsidR="006F6EA5">
        <w:rPr>
          <w:rFonts w:eastAsia="Times New Roman" w:cs="Arial"/>
          <w:color w:val="000000"/>
          <w:lang w:eastAsia="en-GB"/>
        </w:rPr>
        <w:t xml:space="preserve"> PaymentHistory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6F6EA5">
        <w:rPr>
          <w:rFonts w:eastAsia="Times New Roman" w:cs="Arial"/>
          <w:b/>
          <w:color w:val="000000"/>
          <w:lang w:eastAsia="en-GB"/>
        </w:rPr>
        <w:t>ADD CONSTRAINT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proofErr w:type="spellStart"/>
      <w:r w:rsidR="00D77B6D">
        <w:rPr>
          <w:rFonts w:eastAsia="Times New Roman" w:cs="Arial"/>
          <w:color w:val="000000"/>
          <w:lang w:eastAsia="en-GB"/>
        </w:rPr>
        <w:t>PaymentBy</w:t>
      </w:r>
      <w:proofErr w:type="spellEnd"/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6F6EA5">
        <w:rPr>
          <w:rFonts w:eastAsia="Times New Roman" w:cs="Arial"/>
          <w:b/>
          <w:color w:val="000000"/>
          <w:lang w:eastAsia="en-GB"/>
        </w:rPr>
        <w:t>FOREIGN KEY</w:t>
      </w:r>
      <w:r w:rsidRPr="008F7F40">
        <w:rPr>
          <w:rFonts w:eastAsia="Times New Roman" w:cs="Arial"/>
          <w:color w:val="000000"/>
          <w:lang w:eastAsia="en-GB"/>
        </w:rPr>
        <w:t xml:space="preserve"> (ParentID) </w:t>
      </w:r>
      <w:r w:rsidRPr="006F6EA5">
        <w:rPr>
          <w:rFonts w:eastAsia="Times New Roman" w:cs="Arial"/>
          <w:b/>
          <w:color w:val="000000"/>
          <w:lang w:eastAsia="en-GB"/>
        </w:rPr>
        <w:t>REFERENCES</w:t>
      </w:r>
      <w:r w:rsidRPr="008F7F40">
        <w:rPr>
          <w:rFonts w:eastAsia="Times New Roman" w:cs="Arial"/>
          <w:color w:val="000000"/>
          <w:lang w:eastAsia="en-GB"/>
        </w:rPr>
        <w:t xml:space="preserve"> Parent (ParentID);</w:t>
      </w:r>
    </w:p>
    <w:p w:rsidR="00FB1B69" w:rsidRDefault="008F7F40" w:rsidP="006F6EA5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  <w:r w:rsidRPr="00FB11E1">
        <w:rPr>
          <w:rStyle w:val="Heading4Char"/>
        </w:rPr>
        <w:t>Deposit</w:t>
      </w:r>
      <w:r w:rsidRPr="008F7F40">
        <w:rPr>
          <w:rFonts w:eastAsia="Times New Roman" w:cs="Times New Roman"/>
          <w:lang w:eastAsia="en-GB"/>
        </w:rPr>
        <w:br/>
      </w:r>
      <w:r w:rsidRPr="00FB1B69">
        <w:rPr>
          <w:rFonts w:eastAsia="Times New Roman" w:cs="Arial"/>
          <w:b/>
          <w:color w:val="000000"/>
          <w:lang w:eastAsia="en-GB"/>
        </w:rPr>
        <w:t xml:space="preserve">CREATE TABLE </w:t>
      </w:r>
      <w:r w:rsidRPr="00FB1B69">
        <w:rPr>
          <w:rFonts w:eastAsia="Times New Roman" w:cs="Arial"/>
          <w:color w:val="000000"/>
          <w:lang w:eastAsia="en-GB"/>
        </w:rPr>
        <w:t>Deposit</w:t>
      </w:r>
      <w:r w:rsidRPr="008F7F40">
        <w:rPr>
          <w:rFonts w:eastAsia="Times New Roman" w:cs="Arial"/>
          <w:color w:val="000000"/>
          <w:lang w:eastAsia="en-GB"/>
        </w:rPr>
        <w:t xml:space="preserve"> (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FB1B69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DepositID               </w:t>
      </w:r>
      <w:r w:rsidR="00FB1B69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varchar(6)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FB1B69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DepositPaid             </w:t>
      </w:r>
      <w:r w:rsidR="00FB1B69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bit(1)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FB1B69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DepositReturned         </w:t>
      </w:r>
      <w:r w:rsidR="00FB1B69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bit(1)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FB1B69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 xml:space="preserve">Amount                  </w:t>
      </w:r>
      <w:r w:rsidR="00FB1B69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decimal(10, 2)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FB1B69">
        <w:rPr>
          <w:rFonts w:eastAsia="Times New Roman" w:cs="Arial"/>
          <w:color w:val="000000"/>
          <w:lang w:eastAsia="en-GB"/>
        </w:rPr>
        <w:tab/>
        <w:t>DepositPaid</w:t>
      </w:r>
      <w:r w:rsidRPr="008F7F40">
        <w:rPr>
          <w:rFonts w:eastAsia="Times New Roman" w:cs="Arial"/>
          <w:color w:val="000000"/>
          <w:lang w:eastAsia="en-GB"/>
        </w:rPr>
        <w:t xml:space="preserve">Date     </w:t>
      </w:r>
      <w:r w:rsidR="00FB1B69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date NOT NULL,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 </w:t>
      </w:r>
      <w:r w:rsidR="00FB1B69">
        <w:rPr>
          <w:rFonts w:eastAsia="Times New Roman" w:cs="Arial"/>
          <w:color w:val="000000"/>
          <w:lang w:eastAsia="en-GB"/>
        </w:rPr>
        <w:tab/>
        <w:t>DepositRefundedDate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="00FB1B69">
        <w:rPr>
          <w:rFonts w:eastAsia="Times New Roman" w:cs="Arial"/>
          <w:color w:val="000000"/>
          <w:lang w:eastAsia="en-GB"/>
        </w:rPr>
        <w:tab/>
      </w:r>
      <w:r w:rsidRPr="008F7F40">
        <w:rPr>
          <w:rFonts w:eastAsia="Times New Roman" w:cs="Arial"/>
          <w:color w:val="000000"/>
          <w:lang w:eastAsia="en-GB"/>
        </w:rPr>
        <w:t>date,</w:t>
      </w:r>
      <w:r w:rsidRPr="008F7F40">
        <w:rPr>
          <w:rFonts w:eastAsia="Times New Roman" w:cs="Times New Roman"/>
          <w:lang w:eastAsia="en-GB"/>
        </w:rPr>
        <w:br/>
      </w:r>
      <w:r w:rsidRPr="00FB1B69">
        <w:rPr>
          <w:rFonts w:eastAsia="Times New Roman" w:cs="Arial"/>
          <w:b/>
          <w:color w:val="000000"/>
          <w:lang w:eastAsia="en-GB"/>
        </w:rPr>
        <w:t> PRIMARY KEY</w:t>
      </w:r>
      <w:r w:rsidRPr="008F7F40">
        <w:rPr>
          <w:rFonts w:eastAsia="Times New Roman" w:cs="Arial"/>
          <w:color w:val="000000"/>
          <w:lang w:eastAsia="en-GB"/>
        </w:rPr>
        <w:t xml:space="preserve"> (DepositID))</w:t>
      </w:r>
      <w:r w:rsidR="005E269C">
        <w:rPr>
          <w:rFonts w:eastAsia="Times New Roman" w:cs="Arial"/>
          <w:color w:val="000000"/>
          <w:lang w:eastAsia="en-GB"/>
        </w:rPr>
        <w:t xml:space="preserve"> </w:t>
      </w:r>
      <w:r w:rsidR="005E269C" w:rsidRPr="008F7F40">
        <w:rPr>
          <w:rFonts w:eastAsia="Times New Roman" w:cs="Arial"/>
          <w:color w:val="000000"/>
          <w:lang w:eastAsia="en-GB"/>
        </w:rPr>
        <w:t>;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Times New Roman"/>
          <w:lang w:eastAsia="en-GB"/>
        </w:rPr>
        <w:lastRenderedPageBreak/>
        <w:br/>
      </w:r>
      <w:r w:rsidRPr="008F7F40">
        <w:rPr>
          <w:rFonts w:eastAsia="Times New Roman" w:cs="Times New Roman"/>
          <w:lang w:eastAsia="en-GB"/>
        </w:rPr>
        <w:br/>
      </w:r>
      <w:r w:rsidR="006F6EA5" w:rsidRPr="006F6EA5">
        <w:rPr>
          <w:rStyle w:val="Heading4Char"/>
        </w:rPr>
        <w:t>Voucher Scheme Register</w:t>
      </w:r>
      <w:r w:rsidR="006F6EA5" w:rsidRPr="008F7F40">
        <w:rPr>
          <w:rFonts w:eastAsia="Times New Roman" w:cs="Times New Roman"/>
          <w:lang w:eastAsia="en-GB"/>
        </w:rPr>
        <w:br/>
      </w:r>
      <w:r w:rsidR="006F6EA5" w:rsidRPr="006F6EA5">
        <w:rPr>
          <w:rFonts w:eastAsia="Times New Roman" w:cs="Arial"/>
          <w:b/>
          <w:color w:val="000000"/>
          <w:lang w:eastAsia="en-GB"/>
        </w:rPr>
        <w:t>CREATE TABLE</w:t>
      </w:r>
      <w:r w:rsidR="006F6EA5" w:rsidRPr="008F7F40">
        <w:rPr>
          <w:rFonts w:eastAsia="Times New Roman" w:cs="Arial"/>
          <w:color w:val="000000"/>
          <w:lang w:eastAsia="en-GB"/>
        </w:rPr>
        <w:t xml:space="preserve"> VoucherScheme</w:t>
      </w:r>
      <w:r w:rsidR="006F6EA5">
        <w:rPr>
          <w:rFonts w:eastAsia="Times New Roman" w:cs="Arial"/>
          <w:color w:val="000000"/>
          <w:lang w:eastAsia="en-GB"/>
        </w:rPr>
        <w:t>Register</w:t>
      </w:r>
      <w:r w:rsidR="006F6EA5" w:rsidRPr="008F7F40">
        <w:rPr>
          <w:rFonts w:eastAsia="Times New Roman" w:cs="Arial"/>
          <w:color w:val="000000"/>
          <w:lang w:eastAsia="en-GB"/>
        </w:rPr>
        <w:t xml:space="preserve"> (</w:t>
      </w:r>
      <w:r w:rsidR="006F6EA5" w:rsidRPr="008F7F40">
        <w:rPr>
          <w:rFonts w:eastAsia="Times New Roman" w:cs="Times New Roman"/>
          <w:lang w:eastAsia="en-GB"/>
        </w:rPr>
        <w:br/>
      </w:r>
      <w:r w:rsidR="006F6EA5"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="006F6EA5" w:rsidRPr="008F7F40">
        <w:rPr>
          <w:rFonts w:eastAsia="Times New Roman" w:cs="Arial"/>
          <w:color w:val="000000"/>
          <w:lang w:eastAsia="en-GB"/>
        </w:rPr>
        <w:t>VoucherSchem</w:t>
      </w:r>
      <w:r w:rsidR="00FB1B69">
        <w:rPr>
          <w:rFonts w:eastAsia="Times New Roman" w:cs="Arial"/>
          <w:color w:val="000000"/>
          <w:lang w:eastAsia="en-GB"/>
        </w:rPr>
        <w:t>eID                         </w:t>
      </w:r>
      <w:r w:rsidR="006F6EA5" w:rsidRPr="008F7F40">
        <w:rPr>
          <w:rFonts w:eastAsia="Times New Roman" w:cs="Arial"/>
          <w:color w:val="000000"/>
          <w:lang w:eastAsia="en-GB"/>
        </w:rPr>
        <w:t>varchar(6) NOT NULL,</w:t>
      </w:r>
      <w:r w:rsidR="006F6EA5" w:rsidRPr="008F7F40">
        <w:rPr>
          <w:rFonts w:eastAsia="Times New Roman" w:cs="Times New Roman"/>
          <w:lang w:eastAsia="en-GB"/>
        </w:rPr>
        <w:br/>
      </w:r>
      <w:r w:rsidR="006F6EA5"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="006F6EA5" w:rsidRPr="008F7F40">
        <w:rPr>
          <w:rFonts w:eastAsia="Times New Roman" w:cs="Arial"/>
          <w:color w:val="000000"/>
          <w:lang w:eastAsia="en-GB"/>
        </w:rPr>
        <w:t xml:space="preserve">VoucherSchemeProviderId </w:t>
      </w:r>
      <w:r w:rsidR="00FB1B69">
        <w:rPr>
          <w:rFonts w:eastAsia="Times New Roman" w:cs="Arial"/>
          <w:color w:val="000000"/>
          <w:lang w:eastAsia="en-GB"/>
        </w:rPr>
        <w:tab/>
      </w:r>
      <w:r w:rsidR="006F6EA5" w:rsidRPr="008F7F40">
        <w:rPr>
          <w:rFonts w:eastAsia="Times New Roman" w:cs="Arial"/>
          <w:color w:val="000000"/>
          <w:lang w:eastAsia="en-GB"/>
        </w:rPr>
        <w:t>varchar(6) NOT NULL,</w:t>
      </w:r>
      <w:r w:rsidR="006F6EA5" w:rsidRPr="008F7F40">
        <w:rPr>
          <w:rFonts w:eastAsia="Times New Roman" w:cs="Times New Roman"/>
          <w:lang w:eastAsia="en-GB"/>
        </w:rPr>
        <w:br/>
      </w:r>
      <w:r w:rsidR="006F6EA5"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="006F6EA5" w:rsidRPr="008F7F40">
        <w:rPr>
          <w:rFonts w:eastAsia="Times New Roman" w:cs="Arial"/>
          <w:color w:val="000000"/>
          <w:lang w:eastAsia="en-GB"/>
        </w:rPr>
        <w:t xml:space="preserve">ChildID                                 </w:t>
      </w:r>
      <w:r w:rsidR="00FB1B69">
        <w:rPr>
          <w:rFonts w:eastAsia="Times New Roman" w:cs="Arial"/>
          <w:color w:val="000000"/>
          <w:lang w:eastAsia="en-GB"/>
        </w:rPr>
        <w:tab/>
      </w:r>
      <w:r w:rsidR="006F6EA5" w:rsidRPr="008F7F40">
        <w:rPr>
          <w:rFonts w:eastAsia="Times New Roman" w:cs="Arial"/>
          <w:color w:val="000000"/>
          <w:lang w:eastAsia="en-GB"/>
        </w:rPr>
        <w:t>varchar(6) NOT NULL,</w:t>
      </w:r>
      <w:r w:rsidR="006F6EA5" w:rsidRPr="008F7F40">
        <w:rPr>
          <w:rFonts w:eastAsia="Times New Roman" w:cs="Times New Roman"/>
          <w:lang w:eastAsia="en-GB"/>
        </w:rPr>
        <w:br/>
      </w:r>
      <w:r w:rsidR="006F6EA5" w:rsidRPr="008F7F40">
        <w:rPr>
          <w:rFonts w:eastAsia="Times New Roman" w:cs="Arial"/>
          <w:color w:val="000000"/>
          <w:lang w:eastAsia="en-GB"/>
        </w:rPr>
        <w:t> </w:t>
      </w:r>
      <w:r w:rsidR="006F6EA5">
        <w:rPr>
          <w:rFonts w:eastAsia="Times New Roman" w:cs="Arial"/>
          <w:color w:val="000000"/>
          <w:lang w:eastAsia="en-GB"/>
        </w:rPr>
        <w:tab/>
      </w:r>
      <w:r w:rsidR="006F6EA5" w:rsidRPr="008F7F40">
        <w:rPr>
          <w:rFonts w:eastAsia="Times New Roman" w:cs="Arial"/>
          <w:color w:val="000000"/>
          <w:lang w:eastAsia="en-GB"/>
        </w:rPr>
        <w:t>ParentI</w:t>
      </w:r>
      <w:r w:rsidR="00FB1B69">
        <w:rPr>
          <w:rFonts w:eastAsia="Times New Roman" w:cs="Arial"/>
          <w:color w:val="000000"/>
          <w:lang w:eastAsia="en-GB"/>
        </w:rPr>
        <w:t>D                              </w:t>
      </w:r>
      <w:r w:rsidR="00FB1B69">
        <w:rPr>
          <w:rFonts w:eastAsia="Times New Roman" w:cs="Arial"/>
          <w:color w:val="000000"/>
          <w:lang w:eastAsia="en-GB"/>
        </w:rPr>
        <w:tab/>
      </w:r>
      <w:r w:rsidR="006F6EA5" w:rsidRPr="008F7F40">
        <w:rPr>
          <w:rFonts w:eastAsia="Times New Roman" w:cs="Arial"/>
          <w:color w:val="000000"/>
          <w:lang w:eastAsia="en-GB"/>
        </w:rPr>
        <w:t>varchar(6) NOT NULL,</w:t>
      </w:r>
      <w:r w:rsidR="006F6EA5" w:rsidRPr="008F7F40">
        <w:rPr>
          <w:rFonts w:eastAsia="Times New Roman" w:cs="Times New Roman"/>
          <w:lang w:eastAsia="en-GB"/>
        </w:rPr>
        <w:br/>
      </w:r>
      <w:r w:rsidR="006F6EA5" w:rsidRPr="008F7F40">
        <w:rPr>
          <w:rFonts w:eastAsia="Times New Roman" w:cs="Arial"/>
          <w:color w:val="000000"/>
          <w:lang w:eastAsia="en-GB"/>
        </w:rPr>
        <w:t> </w:t>
      </w:r>
      <w:r w:rsidR="00FB1B69">
        <w:rPr>
          <w:rFonts w:eastAsia="Times New Roman" w:cs="Arial"/>
          <w:color w:val="000000"/>
          <w:lang w:eastAsia="en-GB"/>
        </w:rPr>
        <w:tab/>
      </w:r>
      <w:r w:rsidR="006F6EA5" w:rsidRPr="008F7F40">
        <w:rPr>
          <w:rFonts w:eastAsia="Times New Roman" w:cs="Arial"/>
          <w:color w:val="000000"/>
          <w:lang w:eastAsia="en-GB"/>
        </w:rPr>
        <w:t>IntendedStartDate                        </w:t>
      </w:r>
      <w:r w:rsidR="00FB1B69">
        <w:rPr>
          <w:rFonts w:eastAsia="Times New Roman" w:cs="Arial"/>
          <w:color w:val="000000"/>
          <w:lang w:eastAsia="en-GB"/>
        </w:rPr>
        <w:t>d</w:t>
      </w:r>
      <w:r w:rsidR="006F6EA5" w:rsidRPr="008F7F40">
        <w:rPr>
          <w:rFonts w:eastAsia="Times New Roman" w:cs="Arial"/>
          <w:color w:val="000000"/>
          <w:lang w:eastAsia="en-GB"/>
        </w:rPr>
        <w:t>ate NOT NULL,</w:t>
      </w:r>
      <w:r w:rsidR="006F6EA5" w:rsidRPr="008F7F40">
        <w:rPr>
          <w:rFonts w:eastAsia="Times New Roman" w:cs="Times New Roman"/>
          <w:lang w:eastAsia="en-GB"/>
        </w:rPr>
        <w:br/>
      </w:r>
      <w:r w:rsidR="00FB1B69">
        <w:rPr>
          <w:rFonts w:eastAsia="Times New Roman" w:cs="Arial"/>
          <w:color w:val="000000"/>
          <w:lang w:eastAsia="en-GB"/>
        </w:rPr>
        <w:t> </w:t>
      </w:r>
      <w:r w:rsidR="00FB1B69">
        <w:rPr>
          <w:rFonts w:eastAsia="Times New Roman" w:cs="Arial"/>
          <w:color w:val="000000"/>
          <w:lang w:eastAsia="en-GB"/>
        </w:rPr>
        <w:tab/>
        <w:t>RegisteredW</w:t>
      </w:r>
      <w:r w:rsidR="006F6EA5" w:rsidRPr="008F7F40">
        <w:rPr>
          <w:rFonts w:eastAsia="Times New Roman" w:cs="Arial"/>
          <w:color w:val="000000"/>
          <w:lang w:eastAsia="en-GB"/>
        </w:rPr>
        <w:t>ith</w:t>
      </w:r>
      <w:r w:rsidR="00FB1B69">
        <w:rPr>
          <w:rFonts w:eastAsia="Times New Roman" w:cs="Arial"/>
          <w:color w:val="000000"/>
          <w:lang w:eastAsia="en-GB"/>
        </w:rPr>
        <w:t>Council                 </w:t>
      </w:r>
      <w:r w:rsidR="006F6EA5" w:rsidRPr="008F7F40">
        <w:rPr>
          <w:rFonts w:eastAsia="Times New Roman" w:cs="Arial"/>
          <w:color w:val="000000"/>
          <w:lang w:eastAsia="en-GB"/>
        </w:rPr>
        <w:t>bit(1) NOT NULL,</w:t>
      </w:r>
      <w:r w:rsidR="006F6EA5" w:rsidRPr="008F7F40">
        <w:rPr>
          <w:rFonts w:eastAsia="Times New Roman" w:cs="Times New Roman"/>
          <w:lang w:eastAsia="en-GB"/>
        </w:rPr>
        <w:br/>
      </w:r>
      <w:r w:rsidR="00FB1B69">
        <w:rPr>
          <w:rFonts w:eastAsia="Times New Roman" w:cs="Arial"/>
          <w:color w:val="000000"/>
          <w:lang w:eastAsia="en-GB"/>
        </w:rPr>
        <w:t> </w:t>
      </w:r>
      <w:r w:rsidR="00FB1B69">
        <w:rPr>
          <w:rFonts w:eastAsia="Times New Roman" w:cs="Arial"/>
          <w:color w:val="000000"/>
          <w:lang w:eastAsia="en-GB"/>
        </w:rPr>
        <w:tab/>
        <w:t>DateSigned</w:t>
      </w:r>
      <w:r w:rsidR="006F6EA5" w:rsidRPr="008F7F40">
        <w:rPr>
          <w:rFonts w:eastAsia="Times New Roman" w:cs="Arial"/>
          <w:color w:val="000000"/>
          <w:lang w:eastAsia="en-GB"/>
        </w:rPr>
        <w:t xml:space="preserve">                              </w:t>
      </w:r>
      <w:r w:rsidR="00FB1B69">
        <w:rPr>
          <w:rFonts w:eastAsia="Times New Roman" w:cs="Arial"/>
          <w:color w:val="000000"/>
          <w:lang w:eastAsia="en-GB"/>
        </w:rPr>
        <w:tab/>
      </w:r>
      <w:r w:rsidR="006F6EA5" w:rsidRPr="008F7F40">
        <w:rPr>
          <w:rFonts w:eastAsia="Times New Roman" w:cs="Arial"/>
          <w:color w:val="000000"/>
          <w:lang w:eastAsia="en-GB"/>
        </w:rPr>
        <w:t>date NOT NULL,</w:t>
      </w:r>
      <w:r w:rsidR="006F6EA5" w:rsidRPr="008F7F40">
        <w:rPr>
          <w:rFonts w:eastAsia="Times New Roman" w:cs="Times New Roman"/>
          <w:lang w:eastAsia="en-GB"/>
        </w:rPr>
        <w:br/>
      </w:r>
      <w:r w:rsidR="006F6EA5" w:rsidRPr="008F7F40">
        <w:rPr>
          <w:rFonts w:eastAsia="Times New Roman" w:cs="Arial"/>
          <w:color w:val="000000"/>
          <w:lang w:eastAsia="en-GB"/>
        </w:rPr>
        <w:t> </w:t>
      </w:r>
      <w:r w:rsidR="006F6EA5" w:rsidRPr="00FB1B69">
        <w:rPr>
          <w:rFonts w:eastAsia="Times New Roman" w:cs="Arial"/>
          <w:b/>
          <w:color w:val="000000"/>
          <w:lang w:eastAsia="en-GB"/>
        </w:rPr>
        <w:t>PRIMARY KEY</w:t>
      </w:r>
      <w:r w:rsidR="005E269C">
        <w:rPr>
          <w:rFonts w:eastAsia="Times New Roman" w:cs="Arial"/>
          <w:color w:val="000000"/>
          <w:lang w:eastAsia="en-GB"/>
        </w:rPr>
        <w:t xml:space="preserve"> (VoucherSchemeID)) </w:t>
      </w:r>
      <w:r w:rsidR="005E269C" w:rsidRPr="008F7F40">
        <w:rPr>
          <w:rFonts w:eastAsia="Times New Roman" w:cs="Arial"/>
          <w:color w:val="000000"/>
          <w:lang w:eastAsia="en-GB"/>
        </w:rPr>
        <w:t>;</w:t>
      </w:r>
    </w:p>
    <w:p w:rsidR="00BF692C" w:rsidRDefault="006F6EA5" w:rsidP="00BF692C">
      <w:pPr>
        <w:spacing w:after="0" w:line="240" w:lineRule="auto"/>
        <w:rPr>
          <w:rFonts w:eastAsia="Times New Roman" w:cs="Times New Roman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  <w:r w:rsidRPr="00FB1B69">
        <w:rPr>
          <w:rFonts w:eastAsia="Times New Roman" w:cs="Arial"/>
          <w:b/>
          <w:color w:val="000000"/>
          <w:lang w:eastAsia="en-GB"/>
        </w:rPr>
        <w:t>ALTER TABLE</w:t>
      </w:r>
      <w:r w:rsidR="00FB1B69">
        <w:rPr>
          <w:rFonts w:eastAsia="Times New Roman" w:cs="Arial"/>
          <w:color w:val="000000"/>
          <w:lang w:eastAsia="en-GB"/>
        </w:rPr>
        <w:t xml:space="preserve"> VoucherSchemeRegister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Pr="00FB1B69">
        <w:rPr>
          <w:rFonts w:eastAsia="Times New Roman" w:cs="Arial"/>
          <w:b/>
          <w:color w:val="000000"/>
          <w:lang w:eastAsia="en-GB"/>
        </w:rPr>
        <w:t>ADD CONSTRAINT</w:t>
      </w:r>
      <w:r w:rsidRPr="008F7F40">
        <w:rPr>
          <w:rFonts w:eastAsia="Times New Roman" w:cs="Arial"/>
          <w:color w:val="000000"/>
          <w:lang w:eastAsia="en-GB"/>
        </w:rPr>
        <w:t xml:space="preserve"> Provides </w:t>
      </w:r>
      <w:r w:rsidRPr="00FB1B69">
        <w:rPr>
          <w:rFonts w:eastAsia="Times New Roman" w:cs="Arial"/>
          <w:b/>
          <w:color w:val="000000"/>
          <w:lang w:eastAsia="en-GB"/>
        </w:rPr>
        <w:t>FOREIGN KEY</w:t>
      </w:r>
      <w:r w:rsidRPr="008F7F40">
        <w:rPr>
          <w:rFonts w:eastAsia="Times New Roman" w:cs="Arial"/>
          <w:color w:val="000000"/>
          <w:lang w:eastAsia="en-GB"/>
        </w:rPr>
        <w:t xml:space="preserve"> (VoucherSchemeProviderId) </w:t>
      </w:r>
      <w:r w:rsidRPr="00FB1B69">
        <w:rPr>
          <w:rFonts w:eastAsia="Times New Roman" w:cs="Arial"/>
          <w:b/>
          <w:color w:val="000000"/>
          <w:lang w:eastAsia="en-GB"/>
        </w:rPr>
        <w:t>REFERENCES</w:t>
      </w:r>
      <w:r w:rsidRPr="008F7F40">
        <w:rPr>
          <w:rFonts w:eastAsia="Times New Roman" w:cs="Arial"/>
          <w:color w:val="000000"/>
          <w:lang w:eastAsia="en-GB"/>
        </w:rPr>
        <w:t xml:space="preserve"> VoucherSchemeProvider (VoucherSchemeProviderId);</w:t>
      </w:r>
      <w:r w:rsidRPr="008F7F40">
        <w:rPr>
          <w:rFonts w:eastAsia="Times New Roman" w:cs="Times New Roman"/>
          <w:lang w:eastAsia="en-GB"/>
        </w:rPr>
        <w:br/>
      </w:r>
      <w:r w:rsidRPr="00FB1B69">
        <w:rPr>
          <w:rFonts w:eastAsia="Times New Roman" w:cs="Arial"/>
          <w:b/>
          <w:color w:val="000000"/>
          <w:lang w:eastAsia="en-GB"/>
        </w:rPr>
        <w:t>ALTER TABLE</w:t>
      </w:r>
      <w:r w:rsidRPr="008F7F40">
        <w:rPr>
          <w:rFonts w:eastAsia="Times New Roman" w:cs="Arial"/>
          <w:color w:val="000000"/>
          <w:lang w:eastAsia="en-GB"/>
        </w:rPr>
        <w:t xml:space="preserve"> </w:t>
      </w:r>
      <w:r w:rsidR="00FB1B69">
        <w:rPr>
          <w:rFonts w:eastAsia="Times New Roman" w:cs="Arial"/>
          <w:color w:val="000000"/>
          <w:lang w:eastAsia="en-GB"/>
        </w:rPr>
        <w:t>VoucherSchemeRegister</w:t>
      </w:r>
      <w:r w:rsidR="00FB1B69" w:rsidRPr="008F7F40">
        <w:rPr>
          <w:rFonts w:eastAsia="Times New Roman" w:cs="Arial"/>
          <w:color w:val="000000"/>
          <w:lang w:eastAsia="en-GB"/>
        </w:rPr>
        <w:t xml:space="preserve"> </w:t>
      </w:r>
      <w:r w:rsidRPr="00FB1B69">
        <w:rPr>
          <w:rFonts w:eastAsia="Times New Roman" w:cs="Arial"/>
          <w:b/>
          <w:color w:val="000000"/>
          <w:lang w:eastAsia="en-GB"/>
        </w:rPr>
        <w:t>ADD CONSTRAINT</w:t>
      </w:r>
      <w:r w:rsidRPr="008F7F40">
        <w:rPr>
          <w:rFonts w:eastAsia="Times New Roman" w:cs="Arial"/>
          <w:color w:val="000000"/>
          <w:lang w:eastAsia="en-GB"/>
        </w:rPr>
        <w:t xml:space="preserve"> Uses </w:t>
      </w:r>
      <w:r w:rsidRPr="00FB1B69">
        <w:rPr>
          <w:rFonts w:eastAsia="Times New Roman" w:cs="Arial"/>
          <w:b/>
          <w:color w:val="000000"/>
          <w:lang w:eastAsia="en-GB"/>
        </w:rPr>
        <w:t>FOREIGN KEY</w:t>
      </w:r>
      <w:r w:rsidR="00FB1B69">
        <w:rPr>
          <w:rFonts w:eastAsia="Times New Roman" w:cs="Arial"/>
          <w:color w:val="000000"/>
          <w:lang w:eastAsia="en-GB"/>
        </w:rPr>
        <w:t xml:space="preserve"> (</w:t>
      </w:r>
      <w:r w:rsidRPr="008F7F40">
        <w:rPr>
          <w:rFonts w:eastAsia="Times New Roman" w:cs="Arial"/>
          <w:color w:val="000000"/>
          <w:lang w:eastAsia="en-GB"/>
        </w:rPr>
        <w:t xml:space="preserve">ChildID) </w:t>
      </w:r>
      <w:r w:rsidRPr="00FB1B69">
        <w:rPr>
          <w:rFonts w:eastAsia="Times New Roman" w:cs="Arial"/>
          <w:b/>
          <w:color w:val="000000"/>
          <w:lang w:eastAsia="en-GB"/>
        </w:rPr>
        <w:t>REFERENCES</w:t>
      </w:r>
      <w:r w:rsidRPr="008F7F40">
        <w:rPr>
          <w:rFonts w:eastAsia="Times New Roman" w:cs="Arial"/>
          <w:color w:val="000000"/>
          <w:lang w:eastAsia="en-GB"/>
        </w:rPr>
        <w:t xml:space="preserve"> Child (ChildID);</w:t>
      </w:r>
      <w:r w:rsidRPr="008F7F40">
        <w:rPr>
          <w:rFonts w:eastAsia="Times New Roman" w:cs="Times New Roman"/>
          <w:lang w:eastAsia="en-GB"/>
        </w:rPr>
        <w:br/>
      </w:r>
      <w:r w:rsidR="00FB1B69" w:rsidRPr="00FB1B69">
        <w:rPr>
          <w:rFonts w:eastAsia="Times New Roman" w:cs="Arial"/>
          <w:b/>
          <w:color w:val="000000"/>
          <w:lang w:eastAsia="en-GB"/>
        </w:rPr>
        <w:t>ALTER TABLE</w:t>
      </w:r>
      <w:r w:rsidR="00FB1B69" w:rsidRPr="008F7F40">
        <w:rPr>
          <w:rFonts w:eastAsia="Times New Roman" w:cs="Arial"/>
          <w:color w:val="000000"/>
          <w:lang w:eastAsia="en-GB"/>
        </w:rPr>
        <w:t xml:space="preserve"> </w:t>
      </w:r>
      <w:r w:rsidR="00FB1B69">
        <w:rPr>
          <w:rFonts w:eastAsia="Times New Roman" w:cs="Arial"/>
          <w:color w:val="000000"/>
          <w:lang w:eastAsia="en-GB"/>
        </w:rPr>
        <w:t>VoucherSchemeRegister</w:t>
      </w:r>
      <w:r w:rsidR="00FB1B69" w:rsidRPr="008F7F40">
        <w:rPr>
          <w:rFonts w:eastAsia="Times New Roman" w:cs="Arial"/>
          <w:color w:val="000000"/>
          <w:lang w:eastAsia="en-GB"/>
        </w:rPr>
        <w:t xml:space="preserve"> </w:t>
      </w:r>
      <w:r w:rsidR="00FB1B69" w:rsidRPr="00FB1B69">
        <w:rPr>
          <w:rFonts w:eastAsia="Times New Roman" w:cs="Arial"/>
          <w:b/>
          <w:color w:val="000000"/>
          <w:lang w:eastAsia="en-GB"/>
        </w:rPr>
        <w:t>ADD CONSTRAINT</w:t>
      </w:r>
      <w:r w:rsidR="00FB1B69" w:rsidRPr="008F7F40">
        <w:rPr>
          <w:rFonts w:eastAsia="Times New Roman" w:cs="Arial"/>
          <w:color w:val="000000"/>
          <w:lang w:eastAsia="en-GB"/>
        </w:rPr>
        <w:t xml:space="preserve"> </w:t>
      </w:r>
      <w:r w:rsidRPr="008F7F40">
        <w:rPr>
          <w:rFonts w:eastAsia="Times New Roman" w:cs="Arial"/>
          <w:color w:val="000000"/>
          <w:lang w:eastAsia="en-GB"/>
        </w:rPr>
        <w:t xml:space="preserve">Accredited </w:t>
      </w:r>
      <w:r w:rsidRPr="00FB1B69">
        <w:rPr>
          <w:rFonts w:eastAsia="Times New Roman" w:cs="Arial"/>
          <w:b/>
          <w:color w:val="000000"/>
          <w:lang w:eastAsia="en-GB"/>
        </w:rPr>
        <w:t>FOREIGN KEY</w:t>
      </w:r>
      <w:r w:rsidRPr="008F7F40">
        <w:rPr>
          <w:rFonts w:eastAsia="Times New Roman" w:cs="Arial"/>
          <w:color w:val="000000"/>
          <w:lang w:eastAsia="en-GB"/>
        </w:rPr>
        <w:t xml:space="preserve"> (ParentID) </w:t>
      </w:r>
      <w:r w:rsidRPr="00FB1B69">
        <w:rPr>
          <w:rFonts w:eastAsia="Times New Roman" w:cs="Arial"/>
          <w:b/>
          <w:color w:val="000000"/>
          <w:lang w:eastAsia="en-GB"/>
        </w:rPr>
        <w:t>REFERENCES</w:t>
      </w:r>
      <w:r w:rsidRPr="008F7F40">
        <w:rPr>
          <w:rFonts w:eastAsia="Times New Roman" w:cs="Arial"/>
          <w:color w:val="000000"/>
          <w:lang w:eastAsia="en-GB"/>
        </w:rPr>
        <w:t xml:space="preserve"> Parent (ParentID);</w:t>
      </w:r>
      <w:r w:rsidRPr="008F7F40">
        <w:rPr>
          <w:rFonts w:eastAsia="Times New Roman" w:cs="Times New Roman"/>
          <w:lang w:eastAsia="en-GB"/>
        </w:rPr>
        <w:br/>
      </w:r>
    </w:p>
    <w:p w:rsidR="00BF692C" w:rsidRPr="00BF692C" w:rsidRDefault="00BF692C" w:rsidP="00BF692C">
      <w:pPr>
        <w:spacing w:after="0" w:line="240" w:lineRule="auto"/>
        <w:rPr>
          <w:rFonts w:eastAsia="Times New Roman" w:cs="Times New Roman"/>
          <w:lang w:eastAsia="en-GB"/>
        </w:rPr>
      </w:pPr>
      <w:r w:rsidRPr="00BF692C">
        <w:rPr>
          <w:rStyle w:val="Heading4Char"/>
        </w:rPr>
        <w:t>Address</w:t>
      </w:r>
      <w:r w:rsidR="008F7F40" w:rsidRPr="008F7F40">
        <w:rPr>
          <w:rFonts w:eastAsia="Times New Roman" w:cs="Times New Roman"/>
          <w:lang w:eastAsia="en-GB"/>
        </w:rPr>
        <w:br/>
      </w:r>
      <w:r w:rsidRPr="00BF692C">
        <w:rPr>
          <w:rFonts w:eastAsia="Times New Roman" w:cs="Times New Roman"/>
          <w:b/>
          <w:lang w:eastAsia="en-GB"/>
        </w:rPr>
        <w:t>CREATE TABLE</w:t>
      </w:r>
      <w:r w:rsidRPr="00BF692C">
        <w:rPr>
          <w:rFonts w:eastAsia="Times New Roman" w:cs="Times New Roman"/>
          <w:lang w:eastAsia="en-GB"/>
        </w:rPr>
        <w:t xml:space="preserve"> Address (</w:t>
      </w:r>
    </w:p>
    <w:p w:rsidR="00BF692C" w:rsidRPr="00BF692C" w:rsidRDefault="00BF692C" w:rsidP="00BF692C">
      <w:pPr>
        <w:spacing w:after="0" w:line="240" w:lineRule="auto"/>
        <w:rPr>
          <w:rFonts w:eastAsia="Times New Roman" w:cs="Times New Roman"/>
          <w:lang w:eastAsia="en-GB"/>
        </w:rPr>
      </w:pPr>
      <w:r w:rsidRPr="00BF692C">
        <w:rPr>
          <w:rFonts w:eastAsia="Times New Roman" w:cs="Times New Roman"/>
          <w:lang w:eastAsia="en-GB"/>
        </w:rPr>
        <w:t xml:space="preserve">  </w:t>
      </w:r>
      <w:r>
        <w:rPr>
          <w:rFonts w:eastAsia="Times New Roman" w:cs="Times New Roman"/>
          <w:lang w:eastAsia="en-GB"/>
        </w:rPr>
        <w:tab/>
      </w:r>
      <w:r w:rsidRPr="00BF692C">
        <w:rPr>
          <w:rFonts w:eastAsia="Times New Roman" w:cs="Times New Roman"/>
          <w:lang w:eastAsia="en-GB"/>
        </w:rPr>
        <w:t xml:space="preserve">AddressID          </w:t>
      </w:r>
      <w:r>
        <w:rPr>
          <w:rFonts w:eastAsia="Times New Roman" w:cs="Times New Roman"/>
          <w:lang w:eastAsia="en-GB"/>
        </w:rPr>
        <w:tab/>
      </w:r>
      <w:r>
        <w:rPr>
          <w:rFonts w:eastAsia="Times New Roman" w:cs="Times New Roman"/>
          <w:lang w:eastAsia="en-GB"/>
        </w:rPr>
        <w:tab/>
      </w:r>
      <w:r w:rsidRPr="00BF692C">
        <w:rPr>
          <w:rFonts w:eastAsia="Times New Roman" w:cs="Times New Roman"/>
          <w:lang w:eastAsia="en-GB"/>
        </w:rPr>
        <w:t xml:space="preserve">varchar(6) NOT NULL, </w:t>
      </w:r>
    </w:p>
    <w:p w:rsidR="00BF692C" w:rsidRPr="00BF692C" w:rsidRDefault="00BF692C" w:rsidP="00BF692C">
      <w:pPr>
        <w:spacing w:after="0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  </w:t>
      </w:r>
      <w:r>
        <w:rPr>
          <w:rFonts w:eastAsia="Times New Roman" w:cs="Times New Roman"/>
          <w:lang w:eastAsia="en-GB"/>
        </w:rPr>
        <w:tab/>
      </w:r>
      <w:proofErr w:type="spellStart"/>
      <w:r w:rsidRPr="00BF692C">
        <w:rPr>
          <w:rFonts w:eastAsia="Times New Roman" w:cs="Times New Roman"/>
          <w:lang w:eastAsia="en-GB"/>
        </w:rPr>
        <w:t>AddressLine</w:t>
      </w:r>
      <w:proofErr w:type="spellEnd"/>
      <w:r w:rsidRPr="00BF692C">
        <w:rPr>
          <w:rFonts w:eastAsia="Times New Roman" w:cs="Times New Roman"/>
          <w:lang w:eastAsia="en-GB"/>
        </w:rPr>
        <w:t xml:space="preserve">     </w:t>
      </w:r>
      <w:r>
        <w:rPr>
          <w:rFonts w:eastAsia="Times New Roman" w:cs="Times New Roman"/>
          <w:lang w:eastAsia="en-GB"/>
        </w:rPr>
        <w:tab/>
      </w:r>
      <w:r>
        <w:rPr>
          <w:rFonts w:eastAsia="Times New Roman" w:cs="Times New Roman"/>
          <w:lang w:eastAsia="en-GB"/>
        </w:rPr>
        <w:tab/>
      </w:r>
      <w:r w:rsidRPr="00BF692C">
        <w:rPr>
          <w:rFonts w:eastAsia="Times New Roman" w:cs="Times New Roman"/>
          <w:lang w:eastAsia="en-GB"/>
        </w:rPr>
        <w:t xml:space="preserve">varchar(50) NOT NULL, </w:t>
      </w:r>
    </w:p>
    <w:p w:rsidR="00BF692C" w:rsidRPr="00BF692C" w:rsidRDefault="00BF692C" w:rsidP="00BF692C">
      <w:pPr>
        <w:spacing w:after="0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 </w:t>
      </w:r>
      <w:r>
        <w:rPr>
          <w:rFonts w:eastAsia="Times New Roman" w:cs="Times New Roman"/>
          <w:lang w:eastAsia="en-GB"/>
        </w:rPr>
        <w:tab/>
        <w:t xml:space="preserve"> </w:t>
      </w:r>
      <w:proofErr w:type="spellStart"/>
      <w:r w:rsidRPr="00BF692C">
        <w:rPr>
          <w:rFonts w:eastAsia="Times New Roman" w:cs="Times New Roman"/>
          <w:lang w:eastAsia="en-GB"/>
        </w:rPr>
        <w:t>AddressLine</w:t>
      </w:r>
      <w:r>
        <w:rPr>
          <w:rFonts w:eastAsia="Times New Roman" w:cs="Times New Roman"/>
          <w:lang w:eastAsia="en-GB"/>
        </w:rPr>
        <w:t>Two</w:t>
      </w:r>
      <w:proofErr w:type="spellEnd"/>
      <w:r>
        <w:rPr>
          <w:rFonts w:eastAsia="Times New Roman" w:cs="Times New Roman"/>
          <w:lang w:eastAsia="en-GB"/>
        </w:rPr>
        <w:tab/>
      </w:r>
      <w:r w:rsidRPr="00BF692C">
        <w:rPr>
          <w:rFonts w:eastAsia="Times New Roman" w:cs="Times New Roman"/>
          <w:lang w:eastAsia="en-GB"/>
        </w:rPr>
        <w:t xml:space="preserve"> varchar(50), </w:t>
      </w:r>
    </w:p>
    <w:p w:rsidR="00BF692C" w:rsidRPr="00BF692C" w:rsidRDefault="00BF692C" w:rsidP="00BF692C">
      <w:pPr>
        <w:spacing w:after="0" w:line="240" w:lineRule="auto"/>
        <w:rPr>
          <w:rFonts w:eastAsia="Times New Roman" w:cs="Times New Roman"/>
          <w:lang w:eastAsia="en-GB"/>
        </w:rPr>
      </w:pPr>
      <w:r w:rsidRPr="00BF692C">
        <w:rPr>
          <w:rFonts w:eastAsia="Times New Roman" w:cs="Times New Roman"/>
          <w:lang w:eastAsia="en-GB"/>
        </w:rPr>
        <w:t xml:space="preserve"> </w:t>
      </w:r>
      <w:r>
        <w:rPr>
          <w:rFonts w:eastAsia="Times New Roman" w:cs="Times New Roman"/>
          <w:lang w:eastAsia="en-GB"/>
        </w:rPr>
        <w:tab/>
      </w:r>
      <w:r w:rsidRPr="00BF692C">
        <w:rPr>
          <w:rFonts w:eastAsia="Times New Roman" w:cs="Times New Roman"/>
          <w:lang w:eastAsia="en-GB"/>
        </w:rPr>
        <w:t xml:space="preserve"> City               </w:t>
      </w:r>
      <w:r>
        <w:rPr>
          <w:rFonts w:eastAsia="Times New Roman" w:cs="Times New Roman"/>
          <w:lang w:eastAsia="en-GB"/>
        </w:rPr>
        <w:tab/>
      </w:r>
      <w:r>
        <w:rPr>
          <w:rFonts w:eastAsia="Times New Roman" w:cs="Times New Roman"/>
          <w:lang w:eastAsia="en-GB"/>
        </w:rPr>
        <w:tab/>
      </w:r>
      <w:r w:rsidRPr="00BF692C">
        <w:rPr>
          <w:rFonts w:eastAsia="Times New Roman" w:cs="Times New Roman"/>
          <w:lang w:eastAsia="en-GB"/>
        </w:rPr>
        <w:t xml:space="preserve">varchar(35) NOT NULL, </w:t>
      </w:r>
    </w:p>
    <w:p w:rsidR="00BF692C" w:rsidRPr="00BF692C" w:rsidRDefault="00BF692C" w:rsidP="00BF692C">
      <w:pPr>
        <w:spacing w:after="0" w:line="240" w:lineRule="auto"/>
        <w:rPr>
          <w:rFonts w:eastAsia="Times New Roman" w:cs="Times New Roman"/>
          <w:lang w:eastAsia="en-GB"/>
        </w:rPr>
      </w:pPr>
      <w:r w:rsidRPr="00BF692C">
        <w:rPr>
          <w:rFonts w:eastAsia="Times New Roman" w:cs="Times New Roman"/>
          <w:lang w:eastAsia="en-GB"/>
        </w:rPr>
        <w:t xml:space="preserve">  </w:t>
      </w:r>
      <w:r>
        <w:rPr>
          <w:rFonts w:eastAsia="Times New Roman" w:cs="Times New Roman"/>
          <w:lang w:eastAsia="en-GB"/>
        </w:rPr>
        <w:tab/>
      </w:r>
      <w:r w:rsidRPr="00BF692C">
        <w:rPr>
          <w:rFonts w:eastAsia="Times New Roman" w:cs="Times New Roman"/>
          <w:lang w:eastAsia="en-GB"/>
        </w:rPr>
        <w:t xml:space="preserve">County            </w:t>
      </w:r>
      <w:r>
        <w:rPr>
          <w:rFonts w:eastAsia="Times New Roman" w:cs="Times New Roman"/>
          <w:lang w:eastAsia="en-GB"/>
        </w:rPr>
        <w:tab/>
      </w:r>
      <w:r>
        <w:rPr>
          <w:rFonts w:eastAsia="Times New Roman" w:cs="Times New Roman"/>
          <w:lang w:eastAsia="en-GB"/>
        </w:rPr>
        <w:tab/>
      </w:r>
      <w:r w:rsidRPr="00BF692C">
        <w:rPr>
          <w:rFonts w:eastAsia="Times New Roman" w:cs="Times New Roman"/>
          <w:lang w:eastAsia="en-GB"/>
        </w:rPr>
        <w:t xml:space="preserve"> varchar(30), </w:t>
      </w:r>
    </w:p>
    <w:p w:rsidR="00BF692C" w:rsidRPr="00BF692C" w:rsidRDefault="00BF692C" w:rsidP="00BF692C">
      <w:pPr>
        <w:spacing w:after="0" w:line="240" w:lineRule="auto"/>
        <w:rPr>
          <w:rFonts w:eastAsia="Times New Roman" w:cs="Times New Roman"/>
          <w:lang w:eastAsia="en-GB"/>
        </w:rPr>
      </w:pPr>
      <w:r w:rsidRPr="00BF692C">
        <w:rPr>
          <w:rFonts w:eastAsia="Times New Roman" w:cs="Times New Roman"/>
          <w:lang w:eastAsia="en-GB"/>
        </w:rPr>
        <w:t xml:space="preserve">  </w:t>
      </w:r>
      <w:r>
        <w:rPr>
          <w:rFonts w:eastAsia="Times New Roman" w:cs="Times New Roman"/>
          <w:lang w:eastAsia="en-GB"/>
        </w:rPr>
        <w:tab/>
      </w:r>
      <w:r w:rsidRPr="00BF692C">
        <w:rPr>
          <w:rFonts w:eastAsia="Times New Roman" w:cs="Times New Roman"/>
          <w:lang w:eastAsia="en-GB"/>
        </w:rPr>
        <w:t xml:space="preserve">Postcode           </w:t>
      </w:r>
      <w:r>
        <w:rPr>
          <w:rFonts w:eastAsia="Times New Roman" w:cs="Times New Roman"/>
          <w:lang w:eastAsia="en-GB"/>
        </w:rPr>
        <w:tab/>
      </w:r>
      <w:r>
        <w:rPr>
          <w:rFonts w:eastAsia="Times New Roman" w:cs="Times New Roman"/>
          <w:lang w:eastAsia="en-GB"/>
        </w:rPr>
        <w:tab/>
      </w:r>
      <w:r w:rsidRPr="00BF692C">
        <w:rPr>
          <w:rFonts w:eastAsia="Times New Roman" w:cs="Times New Roman"/>
          <w:lang w:eastAsia="en-GB"/>
        </w:rPr>
        <w:t xml:space="preserve">varchar(8) NOT NULL, </w:t>
      </w:r>
    </w:p>
    <w:p w:rsidR="00BF692C" w:rsidRPr="00BF692C" w:rsidRDefault="00BF692C" w:rsidP="00BF692C">
      <w:pPr>
        <w:spacing w:after="0" w:line="240" w:lineRule="auto"/>
        <w:rPr>
          <w:rFonts w:eastAsia="Times New Roman" w:cs="Times New Roman"/>
          <w:lang w:eastAsia="en-GB"/>
        </w:rPr>
      </w:pPr>
      <w:r w:rsidRPr="00BF692C">
        <w:rPr>
          <w:rFonts w:eastAsia="Times New Roman" w:cs="Times New Roman"/>
          <w:lang w:eastAsia="en-GB"/>
        </w:rPr>
        <w:t xml:space="preserve">  </w:t>
      </w:r>
      <w:r>
        <w:rPr>
          <w:rFonts w:eastAsia="Times New Roman" w:cs="Times New Roman"/>
          <w:lang w:eastAsia="en-GB"/>
        </w:rPr>
        <w:tab/>
      </w:r>
      <w:r w:rsidRPr="00BF692C">
        <w:rPr>
          <w:rFonts w:eastAsia="Times New Roman" w:cs="Times New Roman"/>
          <w:lang w:eastAsia="en-GB"/>
        </w:rPr>
        <w:t xml:space="preserve">Country            </w:t>
      </w:r>
      <w:r>
        <w:rPr>
          <w:rFonts w:eastAsia="Times New Roman" w:cs="Times New Roman"/>
          <w:lang w:eastAsia="en-GB"/>
        </w:rPr>
        <w:tab/>
      </w:r>
      <w:r>
        <w:rPr>
          <w:rFonts w:eastAsia="Times New Roman" w:cs="Times New Roman"/>
          <w:lang w:eastAsia="en-GB"/>
        </w:rPr>
        <w:tab/>
      </w:r>
      <w:r w:rsidRPr="00BF692C">
        <w:rPr>
          <w:rFonts w:eastAsia="Times New Roman" w:cs="Times New Roman"/>
          <w:lang w:eastAsia="en-GB"/>
        </w:rPr>
        <w:t xml:space="preserve">varchar(30), </w:t>
      </w:r>
    </w:p>
    <w:p w:rsidR="00247D22" w:rsidRDefault="00BF692C" w:rsidP="00BF692C">
      <w:pPr>
        <w:spacing w:after="0" w:line="240" w:lineRule="auto"/>
        <w:rPr>
          <w:rFonts w:eastAsia="Times New Roman" w:cs="Times New Roman"/>
          <w:color w:val="000000"/>
          <w:lang w:eastAsia="en-GB"/>
        </w:rPr>
      </w:pPr>
      <w:r w:rsidRPr="00BF692C">
        <w:rPr>
          <w:rFonts w:eastAsia="Times New Roman" w:cs="Times New Roman"/>
          <w:b/>
          <w:lang w:eastAsia="en-GB"/>
        </w:rPr>
        <w:t xml:space="preserve">  PRIMARY KEY</w:t>
      </w:r>
      <w:r w:rsidRPr="00BF692C">
        <w:rPr>
          <w:rFonts w:eastAsia="Times New Roman" w:cs="Times New Roman"/>
          <w:lang w:eastAsia="en-GB"/>
        </w:rPr>
        <w:t xml:space="preserve"> (AddressID));</w:t>
      </w:r>
      <w:r w:rsidR="008F7F40" w:rsidRPr="008F7F40">
        <w:rPr>
          <w:rFonts w:eastAsia="Times New Roman" w:cs="Times New Roman"/>
          <w:lang w:eastAsia="en-GB"/>
        </w:rPr>
        <w:br/>
      </w:r>
      <w:r w:rsidR="008F7F40" w:rsidRPr="008F7F40">
        <w:rPr>
          <w:rFonts w:eastAsia="Times New Roman" w:cs="Times New Roman"/>
          <w:lang w:eastAsia="en-GB"/>
        </w:rPr>
        <w:br/>
      </w:r>
      <w:r w:rsidR="008F7F40" w:rsidRPr="008F7F40">
        <w:rPr>
          <w:rFonts w:eastAsia="Times New Roman" w:cs="Times New Roman"/>
          <w:lang w:eastAsia="en-GB"/>
        </w:rPr>
        <w:br/>
      </w:r>
      <w:r w:rsidR="008F7F40" w:rsidRPr="008F7F40">
        <w:rPr>
          <w:rFonts w:eastAsia="Times New Roman" w:cs="Times New Roman"/>
          <w:lang w:eastAsia="en-GB"/>
        </w:rPr>
        <w:br/>
      </w:r>
    </w:p>
    <w:p w:rsidR="00247D22" w:rsidRDefault="00247D22">
      <w:pPr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br w:type="page"/>
      </w:r>
    </w:p>
    <w:p w:rsidR="005E269C" w:rsidRPr="008F7F40" w:rsidRDefault="005357C6" w:rsidP="005E269C">
      <w:pPr>
        <w:pStyle w:val="Title"/>
        <w:spacing w:after="0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lastRenderedPageBreak/>
        <w:t>Form and Report Designs</w:t>
      </w:r>
    </w:p>
    <w:p w:rsidR="008F7F40" w:rsidRPr="008F7F40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</w:p>
    <w:p w:rsidR="008F7F40" w:rsidRPr="008F7F40" w:rsidRDefault="008F7F40" w:rsidP="005357C6">
      <w:pPr>
        <w:rPr>
          <w:rFonts w:eastAsia="Times New Roman" w:cs="Times New Roman"/>
          <w:b/>
          <w:bCs/>
          <w:kern w:val="36"/>
          <w:lang w:eastAsia="en-GB"/>
        </w:rPr>
      </w:pPr>
      <w:proofErr w:type="spellStart"/>
      <w:r w:rsidRPr="008F7F40">
        <w:rPr>
          <w:rFonts w:eastAsia="Times New Roman" w:cs="Times New Roman"/>
          <w:b/>
          <w:bCs/>
          <w:color w:val="000000"/>
          <w:kern w:val="36"/>
          <w:lang w:eastAsia="en-GB"/>
        </w:rPr>
        <w:t>bmission</w:t>
      </w:r>
      <w:proofErr w:type="spellEnd"/>
    </w:p>
    <w:p w:rsidR="008F7F40" w:rsidRPr="008F7F40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You should submit a report that documents the following:</w:t>
      </w:r>
    </w:p>
    <w:p w:rsidR="008F7F40" w:rsidRPr="008F7F40" w:rsidRDefault="008F7F40" w:rsidP="006F6EA5">
      <w:pPr>
        <w:spacing w:after="0" w:line="240" w:lineRule="auto"/>
        <w:ind w:hanging="360"/>
        <w:rPr>
          <w:rFonts w:eastAsia="Times New Roman" w:cs="Times New Roman"/>
          <w:lang w:eastAsia="en-GB"/>
        </w:rPr>
      </w:pPr>
      <w:r w:rsidRPr="008F7F40">
        <w:rPr>
          <w:rFonts w:eastAsia="Times New Roman" w:cs="Arial"/>
          <w:color w:val="000000"/>
          <w:lang w:eastAsia="en-GB"/>
        </w:rPr>
        <w:t>·        relational schema for your database</w:t>
      </w:r>
    </w:p>
    <w:p w:rsidR="008F7F40" w:rsidRPr="008F7F40" w:rsidRDefault="008F7F40" w:rsidP="006F6EA5">
      <w:pPr>
        <w:spacing w:after="0" w:line="240" w:lineRule="auto"/>
        <w:ind w:hanging="360"/>
        <w:rPr>
          <w:rFonts w:eastAsia="Times New Roman" w:cs="Times New Roman"/>
          <w:lang w:eastAsia="en-GB"/>
        </w:rPr>
      </w:pPr>
      <w:r w:rsidRPr="008F7F40">
        <w:rPr>
          <w:rFonts w:eastAsia="Times New Roman" w:cs="Arial"/>
          <w:color w:val="000000"/>
          <w:lang w:eastAsia="en-GB"/>
        </w:rPr>
        <w:t>·        designs of relevant forms and reports</w:t>
      </w:r>
    </w:p>
    <w:p w:rsidR="008F7F40" w:rsidRPr="008F7F40" w:rsidRDefault="008F7F40" w:rsidP="006F6EA5">
      <w:pPr>
        <w:spacing w:after="0" w:line="240" w:lineRule="auto"/>
        <w:ind w:hanging="360"/>
        <w:rPr>
          <w:rFonts w:eastAsia="Times New Roman" w:cs="Times New Roman"/>
          <w:lang w:eastAsia="en-GB"/>
        </w:rPr>
      </w:pPr>
      <w:r w:rsidRPr="008F7F40">
        <w:rPr>
          <w:rFonts w:eastAsia="Times New Roman" w:cs="Arial"/>
          <w:color w:val="000000"/>
          <w:lang w:eastAsia="en-GB"/>
        </w:rPr>
        <w:t>·        SQL statements used to set up your database</w:t>
      </w:r>
    </w:p>
    <w:p w:rsidR="008F7F40" w:rsidRPr="008F7F40" w:rsidRDefault="008F7F40" w:rsidP="006F6EA5">
      <w:pPr>
        <w:spacing w:after="0" w:line="240" w:lineRule="auto"/>
        <w:ind w:hanging="360"/>
        <w:rPr>
          <w:rFonts w:eastAsia="Times New Roman" w:cs="Times New Roman"/>
          <w:lang w:eastAsia="en-GB"/>
        </w:rPr>
      </w:pPr>
      <w:r w:rsidRPr="008F7F40">
        <w:rPr>
          <w:rFonts w:eastAsia="Times New Roman" w:cs="Arial"/>
          <w:color w:val="000000"/>
          <w:lang w:eastAsia="en-GB"/>
        </w:rPr>
        <w:t>·        ID + password information to access to the database itself.</w:t>
      </w:r>
    </w:p>
    <w:p w:rsidR="008F7F40" w:rsidRPr="008F7F40" w:rsidRDefault="008F7F40" w:rsidP="006F6EA5">
      <w:pPr>
        <w:spacing w:after="0"/>
      </w:pP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Appropriately constructed relational schema                                                              20%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Useable and useful forms and reports                                                                           40%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Appropriate SQL commands that enable the database to function                      40%</w:t>
      </w:r>
    </w:p>
    <w:p w:rsidR="006F6EA5" w:rsidRPr="008F7F40" w:rsidRDefault="006F6EA5">
      <w:pPr>
        <w:spacing w:after="0"/>
      </w:pPr>
    </w:p>
    <w:sectPr w:rsidR="006F6EA5" w:rsidRPr="008F7F40" w:rsidSect="00A80C41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44D" w:rsidRDefault="000F344D" w:rsidP="003C17EF">
      <w:pPr>
        <w:spacing w:after="0" w:line="240" w:lineRule="auto"/>
      </w:pPr>
      <w:r>
        <w:separator/>
      </w:r>
    </w:p>
  </w:endnote>
  <w:endnote w:type="continuationSeparator" w:id="0">
    <w:p w:rsidR="000F344D" w:rsidRDefault="000F344D" w:rsidP="003C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D22" w:rsidRDefault="00247D22">
    <w:pPr>
      <w:pStyle w:val="Footer"/>
    </w:pPr>
    <w:r w:rsidRPr="006E5B23">
      <w:rPr>
        <w:noProof/>
        <w:lang w:val="en-US" w:eastAsia="zh-TW"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4f81bd [3204]" strokecolor="#f2f2f2 [3041]" strokeweight="3pt">
            <v:shadow on="t" type="perspective" color="#243f60 [1604]" opacity=".5" offset="1pt" offset2="-1pt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247D22" w:rsidRDefault="00247D22" w:rsidP="003C17EF">
                      <w:pPr>
                        <w:pStyle w:val="Footer"/>
                        <w:rPr>
                          <w:color w:val="FFFFFF" w:themeColor="background1"/>
                          <w:spacing w:val="60"/>
                        </w:rPr>
                      </w:pPr>
                      <w:r w:rsidRPr="003C17EF">
                        <w:rPr>
                          <w:color w:val="FFFFFF" w:themeColor="background1"/>
                          <w:spacing w:val="60"/>
                        </w:rPr>
                        <w:t>AC32004–Database Systems</w:t>
                      </w:r>
                    </w:p>
                  </w:sdtContent>
                </w:sdt>
                <w:p w:rsidR="00247D22" w:rsidRDefault="00247D22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4f81bd [3204]" strokecolor="#f2f2f2 [3041]" strokeweight="3pt">
            <v:shadow on="t" type="perspective" color="#243f60 [1604]" opacity=".5" offset="1pt" offset2="-1pt"/>
            <v:textbox style="mso-next-textbox:#_x0000_s2051">
              <w:txbxContent>
                <w:p w:rsidR="00247D22" w:rsidRDefault="00247D22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Pr="006E5B23">
                    <w:fldChar w:fldCharType="begin"/>
                  </w:r>
                  <w:r>
                    <w:instrText xml:space="preserve"> PAGE   \* MERGEFORMAT </w:instrText>
                  </w:r>
                  <w:r w:rsidRPr="006E5B23">
                    <w:fldChar w:fldCharType="separate"/>
                  </w:r>
                  <w:r w:rsidR="005357C6" w:rsidRPr="005357C6">
                    <w:rPr>
                      <w:noProof/>
                      <w:color w:val="FFFFFF" w:themeColor="background1"/>
                    </w:rPr>
                    <w:t>14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44D" w:rsidRDefault="000F344D" w:rsidP="003C17EF">
      <w:pPr>
        <w:spacing w:after="0" w:line="240" w:lineRule="auto"/>
      </w:pPr>
      <w:r>
        <w:separator/>
      </w:r>
    </w:p>
  </w:footnote>
  <w:footnote w:type="continuationSeparator" w:id="0">
    <w:p w:rsidR="000F344D" w:rsidRDefault="000F344D" w:rsidP="003C1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7E42197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312754E"/>
    <w:multiLevelType w:val="hybridMultilevel"/>
    <w:tmpl w:val="03760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E94229"/>
    <w:multiLevelType w:val="hybridMultilevel"/>
    <w:tmpl w:val="A89AC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313E22"/>
    <w:multiLevelType w:val="hybridMultilevel"/>
    <w:tmpl w:val="A23A3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79687F"/>
    <w:multiLevelType w:val="hybridMultilevel"/>
    <w:tmpl w:val="3B14C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B04305"/>
    <w:multiLevelType w:val="hybridMultilevel"/>
    <w:tmpl w:val="A948B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D0125"/>
    <w:multiLevelType w:val="hybridMultilevel"/>
    <w:tmpl w:val="19041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657BF0"/>
    <w:multiLevelType w:val="hybridMultilevel"/>
    <w:tmpl w:val="E42CE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5F6CCA"/>
    <w:multiLevelType w:val="hybridMultilevel"/>
    <w:tmpl w:val="81EEF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782CFD"/>
    <w:multiLevelType w:val="hybridMultilevel"/>
    <w:tmpl w:val="5D90D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6B502E"/>
    <w:multiLevelType w:val="hybridMultilevel"/>
    <w:tmpl w:val="7974E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602FC3"/>
    <w:multiLevelType w:val="hybridMultilevel"/>
    <w:tmpl w:val="09C64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C12A97"/>
    <w:multiLevelType w:val="hybridMultilevel"/>
    <w:tmpl w:val="E03AD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2C33A9"/>
    <w:multiLevelType w:val="hybridMultilevel"/>
    <w:tmpl w:val="4BA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1F1957"/>
    <w:multiLevelType w:val="hybridMultilevel"/>
    <w:tmpl w:val="8C947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E41359"/>
    <w:multiLevelType w:val="hybridMultilevel"/>
    <w:tmpl w:val="F57C3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F47E13"/>
    <w:multiLevelType w:val="hybridMultilevel"/>
    <w:tmpl w:val="FD90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6731DD"/>
    <w:multiLevelType w:val="hybridMultilevel"/>
    <w:tmpl w:val="527CC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DC1353"/>
    <w:multiLevelType w:val="hybridMultilevel"/>
    <w:tmpl w:val="13063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60558C"/>
    <w:multiLevelType w:val="hybridMultilevel"/>
    <w:tmpl w:val="40BE3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1750FD"/>
    <w:multiLevelType w:val="hybridMultilevel"/>
    <w:tmpl w:val="A0C40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C43B2C"/>
    <w:multiLevelType w:val="hybridMultilevel"/>
    <w:tmpl w:val="6F047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5E4345"/>
    <w:multiLevelType w:val="hybridMultilevel"/>
    <w:tmpl w:val="D18A4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0123B7"/>
    <w:multiLevelType w:val="hybridMultilevel"/>
    <w:tmpl w:val="29D08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8C3F90">
      <w:start w:val="2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0F0EF4"/>
    <w:multiLevelType w:val="hybridMultilevel"/>
    <w:tmpl w:val="CE4E1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013927"/>
    <w:multiLevelType w:val="hybridMultilevel"/>
    <w:tmpl w:val="2EEEC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BB05EA"/>
    <w:multiLevelType w:val="hybridMultilevel"/>
    <w:tmpl w:val="3938A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CB5C0C"/>
    <w:multiLevelType w:val="hybridMultilevel"/>
    <w:tmpl w:val="16842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AF4DED"/>
    <w:multiLevelType w:val="hybridMultilevel"/>
    <w:tmpl w:val="9F02A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873022"/>
    <w:multiLevelType w:val="hybridMultilevel"/>
    <w:tmpl w:val="A516D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876386"/>
    <w:multiLevelType w:val="hybridMultilevel"/>
    <w:tmpl w:val="C20A8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182CE7"/>
    <w:multiLevelType w:val="hybridMultilevel"/>
    <w:tmpl w:val="A554F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A17BF1"/>
    <w:multiLevelType w:val="hybridMultilevel"/>
    <w:tmpl w:val="35F41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C77659"/>
    <w:multiLevelType w:val="hybridMultilevel"/>
    <w:tmpl w:val="2E90C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5E03B41"/>
    <w:multiLevelType w:val="hybridMultilevel"/>
    <w:tmpl w:val="E772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7AD4D77"/>
    <w:multiLevelType w:val="hybridMultilevel"/>
    <w:tmpl w:val="1438E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893077"/>
    <w:multiLevelType w:val="hybridMultilevel"/>
    <w:tmpl w:val="26BA2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230F62"/>
    <w:multiLevelType w:val="hybridMultilevel"/>
    <w:tmpl w:val="977CE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4B07FBA"/>
    <w:multiLevelType w:val="hybridMultilevel"/>
    <w:tmpl w:val="AD529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74D37E3"/>
    <w:multiLevelType w:val="hybridMultilevel"/>
    <w:tmpl w:val="7B6EA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B242275"/>
    <w:multiLevelType w:val="hybridMultilevel"/>
    <w:tmpl w:val="2AC8A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3C3301"/>
    <w:multiLevelType w:val="hybridMultilevel"/>
    <w:tmpl w:val="F5822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0500E26"/>
    <w:multiLevelType w:val="hybridMultilevel"/>
    <w:tmpl w:val="0770C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1E24E75"/>
    <w:multiLevelType w:val="hybridMultilevel"/>
    <w:tmpl w:val="6A8E5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6486C13"/>
    <w:multiLevelType w:val="hybridMultilevel"/>
    <w:tmpl w:val="DD443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38595E"/>
    <w:multiLevelType w:val="hybridMultilevel"/>
    <w:tmpl w:val="64E29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B2F7EC4"/>
    <w:multiLevelType w:val="hybridMultilevel"/>
    <w:tmpl w:val="DE865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B553BA0"/>
    <w:multiLevelType w:val="hybridMultilevel"/>
    <w:tmpl w:val="32182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C367D5C"/>
    <w:multiLevelType w:val="hybridMultilevel"/>
    <w:tmpl w:val="1F905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32"/>
  </w:num>
  <w:num w:numId="4">
    <w:abstractNumId w:val="38"/>
  </w:num>
  <w:num w:numId="5">
    <w:abstractNumId w:val="20"/>
  </w:num>
  <w:num w:numId="6">
    <w:abstractNumId w:val="29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21"/>
  </w:num>
  <w:num w:numId="12">
    <w:abstractNumId w:val="48"/>
  </w:num>
  <w:num w:numId="13">
    <w:abstractNumId w:val="8"/>
  </w:num>
  <w:num w:numId="14">
    <w:abstractNumId w:val="51"/>
  </w:num>
  <w:num w:numId="15">
    <w:abstractNumId w:val="17"/>
  </w:num>
  <w:num w:numId="16">
    <w:abstractNumId w:val="10"/>
  </w:num>
  <w:num w:numId="17">
    <w:abstractNumId w:val="23"/>
  </w:num>
  <w:num w:numId="18">
    <w:abstractNumId w:val="49"/>
  </w:num>
  <w:num w:numId="19">
    <w:abstractNumId w:val="52"/>
  </w:num>
  <w:num w:numId="20">
    <w:abstractNumId w:val="40"/>
  </w:num>
  <w:num w:numId="21">
    <w:abstractNumId w:val="31"/>
  </w:num>
  <w:num w:numId="22">
    <w:abstractNumId w:val="5"/>
  </w:num>
  <w:num w:numId="23">
    <w:abstractNumId w:val="22"/>
  </w:num>
  <w:num w:numId="24">
    <w:abstractNumId w:val="44"/>
  </w:num>
  <w:num w:numId="25">
    <w:abstractNumId w:val="24"/>
  </w:num>
  <w:num w:numId="26">
    <w:abstractNumId w:val="13"/>
  </w:num>
  <w:num w:numId="27">
    <w:abstractNumId w:val="33"/>
  </w:num>
  <w:num w:numId="28">
    <w:abstractNumId w:val="36"/>
  </w:num>
  <w:num w:numId="29">
    <w:abstractNumId w:val="41"/>
  </w:num>
  <w:num w:numId="30">
    <w:abstractNumId w:val="37"/>
  </w:num>
  <w:num w:numId="31">
    <w:abstractNumId w:val="6"/>
  </w:num>
  <w:num w:numId="32">
    <w:abstractNumId w:val="26"/>
  </w:num>
  <w:num w:numId="33">
    <w:abstractNumId w:val="39"/>
  </w:num>
  <w:num w:numId="34">
    <w:abstractNumId w:val="46"/>
  </w:num>
  <w:num w:numId="35">
    <w:abstractNumId w:val="45"/>
  </w:num>
  <w:num w:numId="36">
    <w:abstractNumId w:val="9"/>
  </w:num>
  <w:num w:numId="37">
    <w:abstractNumId w:val="47"/>
  </w:num>
  <w:num w:numId="38">
    <w:abstractNumId w:val="28"/>
  </w:num>
  <w:num w:numId="39">
    <w:abstractNumId w:val="35"/>
  </w:num>
  <w:num w:numId="40">
    <w:abstractNumId w:val="50"/>
  </w:num>
  <w:num w:numId="41">
    <w:abstractNumId w:val="25"/>
  </w:num>
  <w:num w:numId="42">
    <w:abstractNumId w:val="30"/>
  </w:num>
  <w:num w:numId="43">
    <w:abstractNumId w:val="34"/>
  </w:num>
  <w:num w:numId="44">
    <w:abstractNumId w:val="43"/>
  </w:num>
  <w:num w:numId="45">
    <w:abstractNumId w:val="14"/>
  </w:num>
  <w:num w:numId="46">
    <w:abstractNumId w:val="12"/>
  </w:num>
  <w:num w:numId="47">
    <w:abstractNumId w:val="18"/>
  </w:num>
  <w:num w:numId="48">
    <w:abstractNumId w:val="0"/>
  </w:num>
  <w:num w:numId="49">
    <w:abstractNumId w:val="7"/>
  </w:num>
  <w:num w:numId="50">
    <w:abstractNumId w:val="27"/>
  </w:num>
  <w:num w:numId="51">
    <w:abstractNumId w:val="42"/>
  </w:num>
  <w:num w:numId="52">
    <w:abstractNumId w:val="15"/>
  </w:num>
  <w:num w:numId="53">
    <w:abstractNumId w:val="19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1713D"/>
    <w:rsid w:val="00003848"/>
    <w:rsid w:val="00027090"/>
    <w:rsid w:val="00050FA5"/>
    <w:rsid w:val="000611D8"/>
    <w:rsid w:val="00064640"/>
    <w:rsid w:val="00066AE8"/>
    <w:rsid w:val="00067D96"/>
    <w:rsid w:val="00094929"/>
    <w:rsid w:val="0009512F"/>
    <w:rsid w:val="000A0DF1"/>
    <w:rsid w:val="000A123C"/>
    <w:rsid w:val="000A35C7"/>
    <w:rsid w:val="000A4E69"/>
    <w:rsid w:val="000B5B0B"/>
    <w:rsid w:val="000D1C86"/>
    <w:rsid w:val="000F23F2"/>
    <w:rsid w:val="000F2420"/>
    <w:rsid w:val="000F344D"/>
    <w:rsid w:val="000F443C"/>
    <w:rsid w:val="000F6CA9"/>
    <w:rsid w:val="00122317"/>
    <w:rsid w:val="0013543C"/>
    <w:rsid w:val="00147A6D"/>
    <w:rsid w:val="001567D0"/>
    <w:rsid w:val="00160D33"/>
    <w:rsid w:val="00163348"/>
    <w:rsid w:val="00181572"/>
    <w:rsid w:val="001C7CDC"/>
    <w:rsid w:val="001D1477"/>
    <w:rsid w:val="001D6D0C"/>
    <w:rsid w:val="001E332A"/>
    <w:rsid w:val="001F2D3D"/>
    <w:rsid w:val="00220060"/>
    <w:rsid w:val="00226633"/>
    <w:rsid w:val="002363B4"/>
    <w:rsid w:val="00237C67"/>
    <w:rsid w:val="002419B7"/>
    <w:rsid w:val="0024347E"/>
    <w:rsid w:val="00247D22"/>
    <w:rsid w:val="00251DC5"/>
    <w:rsid w:val="00266241"/>
    <w:rsid w:val="0027220E"/>
    <w:rsid w:val="00275A18"/>
    <w:rsid w:val="00294F67"/>
    <w:rsid w:val="002A6A4B"/>
    <w:rsid w:val="002B48B4"/>
    <w:rsid w:val="002C3884"/>
    <w:rsid w:val="002E6E0B"/>
    <w:rsid w:val="002F4B64"/>
    <w:rsid w:val="00327270"/>
    <w:rsid w:val="00335C5F"/>
    <w:rsid w:val="003362BC"/>
    <w:rsid w:val="003441B4"/>
    <w:rsid w:val="00353FE8"/>
    <w:rsid w:val="00357C77"/>
    <w:rsid w:val="00363AB9"/>
    <w:rsid w:val="00364E48"/>
    <w:rsid w:val="00365708"/>
    <w:rsid w:val="0036598A"/>
    <w:rsid w:val="00365E48"/>
    <w:rsid w:val="00391251"/>
    <w:rsid w:val="003A11EF"/>
    <w:rsid w:val="003A648D"/>
    <w:rsid w:val="003B30F9"/>
    <w:rsid w:val="003B5910"/>
    <w:rsid w:val="003C17EF"/>
    <w:rsid w:val="003C40CE"/>
    <w:rsid w:val="003C6DE0"/>
    <w:rsid w:val="003D2E3E"/>
    <w:rsid w:val="003D5189"/>
    <w:rsid w:val="003D6596"/>
    <w:rsid w:val="003E5AB5"/>
    <w:rsid w:val="00405930"/>
    <w:rsid w:val="00406DAF"/>
    <w:rsid w:val="00422BDD"/>
    <w:rsid w:val="00423F8D"/>
    <w:rsid w:val="00424D8C"/>
    <w:rsid w:val="004251BA"/>
    <w:rsid w:val="004268EE"/>
    <w:rsid w:val="00443B79"/>
    <w:rsid w:val="00445A38"/>
    <w:rsid w:val="00460583"/>
    <w:rsid w:val="00463467"/>
    <w:rsid w:val="004659F6"/>
    <w:rsid w:val="0046738B"/>
    <w:rsid w:val="00470744"/>
    <w:rsid w:val="00472CAC"/>
    <w:rsid w:val="00475CB2"/>
    <w:rsid w:val="004843A5"/>
    <w:rsid w:val="00485897"/>
    <w:rsid w:val="00493B08"/>
    <w:rsid w:val="004A620B"/>
    <w:rsid w:val="004C27ED"/>
    <w:rsid w:val="004D153D"/>
    <w:rsid w:val="004D23C9"/>
    <w:rsid w:val="004D34CA"/>
    <w:rsid w:val="004E02AB"/>
    <w:rsid w:val="004E6A1F"/>
    <w:rsid w:val="004F01C6"/>
    <w:rsid w:val="004F67CE"/>
    <w:rsid w:val="004F690D"/>
    <w:rsid w:val="00503531"/>
    <w:rsid w:val="00507259"/>
    <w:rsid w:val="00513D74"/>
    <w:rsid w:val="00520290"/>
    <w:rsid w:val="005244B6"/>
    <w:rsid w:val="005357C6"/>
    <w:rsid w:val="005436A6"/>
    <w:rsid w:val="005440B2"/>
    <w:rsid w:val="00555D62"/>
    <w:rsid w:val="00566194"/>
    <w:rsid w:val="00581960"/>
    <w:rsid w:val="005828E6"/>
    <w:rsid w:val="0058387F"/>
    <w:rsid w:val="005C1593"/>
    <w:rsid w:val="005E05AB"/>
    <w:rsid w:val="005E269C"/>
    <w:rsid w:val="005E6040"/>
    <w:rsid w:val="005E741E"/>
    <w:rsid w:val="00607912"/>
    <w:rsid w:val="006110C7"/>
    <w:rsid w:val="006246CC"/>
    <w:rsid w:val="0064701A"/>
    <w:rsid w:val="00662825"/>
    <w:rsid w:val="00680C40"/>
    <w:rsid w:val="00681AB6"/>
    <w:rsid w:val="00697602"/>
    <w:rsid w:val="006A1D51"/>
    <w:rsid w:val="006A1E34"/>
    <w:rsid w:val="006D149A"/>
    <w:rsid w:val="006D2F57"/>
    <w:rsid w:val="006E35D9"/>
    <w:rsid w:val="006E5B23"/>
    <w:rsid w:val="006F0215"/>
    <w:rsid w:val="006F6EA5"/>
    <w:rsid w:val="00716FBB"/>
    <w:rsid w:val="007243FF"/>
    <w:rsid w:val="0073249C"/>
    <w:rsid w:val="007409B4"/>
    <w:rsid w:val="00753FE0"/>
    <w:rsid w:val="00763629"/>
    <w:rsid w:val="00776D4F"/>
    <w:rsid w:val="0079479A"/>
    <w:rsid w:val="007A62EF"/>
    <w:rsid w:val="007B1D69"/>
    <w:rsid w:val="007F69A3"/>
    <w:rsid w:val="007F7A6E"/>
    <w:rsid w:val="00804C4D"/>
    <w:rsid w:val="00816004"/>
    <w:rsid w:val="008274AC"/>
    <w:rsid w:val="00842387"/>
    <w:rsid w:val="008429B9"/>
    <w:rsid w:val="008455DA"/>
    <w:rsid w:val="00856F92"/>
    <w:rsid w:val="008605D7"/>
    <w:rsid w:val="008837E8"/>
    <w:rsid w:val="0088682A"/>
    <w:rsid w:val="00886B88"/>
    <w:rsid w:val="008923F9"/>
    <w:rsid w:val="008B4388"/>
    <w:rsid w:val="008C486A"/>
    <w:rsid w:val="008E6456"/>
    <w:rsid w:val="008E71E7"/>
    <w:rsid w:val="008F1887"/>
    <w:rsid w:val="008F390E"/>
    <w:rsid w:val="008F7F40"/>
    <w:rsid w:val="00925E08"/>
    <w:rsid w:val="0094664A"/>
    <w:rsid w:val="00961A97"/>
    <w:rsid w:val="00965847"/>
    <w:rsid w:val="00967DA7"/>
    <w:rsid w:val="009855EF"/>
    <w:rsid w:val="009A42CC"/>
    <w:rsid w:val="009A76C5"/>
    <w:rsid w:val="009B100F"/>
    <w:rsid w:val="009C2C92"/>
    <w:rsid w:val="009C6063"/>
    <w:rsid w:val="009C73E4"/>
    <w:rsid w:val="009D7132"/>
    <w:rsid w:val="009F1F1A"/>
    <w:rsid w:val="00A010C6"/>
    <w:rsid w:val="00A2531A"/>
    <w:rsid w:val="00A27F7E"/>
    <w:rsid w:val="00A30AE7"/>
    <w:rsid w:val="00A6138B"/>
    <w:rsid w:val="00A63738"/>
    <w:rsid w:val="00A76B29"/>
    <w:rsid w:val="00A80C41"/>
    <w:rsid w:val="00A84023"/>
    <w:rsid w:val="00A84D86"/>
    <w:rsid w:val="00A96897"/>
    <w:rsid w:val="00AA6D14"/>
    <w:rsid w:val="00AB23E8"/>
    <w:rsid w:val="00AD0A80"/>
    <w:rsid w:val="00AD6D00"/>
    <w:rsid w:val="00AF25C1"/>
    <w:rsid w:val="00B128A9"/>
    <w:rsid w:val="00B2484F"/>
    <w:rsid w:val="00B41711"/>
    <w:rsid w:val="00B44CF9"/>
    <w:rsid w:val="00B51B4A"/>
    <w:rsid w:val="00B52B85"/>
    <w:rsid w:val="00B6238E"/>
    <w:rsid w:val="00B73032"/>
    <w:rsid w:val="00B75241"/>
    <w:rsid w:val="00B7584D"/>
    <w:rsid w:val="00B94478"/>
    <w:rsid w:val="00BA67C3"/>
    <w:rsid w:val="00BB1A6C"/>
    <w:rsid w:val="00BB5759"/>
    <w:rsid w:val="00BB5D8D"/>
    <w:rsid w:val="00BB788B"/>
    <w:rsid w:val="00BC32F2"/>
    <w:rsid w:val="00BC3B13"/>
    <w:rsid w:val="00BD2564"/>
    <w:rsid w:val="00BE63E6"/>
    <w:rsid w:val="00BF692C"/>
    <w:rsid w:val="00C3741F"/>
    <w:rsid w:val="00C4026C"/>
    <w:rsid w:val="00C4240F"/>
    <w:rsid w:val="00C75C37"/>
    <w:rsid w:val="00C801D4"/>
    <w:rsid w:val="00C85093"/>
    <w:rsid w:val="00C942C6"/>
    <w:rsid w:val="00CA1294"/>
    <w:rsid w:val="00CA4579"/>
    <w:rsid w:val="00CA4AEB"/>
    <w:rsid w:val="00CA5F59"/>
    <w:rsid w:val="00CE23A1"/>
    <w:rsid w:val="00CE7501"/>
    <w:rsid w:val="00CF07FA"/>
    <w:rsid w:val="00CF30DE"/>
    <w:rsid w:val="00CF70B5"/>
    <w:rsid w:val="00D1713D"/>
    <w:rsid w:val="00D27393"/>
    <w:rsid w:val="00D320B8"/>
    <w:rsid w:val="00D55B63"/>
    <w:rsid w:val="00D73AF0"/>
    <w:rsid w:val="00D77B6D"/>
    <w:rsid w:val="00DA0131"/>
    <w:rsid w:val="00DB0B64"/>
    <w:rsid w:val="00DB197E"/>
    <w:rsid w:val="00DB614E"/>
    <w:rsid w:val="00DC0B82"/>
    <w:rsid w:val="00DD566C"/>
    <w:rsid w:val="00DE7B9D"/>
    <w:rsid w:val="00E10AC6"/>
    <w:rsid w:val="00E11653"/>
    <w:rsid w:val="00E26859"/>
    <w:rsid w:val="00E3544A"/>
    <w:rsid w:val="00E40EAE"/>
    <w:rsid w:val="00E52290"/>
    <w:rsid w:val="00E53A46"/>
    <w:rsid w:val="00E56DEF"/>
    <w:rsid w:val="00E95003"/>
    <w:rsid w:val="00EA2A2B"/>
    <w:rsid w:val="00EB2783"/>
    <w:rsid w:val="00EB3F56"/>
    <w:rsid w:val="00EC0151"/>
    <w:rsid w:val="00EC14DD"/>
    <w:rsid w:val="00EC785B"/>
    <w:rsid w:val="00F07E2E"/>
    <w:rsid w:val="00F2285D"/>
    <w:rsid w:val="00F37073"/>
    <w:rsid w:val="00F51AAE"/>
    <w:rsid w:val="00F51FAD"/>
    <w:rsid w:val="00F53112"/>
    <w:rsid w:val="00F56523"/>
    <w:rsid w:val="00F9124F"/>
    <w:rsid w:val="00F96215"/>
    <w:rsid w:val="00FA1A06"/>
    <w:rsid w:val="00FB11E1"/>
    <w:rsid w:val="00FB18AA"/>
    <w:rsid w:val="00FB1B69"/>
    <w:rsid w:val="00FB2137"/>
    <w:rsid w:val="00FB7B93"/>
    <w:rsid w:val="00FC53C7"/>
    <w:rsid w:val="00FE0192"/>
    <w:rsid w:val="00FE41D2"/>
    <w:rsid w:val="00FF1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215"/>
  </w:style>
  <w:style w:type="paragraph" w:styleId="Heading1">
    <w:name w:val="heading 1"/>
    <w:basedOn w:val="Normal"/>
    <w:next w:val="Normal"/>
    <w:link w:val="Heading1Char"/>
    <w:uiPriority w:val="9"/>
    <w:qFormat/>
    <w:rsid w:val="0096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A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1A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1A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C4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80C4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0C4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6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6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1A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61A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61A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61A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3C1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7EF"/>
  </w:style>
  <w:style w:type="paragraph" w:styleId="Footer">
    <w:name w:val="footer"/>
    <w:basedOn w:val="Normal"/>
    <w:link w:val="FooterChar"/>
    <w:uiPriority w:val="99"/>
    <w:unhideWhenUsed/>
    <w:rsid w:val="003C1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7EF"/>
  </w:style>
  <w:style w:type="paragraph" w:customStyle="1" w:styleId="Default">
    <w:name w:val="Default"/>
    <w:rsid w:val="00F51A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86A"/>
    <w:pPr>
      <w:ind w:left="720"/>
      <w:contextualSpacing/>
    </w:pPr>
  </w:style>
  <w:style w:type="paragraph" w:customStyle="1" w:styleId="Body">
    <w:name w:val="Body"/>
    <w:rsid w:val="00A010C6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  <w:style w:type="table" w:styleId="TableGrid">
    <w:name w:val="Table Grid"/>
    <w:basedOn w:val="TableNormal"/>
    <w:uiPriority w:val="59"/>
    <w:rsid w:val="00C37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F7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2013-02-09T00:00:00</PublishDate>
  <Abstract>There is an evident need for Teddy Bear Club Nursery to transform their paper-based record and reporting system into an electronic version that permits more efficient administration and therefore time-saving. This assignment is to design a Relational Database system for Teddy Bear Club Nursery.</Abstract>
  <CompanyAddress>AC32004–Database Systems</CompanyAddress>
  <CompanyPhone>Kyle Harrison</CompanyPhone>
  <CompanyFax>Candice Stewart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D3D4A4-97F2-49D4-8D3D-63CD15A8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14</Pages>
  <Words>3607</Words>
  <Characters>20565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Teddy Bear Club Nursery        Relational Schema</vt:lpstr>
    </vt:vector>
  </TitlesOfParts>
  <Company>Teddy Bear Club Nursery                    Relational Schema</Company>
  <LinksUpToDate>false</LinksUpToDate>
  <CharactersWithSpaces>24124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Teddy Bear Club Nursery        Relational Schema</dc:title>
  <dc:creator>Kyle Harrison &amp; Candice Stewart</dc:creator>
  <cp:lastModifiedBy>Apoclyps</cp:lastModifiedBy>
  <cp:revision>27</cp:revision>
  <dcterms:created xsi:type="dcterms:W3CDTF">2013-03-05T13:50:00Z</dcterms:created>
  <dcterms:modified xsi:type="dcterms:W3CDTF">2013-03-08T01:35:00Z</dcterms:modified>
</cp:coreProperties>
</file>