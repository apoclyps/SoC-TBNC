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DC5" w:rsidRPr="00CA4579" w:rsidRDefault="00251DC5" w:rsidP="00251DC5">
      <w:pPr>
        <w:shd w:val="clear" w:color="auto" w:fill="548DD4" w:themeFill="text2" w:themeFillTint="99"/>
        <w:spacing w:after="0"/>
        <w:jc w:val="both"/>
        <w:rPr>
          <w:b/>
          <w:color w:val="FFFFFF" w:themeColor="background1"/>
          <w:sz w:val="28"/>
          <w:szCs w:val="28"/>
        </w:rPr>
      </w:pPr>
      <w:r w:rsidRPr="00CA4579">
        <w:rPr>
          <w:b/>
          <w:color w:val="FFFFFF" w:themeColor="background1"/>
          <w:sz w:val="28"/>
          <w:szCs w:val="28"/>
        </w:rPr>
        <w:t>Nursery</w:t>
      </w:r>
    </w:p>
    <w:p w:rsidR="00472CAC" w:rsidRPr="00CA4579" w:rsidRDefault="00472CAC" w:rsidP="00122317">
      <w:pPr>
        <w:spacing w:after="0"/>
        <w:jc w:val="both"/>
        <w:rPr>
          <w:b/>
          <w:color w:val="000000" w:themeColor="text1"/>
        </w:rPr>
      </w:pPr>
    </w:p>
    <w:p w:rsidR="008C486A" w:rsidRPr="00CA4579" w:rsidRDefault="008C486A" w:rsidP="00122317">
      <w:pPr>
        <w:pStyle w:val="Heading3"/>
        <w:spacing w:before="0"/>
        <w:rPr>
          <w:rFonts w:asciiTheme="minorHAnsi" w:hAnsiTheme="minorHAnsi"/>
        </w:rPr>
      </w:pPr>
      <w:r w:rsidRPr="00CA4579">
        <w:rPr>
          <w:rFonts w:asciiTheme="minorHAnsi" w:hAnsiTheme="minorHAnsi"/>
        </w:rPr>
        <w:t>Register</w:t>
      </w:r>
    </w:p>
    <w:p w:rsidR="00F37073" w:rsidRPr="00CA4579" w:rsidRDefault="00F37073" w:rsidP="00122317">
      <w:pPr>
        <w:spacing w:after="0"/>
        <w:jc w:val="both"/>
        <w:rPr>
          <w:b/>
          <w:i/>
          <w:color w:val="000000" w:themeColor="text1"/>
        </w:rPr>
      </w:pPr>
    </w:p>
    <w:p w:rsidR="00E11653" w:rsidRPr="00CA4579" w:rsidRDefault="00E11653" w:rsidP="00122317">
      <w:pPr>
        <w:spacing w:after="0"/>
        <w:jc w:val="both"/>
        <w:rPr>
          <w:b/>
          <w:i/>
          <w:color w:val="000000" w:themeColor="text1"/>
        </w:rPr>
      </w:pPr>
      <w:r w:rsidRPr="00CA4579">
        <w:rPr>
          <w:b/>
          <w:i/>
          <w:color w:val="000000" w:themeColor="text1"/>
        </w:rPr>
        <w:t>Attributes of Register</w:t>
      </w:r>
    </w:p>
    <w:p w:rsidR="00C942C6" w:rsidRPr="00CA4579" w:rsidRDefault="00C942C6" w:rsidP="00607912">
      <w:pPr>
        <w:pStyle w:val="ListParagraph"/>
        <w:numPr>
          <w:ilvl w:val="0"/>
          <w:numId w:val="19"/>
        </w:numPr>
        <w:spacing w:after="0"/>
        <w:jc w:val="both"/>
        <w:rPr>
          <w:color w:val="000000" w:themeColor="text1"/>
          <w:u w:val="single"/>
        </w:rPr>
      </w:pPr>
      <w:r w:rsidRPr="00CA4579">
        <w:rPr>
          <w:color w:val="000000" w:themeColor="text1"/>
          <w:u w:val="single"/>
        </w:rPr>
        <w:t>Register ID</w:t>
      </w:r>
    </w:p>
    <w:p w:rsidR="00E11653" w:rsidRPr="00CA4579" w:rsidRDefault="00E11653" w:rsidP="00607912">
      <w:pPr>
        <w:pStyle w:val="ListParagraph"/>
        <w:numPr>
          <w:ilvl w:val="0"/>
          <w:numId w:val="19"/>
        </w:numPr>
        <w:spacing w:after="0"/>
        <w:jc w:val="both"/>
        <w:rPr>
          <w:i/>
          <w:color w:val="000000" w:themeColor="text1"/>
        </w:rPr>
      </w:pPr>
      <w:r w:rsidRPr="00CA4579">
        <w:rPr>
          <w:i/>
          <w:color w:val="000000" w:themeColor="text1"/>
        </w:rPr>
        <w:t>Child</w:t>
      </w:r>
    </w:p>
    <w:p w:rsidR="00E11653" w:rsidRPr="00CA4579" w:rsidRDefault="00485897" w:rsidP="00607912">
      <w:pPr>
        <w:pStyle w:val="ListParagraph"/>
        <w:numPr>
          <w:ilvl w:val="0"/>
          <w:numId w:val="19"/>
        </w:numPr>
        <w:spacing w:after="0"/>
        <w:jc w:val="both"/>
        <w:rPr>
          <w:i/>
          <w:color w:val="000000" w:themeColor="text1"/>
        </w:rPr>
      </w:pPr>
      <w:r w:rsidRPr="00CA4579">
        <w:rPr>
          <w:i/>
          <w:color w:val="000000" w:themeColor="text1"/>
        </w:rPr>
        <w:t>Parents</w:t>
      </w:r>
    </w:p>
    <w:p w:rsidR="00E11653" w:rsidRPr="00CA4579" w:rsidRDefault="00485897" w:rsidP="00607912">
      <w:pPr>
        <w:pStyle w:val="ListParagraph"/>
        <w:numPr>
          <w:ilvl w:val="0"/>
          <w:numId w:val="19"/>
        </w:numPr>
        <w:spacing w:after="0"/>
        <w:jc w:val="both"/>
        <w:rPr>
          <w:i/>
          <w:color w:val="000000" w:themeColor="text1"/>
        </w:rPr>
      </w:pPr>
      <w:r w:rsidRPr="00CA4579">
        <w:rPr>
          <w:i/>
          <w:color w:val="000000" w:themeColor="text1"/>
        </w:rPr>
        <w:t>Emergency Contact</w:t>
      </w:r>
    </w:p>
    <w:p w:rsidR="00E11653" w:rsidRPr="00CA4579" w:rsidRDefault="00E11653" w:rsidP="00607912">
      <w:pPr>
        <w:pStyle w:val="ListParagraph"/>
        <w:numPr>
          <w:ilvl w:val="0"/>
          <w:numId w:val="19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Placement Type</w:t>
      </w:r>
    </w:p>
    <w:p w:rsidR="00C942C6" w:rsidRDefault="00C942C6" w:rsidP="00607912">
      <w:pPr>
        <w:pStyle w:val="ListParagraph"/>
        <w:numPr>
          <w:ilvl w:val="0"/>
          <w:numId w:val="19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Preferred Start Date</w:t>
      </w:r>
    </w:p>
    <w:p w:rsidR="002B71B7" w:rsidRPr="00CA4579" w:rsidRDefault="002B71B7" w:rsidP="002B71B7">
      <w:pPr>
        <w:pStyle w:val="ListParagraph"/>
        <w:numPr>
          <w:ilvl w:val="0"/>
          <w:numId w:val="19"/>
        </w:numPr>
      </w:pPr>
      <w:r>
        <w:t xml:space="preserve">Doctor </w:t>
      </w:r>
      <w:r w:rsidRPr="00CA4579">
        <w:t>First Name</w:t>
      </w:r>
    </w:p>
    <w:p w:rsidR="002B71B7" w:rsidRPr="00CA4579" w:rsidRDefault="002B71B7" w:rsidP="002B71B7">
      <w:pPr>
        <w:pStyle w:val="ListParagraph"/>
        <w:numPr>
          <w:ilvl w:val="0"/>
          <w:numId w:val="19"/>
        </w:numPr>
      </w:pPr>
      <w:r>
        <w:t xml:space="preserve">Doctor </w:t>
      </w:r>
      <w:r w:rsidRPr="00CA4579">
        <w:t>Surname</w:t>
      </w:r>
    </w:p>
    <w:p w:rsidR="00E11653" w:rsidRPr="001467FE" w:rsidRDefault="002B71B7" w:rsidP="001467FE">
      <w:pPr>
        <w:pStyle w:val="ListParagraph"/>
        <w:numPr>
          <w:ilvl w:val="0"/>
          <w:numId w:val="19"/>
        </w:numPr>
        <w:jc w:val="both"/>
        <w:rPr>
          <w:i/>
        </w:rPr>
      </w:pPr>
      <w:proofErr w:type="spellStart"/>
      <w:r>
        <w:rPr>
          <w:i/>
        </w:rPr>
        <w:t>Doctor</w:t>
      </w:r>
      <w:r w:rsidRPr="00CA4579">
        <w:rPr>
          <w:i/>
        </w:rPr>
        <w:t>Address</w:t>
      </w:r>
      <w:r>
        <w:rPr>
          <w:i/>
        </w:rPr>
        <w:t>ID</w:t>
      </w:r>
      <w:proofErr w:type="spellEnd"/>
    </w:p>
    <w:p w:rsidR="004843A5" w:rsidRPr="001467FE" w:rsidRDefault="004A620B" w:rsidP="001467FE">
      <w:pPr>
        <w:pStyle w:val="Heading3"/>
        <w:spacing w:before="0"/>
        <w:rPr>
          <w:rFonts w:asciiTheme="minorHAnsi" w:hAnsiTheme="minorHAnsi"/>
        </w:rPr>
      </w:pPr>
      <w:r w:rsidRPr="00CA4579">
        <w:rPr>
          <w:rFonts w:asciiTheme="minorHAnsi" w:hAnsiTheme="minorHAnsi"/>
        </w:rPr>
        <w:t xml:space="preserve">Consent </w:t>
      </w:r>
    </w:p>
    <w:p w:rsidR="004843A5" w:rsidRPr="00CA4579" w:rsidRDefault="00363AB9" w:rsidP="00122317">
      <w:pPr>
        <w:spacing w:after="0"/>
        <w:jc w:val="both"/>
        <w:rPr>
          <w:b/>
          <w:i/>
          <w:color w:val="000000" w:themeColor="text1"/>
        </w:rPr>
      </w:pPr>
      <w:r w:rsidRPr="00CA4579">
        <w:rPr>
          <w:b/>
          <w:i/>
          <w:color w:val="000000" w:themeColor="text1"/>
        </w:rPr>
        <w:t>Attributes of Consent</w:t>
      </w:r>
    </w:p>
    <w:p w:rsidR="00763629" w:rsidRPr="00CA4579" w:rsidRDefault="00763629" w:rsidP="00607912">
      <w:pPr>
        <w:pStyle w:val="ListParagraph"/>
        <w:numPr>
          <w:ilvl w:val="0"/>
          <w:numId w:val="6"/>
        </w:numPr>
        <w:spacing w:after="0"/>
        <w:jc w:val="both"/>
        <w:rPr>
          <w:color w:val="000000" w:themeColor="text1"/>
          <w:u w:val="single"/>
        </w:rPr>
      </w:pPr>
      <w:r w:rsidRPr="00CA4579">
        <w:rPr>
          <w:color w:val="000000" w:themeColor="text1"/>
          <w:u w:val="single"/>
        </w:rPr>
        <w:t>Consent ID</w:t>
      </w:r>
    </w:p>
    <w:p w:rsidR="00763629" w:rsidRPr="000E657C" w:rsidRDefault="00763629" w:rsidP="000E657C">
      <w:pPr>
        <w:pStyle w:val="ListParagraph"/>
        <w:numPr>
          <w:ilvl w:val="0"/>
          <w:numId w:val="6"/>
        </w:numPr>
        <w:spacing w:after="0"/>
        <w:jc w:val="both"/>
        <w:rPr>
          <w:i/>
          <w:color w:val="000000" w:themeColor="text1"/>
        </w:rPr>
      </w:pPr>
      <w:r w:rsidRPr="00CA4579">
        <w:rPr>
          <w:i/>
          <w:color w:val="000000" w:themeColor="text1"/>
        </w:rPr>
        <w:t>Child ID</w:t>
      </w:r>
    </w:p>
    <w:p w:rsidR="00763629" w:rsidRPr="00CA4579" w:rsidRDefault="00763629" w:rsidP="00607912">
      <w:pPr>
        <w:pStyle w:val="ListParagraph"/>
        <w:numPr>
          <w:ilvl w:val="0"/>
          <w:numId w:val="6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Nursery Policies</w:t>
      </w:r>
    </w:p>
    <w:p w:rsidR="000E657C" w:rsidRDefault="00763629" w:rsidP="000E657C">
      <w:pPr>
        <w:pStyle w:val="ListParagraph"/>
        <w:numPr>
          <w:ilvl w:val="0"/>
          <w:numId w:val="6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Nursery Policies Date</w:t>
      </w:r>
    </w:p>
    <w:p w:rsidR="0027220E" w:rsidRPr="000E657C" w:rsidRDefault="0027220E" w:rsidP="000E657C">
      <w:pPr>
        <w:pStyle w:val="ListParagraph"/>
        <w:numPr>
          <w:ilvl w:val="0"/>
          <w:numId w:val="6"/>
        </w:numPr>
        <w:spacing w:after="0"/>
        <w:jc w:val="both"/>
        <w:rPr>
          <w:color w:val="000000" w:themeColor="text1"/>
        </w:rPr>
      </w:pPr>
      <w:r w:rsidRPr="000E657C">
        <w:rPr>
          <w:color w:val="000000" w:themeColor="text1"/>
        </w:rPr>
        <w:t>Walks</w:t>
      </w:r>
    </w:p>
    <w:p w:rsidR="0027220E" w:rsidRPr="00CA4579" w:rsidRDefault="0027220E" w:rsidP="00607912">
      <w:pPr>
        <w:pStyle w:val="ListParagraph"/>
        <w:numPr>
          <w:ilvl w:val="0"/>
          <w:numId w:val="18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Coach Trips</w:t>
      </w:r>
    </w:p>
    <w:p w:rsidR="0027220E" w:rsidRPr="00CA4579" w:rsidRDefault="0027220E" w:rsidP="00607912">
      <w:pPr>
        <w:pStyle w:val="ListParagraph"/>
        <w:numPr>
          <w:ilvl w:val="0"/>
          <w:numId w:val="18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Public Transport</w:t>
      </w:r>
    </w:p>
    <w:p w:rsidR="0027220E" w:rsidRPr="00CA4579" w:rsidRDefault="0027220E" w:rsidP="00607912">
      <w:pPr>
        <w:pStyle w:val="ListParagraph"/>
        <w:numPr>
          <w:ilvl w:val="0"/>
          <w:numId w:val="18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Photo taken</w:t>
      </w:r>
    </w:p>
    <w:p w:rsidR="0027220E" w:rsidRPr="00CA4579" w:rsidRDefault="0027220E" w:rsidP="00607912">
      <w:pPr>
        <w:pStyle w:val="ListParagraph"/>
        <w:numPr>
          <w:ilvl w:val="0"/>
          <w:numId w:val="18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Photo used in nursery</w:t>
      </w:r>
    </w:p>
    <w:p w:rsidR="0027220E" w:rsidRPr="00CA4579" w:rsidRDefault="0027220E" w:rsidP="00607912">
      <w:pPr>
        <w:pStyle w:val="ListParagraph"/>
        <w:numPr>
          <w:ilvl w:val="0"/>
          <w:numId w:val="18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Photo used on website</w:t>
      </w:r>
    </w:p>
    <w:p w:rsidR="0027220E" w:rsidRPr="00CA4579" w:rsidRDefault="0027220E" w:rsidP="00607912">
      <w:pPr>
        <w:pStyle w:val="ListParagraph"/>
        <w:numPr>
          <w:ilvl w:val="0"/>
          <w:numId w:val="18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Photo used in publicity material</w:t>
      </w:r>
    </w:p>
    <w:p w:rsidR="0027220E" w:rsidRPr="00CA4579" w:rsidRDefault="0027220E" w:rsidP="00607912">
      <w:pPr>
        <w:pStyle w:val="ListParagraph"/>
        <w:numPr>
          <w:ilvl w:val="0"/>
          <w:numId w:val="18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Photo used in report documents</w:t>
      </w:r>
    </w:p>
    <w:p w:rsidR="00365E48" w:rsidRPr="00CA4579" w:rsidRDefault="00365E48" w:rsidP="00607912">
      <w:pPr>
        <w:pStyle w:val="ListParagraph"/>
        <w:numPr>
          <w:ilvl w:val="0"/>
          <w:numId w:val="18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 xml:space="preserve">Application of </w:t>
      </w:r>
      <w:r w:rsidR="00DE7B9D" w:rsidRPr="00CA4579">
        <w:rPr>
          <w:color w:val="000000" w:themeColor="text1"/>
        </w:rPr>
        <w:t>Sun cream</w:t>
      </w:r>
    </w:p>
    <w:p w:rsidR="00365E48" w:rsidRPr="00CA4579" w:rsidRDefault="00365E48" w:rsidP="00607912">
      <w:pPr>
        <w:pStyle w:val="ListParagraph"/>
        <w:numPr>
          <w:ilvl w:val="0"/>
          <w:numId w:val="18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Receive Medical Treatment</w:t>
      </w:r>
    </w:p>
    <w:p w:rsidR="00365E48" w:rsidRPr="00CA4579" w:rsidRDefault="00365E48" w:rsidP="00607912">
      <w:pPr>
        <w:pStyle w:val="ListParagraph"/>
        <w:numPr>
          <w:ilvl w:val="0"/>
          <w:numId w:val="18"/>
        </w:numPr>
        <w:spacing w:after="0"/>
        <w:jc w:val="both"/>
        <w:rPr>
          <w:color w:val="000000" w:themeColor="text1"/>
        </w:rPr>
      </w:pPr>
      <w:proofErr w:type="spellStart"/>
      <w:r w:rsidRPr="00CA4579">
        <w:rPr>
          <w:color w:val="000000" w:themeColor="text1"/>
        </w:rPr>
        <w:t>Calpol</w:t>
      </w:r>
      <w:proofErr w:type="spellEnd"/>
      <w:r w:rsidRPr="00CA4579">
        <w:rPr>
          <w:color w:val="000000" w:themeColor="text1"/>
        </w:rPr>
        <w:t xml:space="preserve"> Administration</w:t>
      </w:r>
    </w:p>
    <w:p w:rsidR="002F4B64" w:rsidRPr="00CA4579" w:rsidRDefault="002F4B64" w:rsidP="00122317">
      <w:pPr>
        <w:spacing w:after="0"/>
        <w:jc w:val="both"/>
        <w:rPr>
          <w:color w:val="000000" w:themeColor="text1"/>
        </w:rPr>
      </w:pPr>
    </w:p>
    <w:p w:rsidR="008C486A" w:rsidRPr="00CA4579" w:rsidRDefault="00A010C6" w:rsidP="00BC3B13">
      <w:pPr>
        <w:pStyle w:val="Heading3"/>
        <w:spacing w:before="0"/>
        <w:rPr>
          <w:rFonts w:asciiTheme="minorHAnsi" w:hAnsiTheme="minorHAnsi"/>
        </w:rPr>
      </w:pPr>
      <w:r w:rsidRPr="00CA4579">
        <w:rPr>
          <w:rFonts w:asciiTheme="minorHAnsi" w:hAnsiTheme="minorHAnsi"/>
        </w:rPr>
        <w:t>Rooms</w:t>
      </w:r>
    </w:p>
    <w:p w:rsidR="00237C67" w:rsidRPr="00CA4579" w:rsidRDefault="00967DA7" w:rsidP="00BC3B13">
      <w:pPr>
        <w:spacing w:after="0"/>
        <w:jc w:val="both"/>
        <w:rPr>
          <w:b/>
        </w:rPr>
      </w:pPr>
      <w:r w:rsidRPr="00CA4579">
        <w:rPr>
          <w:b/>
          <w:i/>
          <w:color w:val="000000" w:themeColor="text1"/>
        </w:rPr>
        <w:t xml:space="preserve">Rooms </w:t>
      </w:r>
      <w:r w:rsidR="005C1593" w:rsidRPr="00CA4579">
        <w:rPr>
          <w:b/>
          <w:i/>
        </w:rPr>
        <w:t>Attributes:</w:t>
      </w:r>
      <w:r w:rsidR="005C1593" w:rsidRPr="00CA4579">
        <w:rPr>
          <w:b/>
        </w:rPr>
        <w:t xml:space="preserve"> </w:t>
      </w:r>
    </w:p>
    <w:p w:rsidR="00237C67" w:rsidRPr="00CA4579" w:rsidRDefault="005C1593" w:rsidP="00BC3B13">
      <w:pPr>
        <w:pStyle w:val="ListParagraph"/>
        <w:numPr>
          <w:ilvl w:val="0"/>
          <w:numId w:val="35"/>
        </w:numPr>
        <w:spacing w:after="0"/>
        <w:jc w:val="both"/>
      </w:pPr>
      <w:r w:rsidRPr="00CA4579">
        <w:t>Room name</w:t>
      </w:r>
    </w:p>
    <w:p w:rsidR="00237C67" w:rsidRPr="00CA4579" w:rsidRDefault="00237C67" w:rsidP="00BC3B13">
      <w:pPr>
        <w:pStyle w:val="ListParagraph"/>
        <w:numPr>
          <w:ilvl w:val="0"/>
          <w:numId w:val="35"/>
        </w:numPr>
        <w:spacing w:after="0"/>
        <w:jc w:val="both"/>
      </w:pPr>
      <w:r w:rsidRPr="00CA4579">
        <w:t>Daily charge</w:t>
      </w:r>
    </w:p>
    <w:p w:rsidR="00237C67" w:rsidRPr="00CA4579" w:rsidRDefault="00237C67" w:rsidP="00BC3B13">
      <w:pPr>
        <w:pStyle w:val="ListParagraph"/>
        <w:numPr>
          <w:ilvl w:val="0"/>
          <w:numId w:val="35"/>
        </w:numPr>
        <w:spacing w:after="0"/>
        <w:jc w:val="both"/>
      </w:pPr>
      <w:r w:rsidRPr="00CA4579">
        <w:t>Weekly charge</w:t>
      </w:r>
    </w:p>
    <w:p w:rsidR="005C1593" w:rsidRPr="00CA4579" w:rsidRDefault="005C1593" w:rsidP="00BC3B13">
      <w:pPr>
        <w:pStyle w:val="ListParagraph"/>
        <w:numPr>
          <w:ilvl w:val="0"/>
          <w:numId w:val="35"/>
        </w:numPr>
        <w:spacing w:after="0"/>
        <w:jc w:val="both"/>
      </w:pPr>
      <w:r w:rsidRPr="00CA4579">
        <w:t>Tea charge</w:t>
      </w:r>
    </w:p>
    <w:p w:rsidR="004A620B" w:rsidRPr="00CA4579" w:rsidRDefault="00965847" w:rsidP="00BC3B13">
      <w:pPr>
        <w:pStyle w:val="ListParagraph"/>
        <w:numPr>
          <w:ilvl w:val="0"/>
          <w:numId w:val="35"/>
        </w:numPr>
        <w:spacing w:after="0"/>
        <w:jc w:val="both"/>
      </w:pPr>
      <w:r w:rsidRPr="00CA4579">
        <w:t>Room Vacancy</w:t>
      </w:r>
    </w:p>
    <w:p w:rsidR="00251DC5" w:rsidRPr="00CA4579" w:rsidRDefault="00251DC5" w:rsidP="00BC3B13">
      <w:pPr>
        <w:spacing w:after="0"/>
        <w:rPr>
          <w:color w:val="000000" w:themeColor="text1"/>
        </w:rPr>
      </w:pPr>
    </w:p>
    <w:p w:rsidR="005C1593" w:rsidRPr="00CA4579" w:rsidRDefault="004A620B" w:rsidP="00BC3B13">
      <w:pPr>
        <w:pStyle w:val="Heading3"/>
        <w:spacing w:before="0"/>
        <w:rPr>
          <w:rFonts w:asciiTheme="minorHAnsi" w:hAnsiTheme="minorHAnsi"/>
        </w:rPr>
      </w:pPr>
      <w:r w:rsidRPr="00CA4579">
        <w:rPr>
          <w:rFonts w:asciiTheme="minorHAnsi" w:hAnsiTheme="minorHAnsi"/>
        </w:rPr>
        <w:t>Attendance</w:t>
      </w:r>
    </w:p>
    <w:p w:rsidR="005C1593" w:rsidRPr="00CA4579" w:rsidRDefault="00050FA5" w:rsidP="00BC3B13">
      <w:pPr>
        <w:spacing w:after="0"/>
        <w:jc w:val="both"/>
        <w:rPr>
          <w:b/>
          <w:i/>
          <w:color w:val="000000" w:themeColor="text1"/>
        </w:rPr>
      </w:pPr>
      <w:r w:rsidRPr="00CA4579">
        <w:rPr>
          <w:b/>
          <w:i/>
          <w:color w:val="000000" w:themeColor="text1"/>
        </w:rPr>
        <w:t>Attributes for Attendance</w:t>
      </w:r>
    </w:p>
    <w:p w:rsidR="00050FA5" w:rsidRPr="00CA4579" w:rsidRDefault="00050FA5" w:rsidP="00BC3B13">
      <w:pPr>
        <w:pStyle w:val="ListParagraph"/>
        <w:numPr>
          <w:ilvl w:val="0"/>
          <w:numId w:val="36"/>
        </w:numPr>
        <w:spacing w:after="0"/>
        <w:jc w:val="both"/>
        <w:rPr>
          <w:color w:val="000000" w:themeColor="text1"/>
          <w:u w:val="single"/>
        </w:rPr>
      </w:pPr>
      <w:r w:rsidRPr="00CA4579">
        <w:rPr>
          <w:color w:val="000000" w:themeColor="text1"/>
          <w:u w:val="single"/>
        </w:rPr>
        <w:t>Attendance ID</w:t>
      </w:r>
    </w:p>
    <w:p w:rsidR="00050FA5" w:rsidRPr="00CA4579" w:rsidRDefault="00050FA5" w:rsidP="00BC3B13">
      <w:pPr>
        <w:pStyle w:val="ListParagraph"/>
        <w:numPr>
          <w:ilvl w:val="0"/>
          <w:numId w:val="36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Week Start</w:t>
      </w:r>
    </w:p>
    <w:p w:rsidR="00050FA5" w:rsidRPr="00CA4579" w:rsidRDefault="00050FA5" w:rsidP="00BC3B13">
      <w:pPr>
        <w:pStyle w:val="ListParagraph"/>
        <w:numPr>
          <w:ilvl w:val="0"/>
          <w:numId w:val="36"/>
        </w:numPr>
        <w:spacing w:after="0"/>
        <w:jc w:val="both"/>
        <w:rPr>
          <w:i/>
          <w:color w:val="000000" w:themeColor="text1"/>
        </w:rPr>
      </w:pPr>
      <w:r w:rsidRPr="00CA4579">
        <w:rPr>
          <w:i/>
          <w:color w:val="000000" w:themeColor="text1"/>
        </w:rPr>
        <w:t>Placement Type ID</w:t>
      </w:r>
    </w:p>
    <w:p w:rsidR="00050FA5" w:rsidRPr="00CA4579" w:rsidRDefault="00050FA5" w:rsidP="00BC3B13">
      <w:pPr>
        <w:pStyle w:val="ListParagraph"/>
        <w:numPr>
          <w:ilvl w:val="0"/>
          <w:numId w:val="36"/>
        </w:numPr>
        <w:spacing w:after="0"/>
        <w:jc w:val="both"/>
        <w:rPr>
          <w:i/>
          <w:color w:val="000000" w:themeColor="text1"/>
        </w:rPr>
      </w:pPr>
      <w:r w:rsidRPr="00CA4579">
        <w:rPr>
          <w:i/>
          <w:color w:val="000000" w:themeColor="text1"/>
        </w:rPr>
        <w:t>Room ID</w:t>
      </w:r>
    </w:p>
    <w:p w:rsidR="00050FA5" w:rsidRPr="00CA4579" w:rsidRDefault="00050FA5" w:rsidP="00BC3B13">
      <w:pPr>
        <w:pStyle w:val="ListParagraph"/>
        <w:numPr>
          <w:ilvl w:val="0"/>
          <w:numId w:val="36"/>
        </w:numPr>
        <w:spacing w:after="0"/>
        <w:jc w:val="both"/>
        <w:rPr>
          <w:i/>
          <w:color w:val="000000" w:themeColor="text1"/>
        </w:rPr>
      </w:pPr>
      <w:r w:rsidRPr="00CA4579">
        <w:rPr>
          <w:i/>
          <w:color w:val="000000" w:themeColor="text1"/>
        </w:rPr>
        <w:t>Absences ID</w:t>
      </w:r>
    </w:p>
    <w:p w:rsidR="005C1593" w:rsidRPr="00CA4579" w:rsidRDefault="005C1593" w:rsidP="00BC3B13">
      <w:pPr>
        <w:pStyle w:val="ListParagraph"/>
        <w:numPr>
          <w:ilvl w:val="0"/>
          <w:numId w:val="36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lastRenderedPageBreak/>
        <w:t>Total days</w:t>
      </w:r>
    </w:p>
    <w:p w:rsidR="00050FA5" w:rsidRPr="00CA4579" w:rsidRDefault="005C1593" w:rsidP="00BC3B13">
      <w:pPr>
        <w:pStyle w:val="ListParagraph"/>
        <w:numPr>
          <w:ilvl w:val="0"/>
          <w:numId w:val="36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Teas</w:t>
      </w:r>
    </w:p>
    <w:p w:rsidR="00353FE8" w:rsidRPr="00CA4579" w:rsidRDefault="00353FE8" w:rsidP="00BC3B13">
      <w:pPr>
        <w:spacing w:after="0"/>
        <w:jc w:val="both"/>
        <w:rPr>
          <w:color w:val="000000" w:themeColor="text1"/>
        </w:rPr>
      </w:pPr>
    </w:p>
    <w:p w:rsidR="00251DC5" w:rsidRPr="00CA4579" w:rsidRDefault="00251DC5" w:rsidP="00BC3B13">
      <w:pPr>
        <w:shd w:val="clear" w:color="auto" w:fill="548DD4" w:themeFill="text2" w:themeFillTint="99"/>
        <w:spacing w:after="0"/>
        <w:jc w:val="both"/>
        <w:rPr>
          <w:b/>
          <w:color w:val="FFFFFF" w:themeColor="background1"/>
          <w:sz w:val="28"/>
          <w:szCs w:val="28"/>
        </w:rPr>
      </w:pPr>
      <w:r w:rsidRPr="00CA4579">
        <w:rPr>
          <w:b/>
          <w:color w:val="FFFFFF" w:themeColor="background1"/>
          <w:sz w:val="28"/>
          <w:szCs w:val="28"/>
        </w:rPr>
        <w:t>Payment</w:t>
      </w:r>
    </w:p>
    <w:p w:rsidR="004A620B" w:rsidRPr="00CA4579" w:rsidRDefault="004A620B" w:rsidP="00BC3B13">
      <w:pPr>
        <w:spacing w:after="0"/>
        <w:jc w:val="both"/>
      </w:pPr>
    </w:p>
    <w:p w:rsidR="00493B08" w:rsidRPr="00CA4579" w:rsidRDefault="00493B08" w:rsidP="00BC3B13">
      <w:pPr>
        <w:pStyle w:val="Heading3"/>
        <w:spacing w:before="0"/>
        <w:jc w:val="both"/>
        <w:rPr>
          <w:rFonts w:asciiTheme="minorHAnsi" w:hAnsiTheme="minorHAnsi"/>
        </w:rPr>
      </w:pPr>
      <w:r w:rsidRPr="00CA4579">
        <w:rPr>
          <w:rFonts w:asciiTheme="minorHAnsi" w:hAnsiTheme="minorHAnsi"/>
        </w:rPr>
        <w:t>Fees</w:t>
      </w:r>
    </w:p>
    <w:p w:rsidR="00493B08" w:rsidRPr="00CA4579" w:rsidRDefault="00493B08" w:rsidP="00BC3B13">
      <w:pPr>
        <w:spacing w:after="0"/>
        <w:jc w:val="both"/>
        <w:rPr>
          <w:b/>
          <w:i/>
        </w:rPr>
      </w:pPr>
      <w:r w:rsidRPr="00CA4579">
        <w:rPr>
          <w:b/>
          <w:i/>
        </w:rPr>
        <w:t>Attributes of Fees</w:t>
      </w:r>
    </w:p>
    <w:p w:rsidR="00493B08" w:rsidRPr="00CA4579" w:rsidRDefault="00493B08" w:rsidP="00BC3B13">
      <w:pPr>
        <w:pStyle w:val="ListParagraph"/>
        <w:numPr>
          <w:ilvl w:val="0"/>
          <w:numId w:val="38"/>
        </w:numPr>
        <w:spacing w:after="0"/>
        <w:jc w:val="both"/>
        <w:rPr>
          <w:u w:val="single"/>
        </w:rPr>
      </w:pPr>
      <w:r w:rsidRPr="00CA4579">
        <w:rPr>
          <w:u w:val="single"/>
        </w:rPr>
        <w:t>Fee ID</w:t>
      </w:r>
    </w:p>
    <w:p w:rsidR="00493B08" w:rsidRPr="00CA4579" w:rsidRDefault="00493B08" w:rsidP="00BC3B13">
      <w:pPr>
        <w:pStyle w:val="ListParagraph"/>
        <w:numPr>
          <w:ilvl w:val="0"/>
          <w:numId w:val="38"/>
        </w:numPr>
        <w:spacing w:after="0"/>
        <w:jc w:val="both"/>
      </w:pPr>
      <w:r w:rsidRPr="00CA4579">
        <w:t>Date Charged</w:t>
      </w:r>
    </w:p>
    <w:p w:rsidR="00493B08" w:rsidRPr="00CA4579" w:rsidRDefault="00493B08" w:rsidP="00BC3B13">
      <w:pPr>
        <w:pStyle w:val="ListParagraph"/>
        <w:numPr>
          <w:ilvl w:val="0"/>
          <w:numId w:val="38"/>
        </w:numPr>
        <w:spacing w:after="0"/>
        <w:jc w:val="both"/>
        <w:rPr>
          <w:i/>
        </w:rPr>
      </w:pPr>
      <w:r w:rsidRPr="00CA4579">
        <w:rPr>
          <w:i/>
        </w:rPr>
        <w:t>Room Id</w:t>
      </w:r>
    </w:p>
    <w:p w:rsidR="00493B08" w:rsidRPr="00CA4579" w:rsidRDefault="00493B08" w:rsidP="00BC3B13">
      <w:pPr>
        <w:pStyle w:val="ListParagraph"/>
        <w:numPr>
          <w:ilvl w:val="0"/>
          <w:numId w:val="38"/>
        </w:numPr>
        <w:spacing w:after="0"/>
        <w:jc w:val="both"/>
        <w:rPr>
          <w:i/>
        </w:rPr>
      </w:pPr>
      <w:r w:rsidRPr="00CA4579">
        <w:rPr>
          <w:i/>
        </w:rPr>
        <w:t>Child ID</w:t>
      </w:r>
    </w:p>
    <w:p w:rsidR="00493B08" w:rsidRPr="00CA4579" w:rsidRDefault="00493B08" w:rsidP="00BC3B13">
      <w:pPr>
        <w:pStyle w:val="ListParagraph"/>
        <w:numPr>
          <w:ilvl w:val="0"/>
          <w:numId w:val="38"/>
        </w:numPr>
        <w:spacing w:after="0"/>
        <w:jc w:val="both"/>
        <w:rPr>
          <w:i/>
        </w:rPr>
      </w:pPr>
      <w:r w:rsidRPr="00CA4579">
        <w:rPr>
          <w:i/>
        </w:rPr>
        <w:t>Parent Id</w:t>
      </w:r>
    </w:p>
    <w:p w:rsidR="0088682A" w:rsidRPr="00CA4579" w:rsidRDefault="0088682A" w:rsidP="00BC3B13">
      <w:pPr>
        <w:pStyle w:val="ListParagraph"/>
        <w:numPr>
          <w:ilvl w:val="0"/>
          <w:numId w:val="38"/>
        </w:numPr>
        <w:spacing w:after="0"/>
        <w:jc w:val="both"/>
      </w:pPr>
      <w:r w:rsidRPr="00CA4579">
        <w:t xml:space="preserve">Teas </w:t>
      </w:r>
      <w:r w:rsidR="008274AC" w:rsidRPr="00CA4579">
        <w:t>Received</w:t>
      </w:r>
    </w:p>
    <w:p w:rsidR="0088682A" w:rsidRDefault="000F6CA9" w:rsidP="00BC3B13">
      <w:pPr>
        <w:pStyle w:val="ListParagraph"/>
        <w:numPr>
          <w:ilvl w:val="0"/>
          <w:numId w:val="38"/>
        </w:numPr>
        <w:spacing w:after="0"/>
        <w:jc w:val="both"/>
      </w:pPr>
      <w:r w:rsidRPr="00CA4579">
        <w:t>Additional</w:t>
      </w:r>
      <w:r w:rsidR="0088682A" w:rsidRPr="00CA4579">
        <w:t xml:space="preserve"> Days</w:t>
      </w:r>
    </w:p>
    <w:p w:rsidR="000E657C" w:rsidRPr="00CA4579" w:rsidRDefault="000E657C" w:rsidP="000E657C">
      <w:pPr>
        <w:pStyle w:val="ListParagraph"/>
        <w:spacing w:after="0"/>
        <w:jc w:val="both"/>
      </w:pPr>
    </w:p>
    <w:p w:rsidR="008605D7" w:rsidRPr="000E657C" w:rsidRDefault="004E02AB" w:rsidP="000E657C">
      <w:pPr>
        <w:pStyle w:val="Heading3"/>
        <w:spacing w:before="0"/>
        <w:jc w:val="both"/>
        <w:rPr>
          <w:rFonts w:asciiTheme="minorHAnsi" w:hAnsiTheme="minorHAnsi"/>
        </w:rPr>
      </w:pPr>
      <w:r w:rsidRPr="00CA4579">
        <w:rPr>
          <w:rFonts w:asciiTheme="minorHAnsi" w:hAnsiTheme="minorHAnsi"/>
        </w:rPr>
        <w:t>Monthly Invoice</w:t>
      </w:r>
    </w:p>
    <w:p w:rsidR="0088682A" w:rsidRPr="00CA4579" w:rsidRDefault="0088682A" w:rsidP="00BC3B13">
      <w:pPr>
        <w:spacing w:after="0"/>
        <w:jc w:val="both"/>
        <w:rPr>
          <w:b/>
          <w:i/>
        </w:rPr>
      </w:pPr>
      <w:r w:rsidRPr="00CA4579">
        <w:rPr>
          <w:b/>
          <w:i/>
        </w:rPr>
        <w:t>Attribute of Monthly Invoice</w:t>
      </w:r>
    </w:p>
    <w:p w:rsidR="0088682A" w:rsidRPr="00CA4579" w:rsidRDefault="0088682A" w:rsidP="00BC3B13">
      <w:pPr>
        <w:pStyle w:val="ListParagraph"/>
        <w:numPr>
          <w:ilvl w:val="0"/>
          <w:numId w:val="39"/>
        </w:numPr>
        <w:spacing w:after="0"/>
        <w:jc w:val="both"/>
        <w:rPr>
          <w:u w:val="single"/>
        </w:rPr>
      </w:pPr>
      <w:r w:rsidRPr="00CA4579">
        <w:rPr>
          <w:u w:val="single"/>
        </w:rPr>
        <w:t>Invoice ID</w:t>
      </w:r>
    </w:p>
    <w:p w:rsidR="0088682A" w:rsidRPr="00CA4579" w:rsidRDefault="0088682A" w:rsidP="00BC3B13">
      <w:pPr>
        <w:pStyle w:val="ListParagraph"/>
        <w:numPr>
          <w:ilvl w:val="0"/>
          <w:numId w:val="39"/>
        </w:numPr>
        <w:spacing w:after="0"/>
        <w:jc w:val="both"/>
      </w:pPr>
      <w:r w:rsidRPr="00CA4579">
        <w:t>Pay Date</w:t>
      </w:r>
    </w:p>
    <w:p w:rsidR="0088682A" w:rsidRPr="00CA4579" w:rsidRDefault="0088682A" w:rsidP="00BC3B13">
      <w:pPr>
        <w:pStyle w:val="ListParagraph"/>
        <w:numPr>
          <w:ilvl w:val="0"/>
          <w:numId w:val="39"/>
        </w:numPr>
        <w:spacing w:after="0"/>
        <w:jc w:val="both"/>
      </w:pPr>
      <w:r w:rsidRPr="00CA4579">
        <w:t>Late Fees</w:t>
      </w:r>
    </w:p>
    <w:p w:rsidR="0088682A" w:rsidRPr="00CA4579" w:rsidRDefault="0088682A" w:rsidP="00BC3B13">
      <w:pPr>
        <w:pStyle w:val="ListParagraph"/>
        <w:numPr>
          <w:ilvl w:val="0"/>
          <w:numId w:val="39"/>
        </w:numPr>
        <w:spacing w:after="0"/>
        <w:jc w:val="both"/>
      </w:pPr>
      <w:r w:rsidRPr="00CA4579">
        <w:t>Outstanding</w:t>
      </w:r>
    </w:p>
    <w:p w:rsidR="0088682A" w:rsidRPr="00CA4579" w:rsidRDefault="0088682A" w:rsidP="00BC3B13">
      <w:pPr>
        <w:pStyle w:val="ListParagraph"/>
        <w:numPr>
          <w:ilvl w:val="0"/>
          <w:numId w:val="39"/>
        </w:numPr>
        <w:spacing w:after="0"/>
        <w:jc w:val="both"/>
        <w:rPr>
          <w:i/>
        </w:rPr>
      </w:pPr>
      <w:r w:rsidRPr="00CA4579">
        <w:rPr>
          <w:i/>
        </w:rPr>
        <w:t>Voucher Scheme ID</w:t>
      </w:r>
    </w:p>
    <w:p w:rsidR="000B5B0B" w:rsidRDefault="000B5B0B" w:rsidP="00BC3B13">
      <w:pPr>
        <w:pStyle w:val="ListParagraph"/>
        <w:numPr>
          <w:ilvl w:val="0"/>
          <w:numId w:val="39"/>
        </w:numPr>
        <w:spacing w:after="0"/>
        <w:jc w:val="both"/>
      </w:pPr>
      <w:r w:rsidRPr="00CA4579">
        <w:t>Deductions</w:t>
      </w:r>
    </w:p>
    <w:p w:rsidR="00462653" w:rsidRPr="00CA4579" w:rsidRDefault="00462653" w:rsidP="00462653">
      <w:pPr>
        <w:pStyle w:val="ListParagraph"/>
        <w:spacing w:after="0"/>
        <w:jc w:val="both"/>
      </w:pPr>
    </w:p>
    <w:p w:rsidR="0088682A" w:rsidRPr="00462653" w:rsidRDefault="004E02AB" w:rsidP="00462653">
      <w:pPr>
        <w:pStyle w:val="Heading3"/>
        <w:spacing w:before="0"/>
        <w:jc w:val="both"/>
        <w:rPr>
          <w:rFonts w:asciiTheme="minorHAnsi" w:hAnsiTheme="minorHAnsi"/>
        </w:rPr>
      </w:pPr>
      <w:r w:rsidRPr="00CA4579">
        <w:rPr>
          <w:rFonts w:asciiTheme="minorHAnsi" w:hAnsiTheme="minorHAnsi"/>
        </w:rPr>
        <w:t>Payment History</w:t>
      </w:r>
    </w:p>
    <w:p w:rsidR="0088682A" w:rsidRPr="00CA4579" w:rsidRDefault="0088682A" w:rsidP="00BC3B13">
      <w:pPr>
        <w:spacing w:after="0"/>
        <w:jc w:val="both"/>
        <w:rPr>
          <w:b/>
          <w:i/>
        </w:rPr>
      </w:pPr>
      <w:r w:rsidRPr="00CA4579">
        <w:rPr>
          <w:b/>
          <w:i/>
        </w:rPr>
        <w:t>Attribute of Payment History</w:t>
      </w:r>
    </w:p>
    <w:p w:rsidR="0088682A" w:rsidRPr="00CA4579" w:rsidRDefault="0088682A" w:rsidP="00BC3B13">
      <w:pPr>
        <w:pStyle w:val="ListParagraph"/>
        <w:numPr>
          <w:ilvl w:val="0"/>
          <w:numId w:val="40"/>
        </w:numPr>
        <w:spacing w:after="0"/>
        <w:jc w:val="both"/>
        <w:rPr>
          <w:u w:val="single"/>
        </w:rPr>
      </w:pPr>
      <w:r w:rsidRPr="00CA4579">
        <w:rPr>
          <w:u w:val="single"/>
        </w:rPr>
        <w:t>Payment ID</w:t>
      </w:r>
    </w:p>
    <w:p w:rsidR="0088682A" w:rsidRPr="00CA4579" w:rsidRDefault="0088682A" w:rsidP="00BC3B13">
      <w:pPr>
        <w:pStyle w:val="ListParagraph"/>
        <w:numPr>
          <w:ilvl w:val="0"/>
          <w:numId w:val="40"/>
        </w:numPr>
        <w:spacing w:after="0"/>
        <w:jc w:val="both"/>
      </w:pPr>
      <w:r w:rsidRPr="00CA4579">
        <w:t>Paid</w:t>
      </w:r>
    </w:p>
    <w:p w:rsidR="0088682A" w:rsidRPr="00CA4579" w:rsidRDefault="0088682A" w:rsidP="00BC3B13">
      <w:pPr>
        <w:pStyle w:val="ListParagraph"/>
        <w:numPr>
          <w:ilvl w:val="0"/>
          <w:numId w:val="40"/>
        </w:numPr>
        <w:spacing w:after="0"/>
        <w:jc w:val="both"/>
      </w:pPr>
      <w:r w:rsidRPr="00CA4579">
        <w:t>Payment Type</w:t>
      </w:r>
    </w:p>
    <w:p w:rsidR="0088682A" w:rsidRPr="00CA4579" w:rsidRDefault="0088682A" w:rsidP="00BC3B13">
      <w:pPr>
        <w:pStyle w:val="ListParagraph"/>
        <w:numPr>
          <w:ilvl w:val="0"/>
          <w:numId w:val="40"/>
        </w:numPr>
        <w:spacing w:after="0"/>
        <w:jc w:val="both"/>
        <w:rPr>
          <w:i/>
        </w:rPr>
      </w:pPr>
      <w:r w:rsidRPr="00CA4579">
        <w:rPr>
          <w:i/>
        </w:rPr>
        <w:t>Monthly Invoice ID</w:t>
      </w:r>
    </w:p>
    <w:p w:rsidR="0088682A" w:rsidRPr="00CA4579" w:rsidRDefault="0088682A" w:rsidP="00BC3B13">
      <w:pPr>
        <w:pStyle w:val="ListParagraph"/>
        <w:numPr>
          <w:ilvl w:val="0"/>
          <w:numId w:val="40"/>
        </w:numPr>
        <w:spacing w:after="0"/>
        <w:jc w:val="both"/>
        <w:rPr>
          <w:i/>
        </w:rPr>
      </w:pPr>
      <w:r w:rsidRPr="00CA4579">
        <w:rPr>
          <w:i/>
        </w:rPr>
        <w:t>Deposit ID</w:t>
      </w:r>
    </w:p>
    <w:p w:rsidR="0088682A" w:rsidRPr="00CA4579" w:rsidRDefault="0088682A" w:rsidP="00BC3B13">
      <w:pPr>
        <w:pStyle w:val="ListParagraph"/>
        <w:numPr>
          <w:ilvl w:val="0"/>
          <w:numId w:val="40"/>
        </w:numPr>
        <w:spacing w:after="0"/>
        <w:jc w:val="both"/>
      </w:pPr>
      <w:r w:rsidRPr="00CA4579">
        <w:t>Date Due</w:t>
      </w:r>
    </w:p>
    <w:p w:rsidR="0088682A" w:rsidRPr="00CA4579" w:rsidRDefault="0088682A" w:rsidP="00BC3B13">
      <w:pPr>
        <w:pStyle w:val="ListParagraph"/>
        <w:numPr>
          <w:ilvl w:val="0"/>
          <w:numId w:val="40"/>
        </w:numPr>
        <w:spacing w:after="0"/>
        <w:jc w:val="both"/>
      </w:pPr>
      <w:r w:rsidRPr="00CA4579">
        <w:t>Date Paid</w:t>
      </w:r>
    </w:p>
    <w:p w:rsidR="0088682A" w:rsidRPr="00CA4579" w:rsidRDefault="0088682A" w:rsidP="00BC3B13">
      <w:pPr>
        <w:pStyle w:val="ListParagraph"/>
        <w:numPr>
          <w:ilvl w:val="0"/>
          <w:numId w:val="40"/>
        </w:numPr>
        <w:spacing w:after="0"/>
        <w:jc w:val="both"/>
      </w:pPr>
      <w:r w:rsidRPr="00CA4579">
        <w:t>Amount Due</w:t>
      </w:r>
    </w:p>
    <w:p w:rsidR="00251DC5" w:rsidRPr="00CA4579" w:rsidRDefault="00251DC5" w:rsidP="00BC3B13">
      <w:pPr>
        <w:pStyle w:val="ListParagraph"/>
        <w:spacing w:after="0"/>
        <w:jc w:val="both"/>
      </w:pPr>
    </w:p>
    <w:p w:rsidR="002F4B64" w:rsidRPr="000E657C" w:rsidRDefault="004A620B" w:rsidP="000E657C">
      <w:pPr>
        <w:pStyle w:val="Heading3"/>
        <w:spacing w:before="0"/>
        <w:jc w:val="both"/>
        <w:rPr>
          <w:rFonts w:asciiTheme="minorHAnsi" w:hAnsiTheme="minorHAnsi"/>
        </w:rPr>
      </w:pPr>
      <w:r w:rsidRPr="00CA4579">
        <w:rPr>
          <w:rFonts w:asciiTheme="minorHAnsi" w:hAnsiTheme="minorHAnsi"/>
        </w:rPr>
        <w:t>Voucher Scheme</w:t>
      </w:r>
      <w:r w:rsidR="002F4B64" w:rsidRPr="00CA4579">
        <w:rPr>
          <w:rFonts w:asciiTheme="minorHAnsi" w:hAnsiTheme="minorHAnsi"/>
        </w:rPr>
        <w:t xml:space="preserve"> Register</w:t>
      </w:r>
    </w:p>
    <w:p w:rsidR="002F4B64" w:rsidRPr="00CA4579" w:rsidRDefault="002F4B64" w:rsidP="00BC3B13">
      <w:pPr>
        <w:spacing w:after="0"/>
        <w:jc w:val="both"/>
        <w:rPr>
          <w:b/>
          <w:i/>
          <w:color w:val="000000" w:themeColor="text1"/>
        </w:rPr>
      </w:pPr>
      <w:r w:rsidRPr="00CA4579">
        <w:rPr>
          <w:b/>
          <w:i/>
          <w:color w:val="000000" w:themeColor="text1"/>
        </w:rPr>
        <w:t>Attributes of Voucher Scheme Register</w:t>
      </w:r>
    </w:p>
    <w:p w:rsidR="000B5B0B" w:rsidRPr="00CA4579" w:rsidRDefault="000B5B0B" w:rsidP="00BC3B13">
      <w:pPr>
        <w:pStyle w:val="ListParagraph"/>
        <w:numPr>
          <w:ilvl w:val="0"/>
          <w:numId w:val="20"/>
        </w:numPr>
        <w:spacing w:after="0"/>
        <w:jc w:val="both"/>
        <w:rPr>
          <w:color w:val="000000" w:themeColor="text1"/>
          <w:u w:val="single"/>
        </w:rPr>
      </w:pPr>
      <w:r w:rsidRPr="00CA4579">
        <w:rPr>
          <w:color w:val="000000" w:themeColor="text1"/>
          <w:u w:val="single"/>
        </w:rPr>
        <w:t>Voucher Scheme ID</w:t>
      </w:r>
    </w:p>
    <w:p w:rsidR="002F4B64" w:rsidRPr="00CA4579" w:rsidRDefault="002F4B64" w:rsidP="00BC3B13">
      <w:pPr>
        <w:pStyle w:val="ListParagraph"/>
        <w:numPr>
          <w:ilvl w:val="0"/>
          <w:numId w:val="20"/>
        </w:numPr>
        <w:spacing w:after="0"/>
        <w:jc w:val="both"/>
        <w:rPr>
          <w:i/>
          <w:color w:val="000000" w:themeColor="text1"/>
        </w:rPr>
      </w:pPr>
      <w:r w:rsidRPr="00CA4579">
        <w:rPr>
          <w:i/>
          <w:color w:val="000000" w:themeColor="text1"/>
        </w:rPr>
        <w:t>Parent</w:t>
      </w:r>
    </w:p>
    <w:p w:rsidR="002F4B64" w:rsidRPr="00CA4579" w:rsidRDefault="002F4B64" w:rsidP="00BC3B13">
      <w:pPr>
        <w:pStyle w:val="ListParagraph"/>
        <w:numPr>
          <w:ilvl w:val="0"/>
          <w:numId w:val="20"/>
        </w:numPr>
        <w:spacing w:after="0"/>
        <w:jc w:val="both"/>
        <w:rPr>
          <w:i/>
          <w:color w:val="000000" w:themeColor="text1"/>
        </w:rPr>
      </w:pPr>
      <w:r w:rsidRPr="00CA4579">
        <w:rPr>
          <w:i/>
          <w:color w:val="000000" w:themeColor="text1"/>
        </w:rPr>
        <w:t>Voucher Scheme Provider ID</w:t>
      </w:r>
    </w:p>
    <w:p w:rsidR="002F4B64" w:rsidRPr="00CA4579" w:rsidRDefault="002F4B64" w:rsidP="00BC3B13">
      <w:pPr>
        <w:pStyle w:val="ListParagraph"/>
        <w:numPr>
          <w:ilvl w:val="0"/>
          <w:numId w:val="20"/>
        </w:numPr>
        <w:spacing w:after="0"/>
        <w:jc w:val="both"/>
        <w:rPr>
          <w:i/>
          <w:color w:val="000000" w:themeColor="text1"/>
        </w:rPr>
      </w:pPr>
      <w:r w:rsidRPr="00CA4579">
        <w:rPr>
          <w:i/>
          <w:color w:val="000000" w:themeColor="text1"/>
        </w:rPr>
        <w:t>Child</w:t>
      </w:r>
    </w:p>
    <w:p w:rsidR="002F4B64" w:rsidRPr="00CA4579" w:rsidRDefault="002F4B64" w:rsidP="00BC3B13">
      <w:pPr>
        <w:pStyle w:val="ListParagraph"/>
        <w:numPr>
          <w:ilvl w:val="0"/>
          <w:numId w:val="20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Intended Start Date</w:t>
      </w:r>
    </w:p>
    <w:p w:rsidR="00AF25C1" w:rsidRPr="00CA4579" w:rsidRDefault="00AF25C1" w:rsidP="00BC3B13">
      <w:pPr>
        <w:pStyle w:val="ListParagraph"/>
        <w:numPr>
          <w:ilvl w:val="0"/>
          <w:numId w:val="20"/>
        </w:numPr>
        <w:spacing w:after="0"/>
        <w:jc w:val="both"/>
        <w:rPr>
          <w:color w:val="000000" w:themeColor="text1"/>
        </w:rPr>
      </w:pPr>
      <w:r w:rsidRPr="00CA4579">
        <w:t>registered with Dundee Council</w:t>
      </w:r>
    </w:p>
    <w:p w:rsidR="002F4B64" w:rsidRPr="00CA4579" w:rsidRDefault="002F4B64" w:rsidP="00607912">
      <w:pPr>
        <w:pStyle w:val="ListParagraph"/>
        <w:numPr>
          <w:ilvl w:val="0"/>
          <w:numId w:val="20"/>
        </w:numPr>
        <w:spacing w:after="0"/>
        <w:jc w:val="both"/>
        <w:rPr>
          <w:b/>
          <w:color w:val="000000" w:themeColor="text1"/>
        </w:rPr>
      </w:pPr>
      <w:r w:rsidRPr="00CA4579">
        <w:rPr>
          <w:color w:val="000000" w:themeColor="text1"/>
        </w:rPr>
        <w:t>Date Signed</w:t>
      </w:r>
    </w:p>
    <w:p w:rsidR="00BC3B13" w:rsidRDefault="00BC3B13" w:rsidP="000E657C">
      <w:pPr>
        <w:spacing w:after="0"/>
        <w:jc w:val="both"/>
        <w:rPr>
          <w:b/>
          <w:color w:val="000000" w:themeColor="text1"/>
        </w:rPr>
      </w:pPr>
    </w:p>
    <w:p w:rsidR="00462653" w:rsidRPr="000E657C" w:rsidRDefault="00462653" w:rsidP="000E657C">
      <w:pPr>
        <w:spacing w:after="0"/>
        <w:jc w:val="both"/>
        <w:rPr>
          <w:b/>
          <w:color w:val="000000" w:themeColor="text1"/>
        </w:rPr>
      </w:pPr>
    </w:p>
    <w:p w:rsidR="003D2E3E" w:rsidRPr="000E657C" w:rsidRDefault="002F4B64" w:rsidP="000E657C">
      <w:pPr>
        <w:pStyle w:val="Heading3"/>
        <w:spacing w:before="0"/>
        <w:rPr>
          <w:rFonts w:asciiTheme="minorHAnsi" w:hAnsiTheme="minorHAnsi"/>
        </w:rPr>
      </w:pPr>
      <w:r w:rsidRPr="00CA4579">
        <w:rPr>
          <w:rFonts w:asciiTheme="minorHAnsi" w:hAnsiTheme="minorHAnsi"/>
        </w:rPr>
        <w:t>Voucher Scheme Provider</w:t>
      </w:r>
    </w:p>
    <w:p w:rsidR="002F4B64" w:rsidRPr="00CA4579" w:rsidRDefault="002F4B64" w:rsidP="00122317">
      <w:pPr>
        <w:spacing w:after="0"/>
        <w:rPr>
          <w:b/>
          <w:i/>
        </w:rPr>
      </w:pPr>
      <w:r w:rsidRPr="00CA4579">
        <w:rPr>
          <w:b/>
          <w:i/>
        </w:rPr>
        <w:t>Attributes of Voucher Scheme Provider</w:t>
      </w:r>
    </w:p>
    <w:p w:rsidR="002F4B64" w:rsidRPr="00CA4579" w:rsidRDefault="002F4B64" w:rsidP="00607912">
      <w:pPr>
        <w:pStyle w:val="ListParagraph"/>
        <w:numPr>
          <w:ilvl w:val="0"/>
          <w:numId w:val="21"/>
        </w:numPr>
        <w:spacing w:after="0"/>
        <w:jc w:val="both"/>
        <w:rPr>
          <w:color w:val="000000" w:themeColor="text1"/>
          <w:u w:val="single"/>
        </w:rPr>
      </w:pPr>
      <w:r w:rsidRPr="00CA4579">
        <w:rPr>
          <w:color w:val="000000" w:themeColor="text1"/>
          <w:u w:val="single"/>
        </w:rPr>
        <w:t>Voucher Scheme Provider ID</w:t>
      </w:r>
    </w:p>
    <w:p w:rsidR="002F4B64" w:rsidRPr="00CA4579" w:rsidRDefault="002F4B64" w:rsidP="00607912">
      <w:pPr>
        <w:pStyle w:val="ListParagraph"/>
        <w:numPr>
          <w:ilvl w:val="0"/>
          <w:numId w:val="21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Name</w:t>
      </w:r>
    </w:p>
    <w:p w:rsidR="003A11EF" w:rsidRPr="00CA4579" w:rsidRDefault="003A11EF" w:rsidP="00607912">
      <w:pPr>
        <w:pStyle w:val="ListParagraph"/>
        <w:numPr>
          <w:ilvl w:val="0"/>
          <w:numId w:val="21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Discount</w:t>
      </w:r>
    </w:p>
    <w:p w:rsidR="003D2E3E" w:rsidRPr="00CA4579" w:rsidRDefault="003D2E3E" w:rsidP="003D2E3E">
      <w:pPr>
        <w:pStyle w:val="ListParagraph"/>
        <w:spacing w:after="0"/>
        <w:jc w:val="both"/>
        <w:rPr>
          <w:color w:val="000000" w:themeColor="text1"/>
        </w:rPr>
      </w:pPr>
    </w:p>
    <w:p w:rsidR="003D2E3E" w:rsidRPr="00CA4579" w:rsidRDefault="003D2E3E" w:rsidP="003D2E3E">
      <w:pPr>
        <w:pStyle w:val="Heading3"/>
        <w:spacing w:before="0"/>
        <w:rPr>
          <w:rFonts w:asciiTheme="minorHAnsi" w:hAnsiTheme="minorHAnsi"/>
        </w:rPr>
      </w:pPr>
      <w:r w:rsidRPr="00CA4579">
        <w:rPr>
          <w:rFonts w:asciiTheme="minorHAnsi" w:hAnsiTheme="minorHAnsi"/>
        </w:rPr>
        <w:t>Deposit</w:t>
      </w:r>
    </w:p>
    <w:p w:rsidR="003D2E3E" w:rsidRPr="00CA4579" w:rsidRDefault="003D2E3E" w:rsidP="003D2E3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b/>
          <w:i/>
          <w:sz w:val="22"/>
          <w:szCs w:val="22"/>
        </w:rPr>
      </w:pPr>
      <w:r w:rsidRPr="00CA4579">
        <w:rPr>
          <w:rFonts w:asciiTheme="minorHAnsi" w:hAnsiTheme="minorHAnsi"/>
          <w:b/>
          <w:i/>
          <w:sz w:val="22"/>
          <w:szCs w:val="22"/>
        </w:rPr>
        <w:t>Attributes of Deposit</w:t>
      </w:r>
    </w:p>
    <w:p w:rsidR="008274AC" w:rsidRPr="00CA4579" w:rsidRDefault="008274AC" w:rsidP="00607912">
      <w:pPr>
        <w:pStyle w:val="Body"/>
        <w:numPr>
          <w:ilvl w:val="0"/>
          <w:numId w:val="1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sz w:val="22"/>
          <w:szCs w:val="22"/>
          <w:u w:val="single"/>
        </w:rPr>
      </w:pPr>
      <w:r w:rsidRPr="00CA4579">
        <w:rPr>
          <w:rFonts w:asciiTheme="minorHAnsi" w:hAnsiTheme="minorHAnsi"/>
          <w:sz w:val="22"/>
          <w:szCs w:val="22"/>
          <w:u w:val="single"/>
        </w:rPr>
        <w:t>Deposit ID</w:t>
      </w:r>
    </w:p>
    <w:p w:rsidR="003D2E3E" w:rsidRPr="00CA4579" w:rsidRDefault="003D2E3E" w:rsidP="00607912">
      <w:pPr>
        <w:pStyle w:val="Body"/>
        <w:numPr>
          <w:ilvl w:val="0"/>
          <w:numId w:val="1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sz w:val="22"/>
          <w:szCs w:val="22"/>
        </w:rPr>
      </w:pPr>
      <w:r w:rsidRPr="00CA4579">
        <w:rPr>
          <w:rFonts w:asciiTheme="minorHAnsi" w:hAnsiTheme="minorHAnsi"/>
          <w:sz w:val="22"/>
          <w:szCs w:val="22"/>
        </w:rPr>
        <w:t>Deposit Paid</w:t>
      </w:r>
    </w:p>
    <w:p w:rsidR="003D2E3E" w:rsidRPr="00CA4579" w:rsidRDefault="003D2E3E" w:rsidP="00607912">
      <w:pPr>
        <w:pStyle w:val="ListParagraph"/>
        <w:numPr>
          <w:ilvl w:val="0"/>
          <w:numId w:val="13"/>
        </w:numPr>
        <w:spacing w:after="0"/>
        <w:jc w:val="both"/>
        <w:rPr>
          <w:i/>
          <w:color w:val="000000" w:themeColor="text1"/>
        </w:rPr>
      </w:pPr>
      <w:r w:rsidRPr="00CA4579">
        <w:rPr>
          <w:i/>
          <w:color w:val="000000" w:themeColor="text1"/>
        </w:rPr>
        <w:t>P</w:t>
      </w:r>
      <w:r w:rsidR="008274AC" w:rsidRPr="00CA4579">
        <w:rPr>
          <w:i/>
          <w:color w:val="000000" w:themeColor="text1"/>
        </w:rPr>
        <w:t>arent</w:t>
      </w:r>
    </w:p>
    <w:p w:rsidR="003D2E3E" w:rsidRPr="00CA4579" w:rsidRDefault="003D2E3E" w:rsidP="00607912">
      <w:pPr>
        <w:pStyle w:val="ListParagraph"/>
        <w:numPr>
          <w:ilvl w:val="0"/>
          <w:numId w:val="13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 xml:space="preserve">Deposit </w:t>
      </w:r>
      <w:r w:rsidR="008274AC" w:rsidRPr="00CA4579">
        <w:rPr>
          <w:color w:val="000000" w:themeColor="text1"/>
        </w:rPr>
        <w:t>returned</w:t>
      </w:r>
    </w:p>
    <w:p w:rsidR="008274AC" w:rsidRPr="00CA4579" w:rsidRDefault="008274AC" w:rsidP="00607912">
      <w:pPr>
        <w:pStyle w:val="ListParagraph"/>
        <w:numPr>
          <w:ilvl w:val="0"/>
          <w:numId w:val="13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Date Paid</w:t>
      </w:r>
    </w:p>
    <w:p w:rsidR="003D2E3E" w:rsidRPr="00CA4579" w:rsidRDefault="003D2E3E" w:rsidP="00607912">
      <w:pPr>
        <w:pStyle w:val="ListParagraph"/>
        <w:numPr>
          <w:ilvl w:val="0"/>
          <w:numId w:val="13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Date Refunded</w:t>
      </w:r>
    </w:p>
    <w:p w:rsidR="008274AC" w:rsidRPr="00CA4579" w:rsidRDefault="008274AC" w:rsidP="00607912">
      <w:pPr>
        <w:pStyle w:val="ListParagraph"/>
        <w:numPr>
          <w:ilvl w:val="0"/>
          <w:numId w:val="13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Amount</w:t>
      </w:r>
    </w:p>
    <w:p w:rsidR="004A620B" w:rsidRPr="00CA4579" w:rsidRDefault="004A620B" w:rsidP="00122317">
      <w:pPr>
        <w:spacing w:after="0"/>
        <w:jc w:val="both"/>
      </w:pPr>
    </w:p>
    <w:p w:rsidR="00CA5F59" w:rsidRPr="00CA4579" w:rsidRDefault="00CA5F59" w:rsidP="00251DC5">
      <w:pPr>
        <w:shd w:val="clear" w:color="auto" w:fill="548DD4" w:themeFill="text2" w:themeFillTint="99"/>
        <w:spacing w:after="0"/>
        <w:jc w:val="both"/>
        <w:rPr>
          <w:b/>
          <w:color w:val="FFFFFF" w:themeColor="background1"/>
          <w:sz w:val="28"/>
          <w:szCs w:val="28"/>
        </w:rPr>
      </w:pPr>
      <w:r w:rsidRPr="00CA4579">
        <w:rPr>
          <w:b/>
          <w:color w:val="FFFFFF" w:themeColor="background1"/>
          <w:sz w:val="28"/>
          <w:szCs w:val="28"/>
        </w:rPr>
        <w:t>Children</w:t>
      </w:r>
    </w:p>
    <w:p w:rsidR="00251DC5" w:rsidRPr="00CA4579" w:rsidRDefault="00251DC5" w:rsidP="00122317">
      <w:pPr>
        <w:pStyle w:val="Heading3"/>
        <w:spacing w:before="0"/>
        <w:rPr>
          <w:rFonts w:asciiTheme="minorHAnsi" w:hAnsiTheme="minorHAnsi"/>
        </w:rPr>
      </w:pPr>
    </w:p>
    <w:p w:rsidR="00E10AC6" w:rsidRPr="00CA4579" w:rsidRDefault="004A620B" w:rsidP="00067D96">
      <w:pPr>
        <w:pStyle w:val="Heading3"/>
        <w:spacing w:before="0"/>
        <w:rPr>
          <w:rFonts w:asciiTheme="minorHAnsi" w:hAnsiTheme="minorHAnsi"/>
        </w:rPr>
      </w:pPr>
      <w:r w:rsidRPr="00CA4579">
        <w:rPr>
          <w:rFonts w:asciiTheme="minorHAnsi" w:hAnsiTheme="minorHAnsi"/>
        </w:rPr>
        <w:t>Child</w:t>
      </w:r>
    </w:p>
    <w:p w:rsidR="00967DA7" w:rsidRPr="00CA4579" w:rsidRDefault="00E10AC6" w:rsidP="00122317">
      <w:pPr>
        <w:spacing w:after="0"/>
        <w:jc w:val="both"/>
        <w:rPr>
          <w:b/>
          <w:color w:val="000000" w:themeColor="text1"/>
        </w:rPr>
      </w:pPr>
      <w:r w:rsidRPr="00CA4579">
        <w:rPr>
          <w:b/>
          <w:color w:val="000000" w:themeColor="text1"/>
        </w:rPr>
        <w:t>Attributes of Child</w:t>
      </w:r>
    </w:p>
    <w:p w:rsidR="00064640" w:rsidRPr="00CA4579" w:rsidRDefault="00064640" w:rsidP="00607912">
      <w:pPr>
        <w:pStyle w:val="Body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outlineLvl w:val="0"/>
        <w:rPr>
          <w:rFonts w:asciiTheme="minorHAnsi" w:hAnsiTheme="minorHAnsi"/>
          <w:sz w:val="22"/>
          <w:szCs w:val="22"/>
          <w:u w:val="single"/>
        </w:rPr>
      </w:pPr>
      <w:r w:rsidRPr="00CA4579">
        <w:rPr>
          <w:rFonts w:asciiTheme="minorHAnsi" w:hAnsiTheme="minorHAnsi"/>
          <w:sz w:val="22"/>
          <w:szCs w:val="22"/>
          <w:u w:val="single"/>
        </w:rPr>
        <w:t>Child Id</w:t>
      </w:r>
    </w:p>
    <w:p w:rsidR="005C1593" w:rsidRPr="00CA4579" w:rsidRDefault="009B100F" w:rsidP="00607912">
      <w:pPr>
        <w:pStyle w:val="Body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outlineLvl w:val="0"/>
        <w:rPr>
          <w:rFonts w:asciiTheme="minorHAnsi" w:hAnsiTheme="minorHAnsi"/>
          <w:sz w:val="22"/>
          <w:szCs w:val="22"/>
        </w:rPr>
      </w:pPr>
      <w:r w:rsidRPr="00CA4579">
        <w:rPr>
          <w:rFonts w:asciiTheme="minorHAnsi" w:hAnsiTheme="minorHAnsi"/>
          <w:sz w:val="22"/>
          <w:szCs w:val="22"/>
        </w:rPr>
        <w:t>First name</w:t>
      </w:r>
    </w:p>
    <w:p w:rsidR="009B100F" w:rsidRPr="00CA4579" w:rsidRDefault="009B100F" w:rsidP="00607912">
      <w:pPr>
        <w:pStyle w:val="Body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outlineLvl w:val="0"/>
        <w:rPr>
          <w:rFonts w:asciiTheme="minorHAnsi" w:hAnsiTheme="minorHAnsi"/>
          <w:sz w:val="22"/>
          <w:szCs w:val="22"/>
        </w:rPr>
      </w:pPr>
      <w:r w:rsidRPr="00CA4579">
        <w:rPr>
          <w:rFonts w:asciiTheme="minorHAnsi" w:hAnsiTheme="minorHAnsi"/>
          <w:sz w:val="22"/>
          <w:szCs w:val="22"/>
        </w:rPr>
        <w:t>Surname</w:t>
      </w:r>
    </w:p>
    <w:p w:rsidR="005C1593" w:rsidRPr="00CA4579" w:rsidRDefault="005C1593" w:rsidP="00607912">
      <w:pPr>
        <w:pStyle w:val="Body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i/>
          <w:sz w:val="22"/>
          <w:szCs w:val="22"/>
        </w:rPr>
      </w:pPr>
      <w:r w:rsidRPr="00CA4579">
        <w:rPr>
          <w:rFonts w:asciiTheme="minorHAnsi" w:hAnsiTheme="minorHAnsi"/>
          <w:i/>
          <w:sz w:val="22"/>
          <w:szCs w:val="22"/>
        </w:rPr>
        <w:t>Address</w:t>
      </w:r>
    </w:p>
    <w:p w:rsidR="005C1593" w:rsidRPr="00CA4579" w:rsidRDefault="005C1593" w:rsidP="00607912">
      <w:pPr>
        <w:pStyle w:val="Body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sz w:val="22"/>
          <w:szCs w:val="22"/>
        </w:rPr>
      </w:pPr>
      <w:r w:rsidRPr="00CA4579">
        <w:rPr>
          <w:rFonts w:asciiTheme="minorHAnsi" w:hAnsiTheme="minorHAnsi"/>
          <w:sz w:val="22"/>
          <w:szCs w:val="22"/>
        </w:rPr>
        <w:t>Date of Birth</w:t>
      </w:r>
    </w:p>
    <w:p w:rsidR="00967DA7" w:rsidRPr="00CA4579" w:rsidRDefault="00886B88" w:rsidP="00607912">
      <w:pPr>
        <w:pStyle w:val="Body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i/>
          <w:sz w:val="22"/>
          <w:szCs w:val="22"/>
        </w:rPr>
      </w:pPr>
      <w:r w:rsidRPr="00CA4579">
        <w:rPr>
          <w:rFonts w:asciiTheme="minorHAnsi" w:hAnsiTheme="minorHAnsi"/>
          <w:i/>
          <w:sz w:val="22"/>
          <w:szCs w:val="22"/>
        </w:rPr>
        <w:t>Parents</w:t>
      </w:r>
    </w:p>
    <w:p w:rsidR="005C1593" w:rsidRPr="00CA4579" w:rsidRDefault="005C1593" w:rsidP="00607912">
      <w:pPr>
        <w:pStyle w:val="Body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i/>
          <w:sz w:val="22"/>
          <w:szCs w:val="22"/>
        </w:rPr>
      </w:pPr>
      <w:r w:rsidRPr="00CA4579">
        <w:rPr>
          <w:rFonts w:asciiTheme="minorHAnsi" w:hAnsiTheme="minorHAnsi"/>
          <w:i/>
          <w:sz w:val="22"/>
          <w:szCs w:val="22"/>
        </w:rPr>
        <w:t xml:space="preserve">Emergency </w:t>
      </w:r>
      <w:r w:rsidR="00967DA7" w:rsidRPr="00CA4579">
        <w:rPr>
          <w:rFonts w:asciiTheme="minorHAnsi" w:hAnsiTheme="minorHAnsi"/>
          <w:i/>
          <w:sz w:val="22"/>
          <w:szCs w:val="22"/>
        </w:rPr>
        <w:t>Contac</w:t>
      </w:r>
      <w:r w:rsidR="00886B88" w:rsidRPr="00CA4579">
        <w:rPr>
          <w:rFonts w:asciiTheme="minorHAnsi" w:hAnsiTheme="minorHAnsi"/>
          <w:i/>
          <w:sz w:val="22"/>
          <w:szCs w:val="22"/>
        </w:rPr>
        <w:t>t</w:t>
      </w:r>
    </w:p>
    <w:p w:rsidR="00967DA7" w:rsidRPr="00CA4579" w:rsidRDefault="00886B88" w:rsidP="00607912">
      <w:pPr>
        <w:pStyle w:val="Body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i/>
          <w:sz w:val="22"/>
          <w:szCs w:val="22"/>
        </w:rPr>
      </w:pPr>
      <w:r w:rsidRPr="00CA4579">
        <w:rPr>
          <w:rFonts w:asciiTheme="minorHAnsi" w:hAnsiTheme="minorHAnsi"/>
          <w:i/>
          <w:sz w:val="22"/>
          <w:szCs w:val="22"/>
        </w:rPr>
        <w:t>Named person</w:t>
      </w:r>
    </w:p>
    <w:p w:rsidR="005C1593" w:rsidRPr="00CA4579" w:rsidRDefault="005C1593" w:rsidP="00607912">
      <w:pPr>
        <w:pStyle w:val="Body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i/>
          <w:sz w:val="22"/>
          <w:szCs w:val="22"/>
        </w:rPr>
      </w:pPr>
      <w:r w:rsidRPr="00CA4579">
        <w:rPr>
          <w:rFonts w:asciiTheme="minorHAnsi" w:hAnsiTheme="minorHAnsi"/>
          <w:i/>
          <w:sz w:val="22"/>
          <w:szCs w:val="22"/>
        </w:rPr>
        <w:t xml:space="preserve">Room </w:t>
      </w:r>
      <w:r w:rsidR="00886B88" w:rsidRPr="00CA4579">
        <w:rPr>
          <w:rFonts w:asciiTheme="minorHAnsi" w:hAnsiTheme="minorHAnsi"/>
          <w:i/>
          <w:sz w:val="22"/>
          <w:szCs w:val="22"/>
        </w:rPr>
        <w:t>Id</w:t>
      </w:r>
    </w:p>
    <w:p w:rsidR="005C1593" w:rsidRPr="00CA4579" w:rsidRDefault="00886B88" w:rsidP="00607912">
      <w:pPr>
        <w:pStyle w:val="Body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sz w:val="22"/>
          <w:szCs w:val="22"/>
        </w:rPr>
      </w:pPr>
      <w:r w:rsidRPr="00CA4579">
        <w:rPr>
          <w:rFonts w:asciiTheme="minorHAnsi" w:hAnsiTheme="minorHAnsi"/>
          <w:sz w:val="22"/>
          <w:szCs w:val="22"/>
        </w:rPr>
        <w:t>Attendance</w:t>
      </w:r>
    </w:p>
    <w:p w:rsidR="005C1593" w:rsidRPr="00CA4579" w:rsidRDefault="005C1593" w:rsidP="00607912">
      <w:pPr>
        <w:pStyle w:val="Body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sz w:val="22"/>
          <w:szCs w:val="22"/>
        </w:rPr>
      </w:pPr>
      <w:r w:rsidRPr="00CA4579">
        <w:rPr>
          <w:rFonts w:asciiTheme="minorHAnsi" w:hAnsiTheme="minorHAnsi"/>
          <w:sz w:val="22"/>
          <w:szCs w:val="22"/>
        </w:rPr>
        <w:t>Start date</w:t>
      </w:r>
    </w:p>
    <w:p w:rsidR="005C1593" w:rsidRPr="00CA4579" w:rsidRDefault="00886B88" w:rsidP="00607912">
      <w:pPr>
        <w:pStyle w:val="Body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sz w:val="22"/>
          <w:szCs w:val="22"/>
        </w:rPr>
      </w:pPr>
      <w:r w:rsidRPr="00CA4579">
        <w:rPr>
          <w:rFonts w:asciiTheme="minorHAnsi" w:hAnsiTheme="minorHAnsi"/>
          <w:sz w:val="22"/>
          <w:szCs w:val="22"/>
        </w:rPr>
        <w:t>Leaving Date</w:t>
      </w:r>
    </w:p>
    <w:p w:rsidR="002B71B7" w:rsidRDefault="002B71B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251DC5" w:rsidRPr="00CA4579" w:rsidRDefault="00251DC5" w:rsidP="00251DC5">
      <w:pPr>
        <w:shd w:val="clear" w:color="auto" w:fill="548DD4" w:themeFill="text2" w:themeFillTint="99"/>
        <w:spacing w:after="0"/>
        <w:jc w:val="both"/>
        <w:rPr>
          <w:b/>
          <w:color w:val="FFFFFF" w:themeColor="background1"/>
          <w:sz w:val="28"/>
          <w:szCs w:val="28"/>
        </w:rPr>
      </w:pPr>
      <w:r w:rsidRPr="00CA4579">
        <w:rPr>
          <w:b/>
          <w:color w:val="FFFFFF" w:themeColor="background1"/>
          <w:sz w:val="28"/>
          <w:szCs w:val="28"/>
        </w:rPr>
        <w:t>Contact</w:t>
      </w:r>
    </w:p>
    <w:p w:rsidR="00363AB9" w:rsidRPr="00CA4579" w:rsidRDefault="00363AB9" w:rsidP="00067D96">
      <w:pPr>
        <w:pStyle w:val="Heading3"/>
        <w:rPr>
          <w:rFonts w:asciiTheme="minorHAnsi" w:hAnsiTheme="minorHAnsi"/>
        </w:rPr>
      </w:pPr>
      <w:r w:rsidRPr="00CA4579">
        <w:rPr>
          <w:rFonts w:asciiTheme="minorHAnsi" w:hAnsiTheme="minorHAnsi"/>
        </w:rPr>
        <w:t>Named Person</w:t>
      </w:r>
    </w:p>
    <w:p w:rsidR="00363AB9" w:rsidRPr="00CA4579" w:rsidRDefault="00363AB9" w:rsidP="00363AB9">
      <w:pPr>
        <w:rPr>
          <w:b/>
          <w:i/>
        </w:rPr>
      </w:pPr>
      <w:r w:rsidRPr="00CA4579">
        <w:rPr>
          <w:b/>
          <w:i/>
        </w:rPr>
        <w:t>Attributes for Named Person</w:t>
      </w:r>
    </w:p>
    <w:p w:rsidR="00363AB9" w:rsidRPr="00CA4579" w:rsidRDefault="00363AB9" w:rsidP="00607912">
      <w:pPr>
        <w:pStyle w:val="ListParagraph"/>
        <w:numPr>
          <w:ilvl w:val="0"/>
          <w:numId w:val="41"/>
        </w:numPr>
        <w:rPr>
          <w:u w:val="single"/>
        </w:rPr>
      </w:pPr>
      <w:r w:rsidRPr="00CA4579">
        <w:rPr>
          <w:u w:val="single"/>
        </w:rPr>
        <w:t>Named Person ID</w:t>
      </w:r>
    </w:p>
    <w:p w:rsidR="00363AB9" w:rsidRPr="00CA4579" w:rsidRDefault="00363AB9" w:rsidP="00607912">
      <w:pPr>
        <w:pStyle w:val="ListParagraph"/>
        <w:numPr>
          <w:ilvl w:val="0"/>
          <w:numId w:val="41"/>
        </w:numPr>
      </w:pPr>
      <w:r w:rsidRPr="00CA4579">
        <w:t>First name</w:t>
      </w:r>
    </w:p>
    <w:p w:rsidR="00363AB9" w:rsidRPr="00CA4579" w:rsidRDefault="00363AB9" w:rsidP="00607912">
      <w:pPr>
        <w:pStyle w:val="ListParagraph"/>
        <w:numPr>
          <w:ilvl w:val="0"/>
          <w:numId w:val="41"/>
        </w:numPr>
      </w:pPr>
      <w:r w:rsidRPr="00CA4579">
        <w:t>Surname</w:t>
      </w:r>
    </w:p>
    <w:p w:rsidR="00E10AC6" w:rsidRPr="00CA4579" w:rsidRDefault="00363AB9" w:rsidP="002419B7">
      <w:pPr>
        <w:pStyle w:val="ListParagraph"/>
        <w:numPr>
          <w:ilvl w:val="0"/>
          <w:numId w:val="41"/>
        </w:numPr>
      </w:pPr>
      <w:r w:rsidRPr="00CA4579">
        <w:t>Relationship</w:t>
      </w:r>
    </w:p>
    <w:p w:rsidR="002419B7" w:rsidRPr="00CA4579" w:rsidRDefault="00AA6D14" w:rsidP="00CE23A1">
      <w:pPr>
        <w:pStyle w:val="Heading3"/>
        <w:rPr>
          <w:rFonts w:asciiTheme="minorHAnsi" w:hAnsiTheme="minorHAnsi"/>
        </w:rPr>
      </w:pPr>
      <w:r w:rsidRPr="00CA4579">
        <w:rPr>
          <w:rFonts w:asciiTheme="minorHAnsi" w:hAnsiTheme="minorHAnsi"/>
        </w:rPr>
        <w:t>Parent</w:t>
      </w:r>
    </w:p>
    <w:p w:rsidR="00B128A9" w:rsidRPr="00CA4579" w:rsidRDefault="00B128A9" w:rsidP="00122317">
      <w:pPr>
        <w:spacing w:after="0"/>
        <w:jc w:val="both"/>
        <w:rPr>
          <w:b/>
          <w:i/>
          <w:color w:val="000000" w:themeColor="text1"/>
        </w:rPr>
      </w:pPr>
      <w:r w:rsidRPr="00CA4579">
        <w:rPr>
          <w:b/>
          <w:i/>
          <w:color w:val="000000" w:themeColor="text1"/>
        </w:rPr>
        <w:t>Attributes of Parent</w:t>
      </w:r>
    </w:p>
    <w:p w:rsidR="00E10AC6" w:rsidRPr="00CA4579" w:rsidRDefault="00E10AC6" w:rsidP="00607912">
      <w:pPr>
        <w:pStyle w:val="ListParagraph"/>
        <w:numPr>
          <w:ilvl w:val="0"/>
          <w:numId w:val="17"/>
        </w:numPr>
        <w:spacing w:after="0"/>
        <w:jc w:val="both"/>
        <w:rPr>
          <w:color w:val="000000" w:themeColor="text1"/>
          <w:u w:val="single"/>
        </w:rPr>
      </w:pPr>
      <w:r w:rsidRPr="00CA4579">
        <w:rPr>
          <w:color w:val="000000" w:themeColor="text1"/>
          <w:u w:val="single"/>
        </w:rPr>
        <w:t>Parent Id</w:t>
      </w:r>
    </w:p>
    <w:p w:rsidR="00B128A9" w:rsidRPr="00CA4579" w:rsidRDefault="00B128A9" w:rsidP="00607912">
      <w:pPr>
        <w:pStyle w:val="ListParagraph"/>
        <w:numPr>
          <w:ilvl w:val="0"/>
          <w:numId w:val="17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First Name</w:t>
      </w:r>
    </w:p>
    <w:p w:rsidR="00B128A9" w:rsidRPr="00CA4579" w:rsidRDefault="00B128A9" w:rsidP="00607912">
      <w:pPr>
        <w:pStyle w:val="ListParagraph"/>
        <w:numPr>
          <w:ilvl w:val="0"/>
          <w:numId w:val="17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Surname</w:t>
      </w:r>
    </w:p>
    <w:p w:rsidR="00B128A9" w:rsidRPr="00CA4579" w:rsidRDefault="00B128A9" w:rsidP="00607912">
      <w:pPr>
        <w:pStyle w:val="ListParagraph"/>
        <w:numPr>
          <w:ilvl w:val="0"/>
          <w:numId w:val="17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Relationship</w:t>
      </w:r>
    </w:p>
    <w:p w:rsidR="00B128A9" w:rsidRPr="00CA4579" w:rsidRDefault="00B128A9" w:rsidP="00607912">
      <w:pPr>
        <w:pStyle w:val="ListParagraph"/>
        <w:numPr>
          <w:ilvl w:val="0"/>
          <w:numId w:val="17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Name known by at work</w:t>
      </w:r>
    </w:p>
    <w:p w:rsidR="00B128A9" w:rsidRPr="00CA4579" w:rsidRDefault="00B128A9" w:rsidP="00607912">
      <w:pPr>
        <w:pStyle w:val="ListParagraph"/>
        <w:numPr>
          <w:ilvl w:val="0"/>
          <w:numId w:val="17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Title</w:t>
      </w:r>
    </w:p>
    <w:p w:rsidR="00B128A9" w:rsidRPr="00CA4579" w:rsidRDefault="00B128A9" w:rsidP="00607912">
      <w:pPr>
        <w:pStyle w:val="ListParagraph"/>
        <w:numPr>
          <w:ilvl w:val="0"/>
          <w:numId w:val="17"/>
        </w:numPr>
        <w:spacing w:after="0"/>
        <w:jc w:val="both"/>
        <w:rPr>
          <w:i/>
          <w:color w:val="000000" w:themeColor="text1"/>
        </w:rPr>
      </w:pPr>
      <w:r w:rsidRPr="00CA4579">
        <w:rPr>
          <w:i/>
          <w:color w:val="000000" w:themeColor="text1"/>
        </w:rPr>
        <w:t>Home Address ID</w:t>
      </w:r>
    </w:p>
    <w:p w:rsidR="00B128A9" w:rsidRPr="00CA4579" w:rsidRDefault="00B128A9" w:rsidP="00607912">
      <w:pPr>
        <w:pStyle w:val="ListParagraph"/>
        <w:numPr>
          <w:ilvl w:val="0"/>
          <w:numId w:val="17"/>
        </w:numPr>
        <w:spacing w:after="0"/>
        <w:jc w:val="both"/>
        <w:rPr>
          <w:i/>
          <w:color w:val="000000" w:themeColor="text1"/>
        </w:rPr>
      </w:pPr>
      <w:r w:rsidRPr="00CA4579">
        <w:rPr>
          <w:i/>
          <w:color w:val="000000" w:themeColor="text1"/>
        </w:rPr>
        <w:t>Work Address ID</w:t>
      </w:r>
    </w:p>
    <w:p w:rsidR="00B128A9" w:rsidRPr="00CA4579" w:rsidRDefault="00B128A9" w:rsidP="00607912">
      <w:pPr>
        <w:pStyle w:val="ListParagraph"/>
        <w:numPr>
          <w:ilvl w:val="0"/>
          <w:numId w:val="17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Home Telephone</w:t>
      </w:r>
    </w:p>
    <w:p w:rsidR="00B128A9" w:rsidRPr="00CA4579" w:rsidRDefault="00B128A9" w:rsidP="00607912">
      <w:pPr>
        <w:pStyle w:val="ListParagraph"/>
        <w:numPr>
          <w:ilvl w:val="0"/>
          <w:numId w:val="17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Work Telephone</w:t>
      </w:r>
    </w:p>
    <w:p w:rsidR="00B128A9" w:rsidRPr="00CA4579" w:rsidRDefault="00B128A9" w:rsidP="00607912">
      <w:pPr>
        <w:pStyle w:val="ListParagraph"/>
        <w:numPr>
          <w:ilvl w:val="0"/>
          <w:numId w:val="17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Mobile Telephone</w:t>
      </w:r>
    </w:p>
    <w:p w:rsidR="00DD566C" w:rsidRPr="00CA4579" w:rsidRDefault="00B128A9" w:rsidP="002419B7">
      <w:pPr>
        <w:pStyle w:val="ListParagraph"/>
        <w:numPr>
          <w:ilvl w:val="0"/>
          <w:numId w:val="17"/>
        </w:numPr>
        <w:spacing w:after="0"/>
        <w:jc w:val="both"/>
      </w:pPr>
      <w:r w:rsidRPr="00CA4579">
        <w:rPr>
          <w:color w:val="000000" w:themeColor="text1"/>
        </w:rPr>
        <w:t>Work Email</w:t>
      </w:r>
    </w:p>
    <w:p w:rsidR="00CE23A1" w:rsidRPr="00CA4579" w:rsidRDefault="00CE23A1" w:rsidP="00CE23A1">
      <w:pPr>
        <w:pStyle w:val="ListParagraph"/>
        <w:spacing w:after="0"/>
        <w:jc w:val="both"/>
      </w:pPr>
    </w:p>
    <w:p w:rsidR="001C2560" w:rsidRPr="00CA4579" w:rsidRDefault="001C2560" w:rsidP="001C2560">
      <w:pPr>
        <w:pStyle w:val="Heading3"/>
        <w:spacing w:before="0"/>
        <w:rPr>
          <w:rFonts w:asciiTheme="minorHAnsi" w:hAnsiTheme="minorHAnsi"/>
        </w:rPr>
      </w:pPr>
      <w:r w:rsidRPr="00CA4579">
        <w:rPr>
          <w:rFonts w:asciiTheme="minorHAnsi" w:hAnsiTheme="minorHAnsi"/>
        </w:rPr>
        <w:t>Emergency Contacts</w:t>
      </w:r>
    </w:p>
    <w:p w:rsidR="001C2560" w:rsidRPr="00CA4579" w:rsidRDefault="001C2560" w:rsidP="001C256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b/>
          <w:i/>
          <w:sz w:val="22"/>
        </w:rPr>
      </w:pPr>
      <w:r w:rsidRPr="00CA4579">
        <w:rPr>
          <w:rFonts w:asciiTheme="minorHAnsi" w:hAnsiTheme="minorHAnsi"/>
          <w:b/>
          <w:i/>
          <w:sz w:val="22"/>
        </w:rPr>
        <w:t>Emergency Contacts</w:t>
      </w:r>
    </w:p>
    <w:p w:rsidR="001C2560" w:rsidRPr="00CA4579" w:rsidRDefault="001C2560" w:rsidP="001C2560">
      <w:pPr>
        <w:pStyle w:val="Body"/>
        <w:numPr>
          <w:ilvl w:val="0"/>
          <w:numId w:val="8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sz w:val="22"/>
          <w:u w:val="single"/>
        </w:rPr>
      </w:pPr>
      <w:r w:rsidRPr="00CA4579">
        <w:rPr>
          <w:rFonts w:asciiTheme="minorHAnsi" w:hAnsiTheme="minorHAnsi"/>
          <w:sz w:val="22"/>
          <w:u w:val="single"/>
        </w:rPr>
        <w:t>Emergency Contact ID</w:t>
      </w:r>
    </w:p>
    <w:p w:rsidR="001C2560" w:rsidRPr="00CA4579" w:rsidRDefault="001C2560" w:rsidP="001C2560">
      <w:pPr>
        <w:pStyle w:val="Body"/>
        <w:numPr>
          <w:ilvl w:val="0"/>
          <w:numId w:val="8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sz w:val="22"/>
        </w:rPr>
      </w:pPr>
      <w:r w:rsidRPr="00CA4579">
        <w:rPr>
          <w:rFonts w:asciiTheme="minorHAnsi" w:hAnsiTheme="minorHAnsi"/>
          <w:sz w:val="22"/>
        </w:rPr>
        <w:t>First Name</w:t>
      </w:r>
    </w:p>
    <w:p w:rsidR="001C2560" w:rsidRPr="00CA4579" w:rsidRDefault="001C2560" w:rsidP="001C2560">
      <w:pPr>
        <w:pStyle w:val="Body"/>
        <w:numPr>
          <w:ilvl w:val="0"/>
          <w:numId w:val="8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sz w:val="22"/>
        </w:rPr>
      </w:pPr>
      <w:r w:rsidRPr="00CA4579">
        <w:rPr>
          <w:rFonts w:asciiTheme="minorHAnsi" w:hAnsiTheme="minorHAnsi"/>
          <w:sz w:val="22"/>
        </w:rPr>
        <w:t>Surname</w:t>
      </w:r>
    </w:p>
    <w:p w:rsidR="001C2560" w:rsidRPr="00CA4579" w:rsidRDefault="001C2560" w:rsidP="001C2560">
      <w:pPr>
        <w:pStyle w:val="Body"/>
        <w:numPr>
          <w:ilvl w:val="0"/>
          <w:numId w:val="8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i/>
          <w:sz w:val="22"/>
        </w:rPr>
      </w:pPr>
      <w:proofErr w:type="spellStart"/>
      <w:r w:rsidRPr="00CA4579">
        <w:rPr>
          <w:rFonts w:asciiTheme="minorHAnsi" w:hAnsiTheme="minorHAnsi"/>
          <w:i/>
          <w:sz w:val="22"/>
        </w:rPr>
        <w:t>Address</w:t>
      </w:r>
      <w:r>
        <w:rPr>
          <w:rFonts w:asciiTheme="minorHAnsi" w:hAnsiTheme="minorHAnsi"/>
          <w:i/>
          <w:sz w:val="22"/>
        </w:rPr>
        <w:t>ID</w:t>
      </w:r>
      <w:proofErr w:type="spellEnd"/>
    </w:p>
    <w:p w:rsidR="001C2560" w:rsidRPr="00CA4579" w:rsidRDefault="001C2560" w:rsidP="001C2560">
      <w:pPr>
        <w:pStyle w:val="Body"/>
        <w:numPr>
          <w:ilvl w:val="0"/>
          <w:numId w:val="8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sz w:val="22"/>
        </w:rPr>
      </w:pPr>
      <w:r w:rsidRPr="00CA4579">
        <w:rPr>
          <w:rFonts w:asciiTheme="minorHAnsi" w:hAnsiTheme="minorHAnsi"/>
          <w:sz w:val="22"/>
        </w:rPr>
        <w:t>Home Phone</w:t>
      </w:r>
    </w:p>
    <w:p w:rsidR="001C2560" w:rsidRPr="00CA4579" w:rsidRDefault="001C2560" w:rsidP="001C2560">
      <w:pPr>
        <w:pStyle w:val="Body"/>
        <w:numPr>
          <w:ilvl w:val="0"/>
          <w:numId w:val="8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sz w:val="22"/>
        </w:rPr>
      </w:pPr>
      <w:r w:rsidRPr="00CA4579">
        <w:rPr>
          <w:rFonts w:asciiTheme="minorHAnsi" w:hAnsiTheme="minorHAnsi"/>
          <w:sz w:val="22"/>
        </w:rPr>
        <w:t>Mobile Phone</w:t>
      </w:r>
    </w:p>
    <w:p w:rsidR="001C2560" w:rsidRPr="00CA4579" w:rsidRDefault="001C2560" w:rsidP="001C2560">
      <w:pPr>
        <w:pStyle w:val="Body"/>
        <w:numPr>
          <w:ilvl w:val="0"/>
          <w:numId w:val="8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b/>
          <w:bCs/>
          <w:sz w:val="22"/>
        </w:rPr>
      </w:pPr>
      <w:r w:rsidRPr="00CA4579">
        <w:rPr>
          <w:rFonts w:asciiTheme="minorHAnsi" w:hAnsiTheme="minorHAnsi"/>
          <w:sz w:val="22"/>
        </w:rPr>
        <w:t>Relationship</w:t>
      </w:r>
    </w:p>
    <w:p w:rsidR="008B4388" w:rsidRPr="00CA4579" w:rsidRDefault="008B4388" w:rsidP="00122317">
      <w:pPr>
        <w:spacing w:after="0"/>
        <w:jc w:val="both"/>
        <w:rPr>
          <w:b/>
          <w:color w:val="000000" w:themeColor="text1"/>
        </w:rPr>
      </w:pPr>
    </w:p>
    <w:p w:rsidR="003D2E3E" w:rsidRPr="00CA4579" w:rsidRDefault="002419B7" w:rsidP="00CE23A1">
      <w:pPr>
        <w:pStyle w:val="Heading3"/>
        <w:spacing w:before="0"/>
        <w:rPr>
          <w:rFonts w:asciiTheme="minorHAnsi" w:hAnsiTheme="minorHAnsi"/>
        </w:rPr>
      </w:pPr>
      <w:r w:rsidRPr="00CA4579">
        <w:rPr>
          <w:rFonts w:asciiTheme="minorHAnsi" w:hAnsiTheme="minorHAnsi"/>
        </w:rPr>
        <w:t>Address</w:t>
      </w:r>
    </w:p>
    <w:p w:rsidR="002419B7" w:rsidRPr="00CA4579" w:rsidRDefault="002419B7" w:rsidP="002419B7">
      <w:pPr>
        <w:spacing w:after="0"/>
        <w:rPr>
          <w:b/>
          <w:i/>
        </w:rPr>
      </w:pPr>
      <w:r w:rsidRPr="00CA4579">
        <w:rPr>
          <w:b/>
          <w:i/>
        </w:rPr>
        <w:t>Attributes of Address</w:t>
      </w:r>
    </w:p>
    <w:p w:rsidR="002419B7" w:rsidRPr="00CA4579" w:rsidRDefault="002419B7" w:rsidP="00607912">
      <w:pPr>
        <w:pStyle w:val="ListParagraph"/>
        <w:numPr>
          <w:ilvl w:val="0"/>
          <w:numId w:val="15"/>
        </w:numPr>
        <w:spacing w:after="0"/>
        <w:jc w:val="both"/>
        <w:rPr>
          <w:color w:val="000000" w:themeColor="text1"/>
          <w:u w:val="single"/>
        </w:rPr>
      </w:pPr>
      <w:r w:rsidRPr="00CA4579">
        <w:rPr>
          <w:color w:val="000000" w:themeColor="text1"/>
          <w:u w:val="single"/>
        </w:rPr>
        <w:t>Address ID</w:t>
      </w:r>
    </w:p>
    <w:p w:rsidR="002419B7" w:rsidRPr="00CA4579" w:rsidRDefault="002419B7" w:rsidP="00607912">
      <w:pPr>
        <w:pStyle w:val="ListParagraph"/>
        <w:numPr>
          <w:ilvl w:val="0"/>
          <w:numId w:val="14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Address Line 1</w:t>
      </w:r>
    </w:p>
    <w:p w:rsidR="002419B7" w:rsidRPr="00CA4579" w:rsidRDefault="002419B7" w:rsidP="00607912">
      <w:pPr>
        <w:pStyle w:val="ListParagraph"/>
        <w:numPr>
          <w:ilvl w:val="0"/>
          <w:numId w:val="14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Address Line 2</w:t>
      </w:r>
    </w:p>
    <w:p w:rsidR="002419B7" w:rsidRPr="00CA4579" w:rsidRDefault="002419B7" w:rsidP="00607912">
      <w:pPr>
        <w:pStyle w:val="ListParagraph"/>
        <w:numPr>
          <w:ilvl w:val="0"/>
          <w:numId w:val="14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City</w:t>
      </w:r>
    </w:p>
    <w:p w:rsidR="002419B7" w:rsidRPr="00CA4579" w:rsidRDefault="002419B7" w:rsidP="00607912">
      <w:pPr>
        <w:pStyle w:val="ListParagraph"/>
        <w:numPr>
          <w:ilvl w:val="0"/>
          <w:numId w:val="14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State/Province</w:t>
      </w:r>
    </w:p>
    <w:p w:rsidR="002419B7" w:rsidRPr="00CA4579" w:rsidRDefault="002419B7" w:rsidP="00607912">
      <w:pPr>
        <w:pStyle w:val="ListParagraph"/>
        <w:numPr>
          <w:ilvl w:val="0"/>
          <w:numId w:val="14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Postal Code</w:t>
      </w:r>
    </w:p>
    <w:p w:rsidR="009855EF" w:rsidRPr="00CA4579" w:rsidRDefault="002419B7" w:rsidP="00122317">
      <w:pPr>
        <w:pStyle w:val="ListParagraph"/>
        <w:numPr>
          <w:ilvl w:val="0"/>
          <w:numId w:val="14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Country</w:t>
      </w:r>
    </w:p>
    <w:p w:rsidR="005D7B13" w:rsidRDefault="005D7B1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FC53C7" w:rsidRPr="00CA4579" w:rsidRDefault="00FC53C7" w:rsidP="00FC53C7">
      <w:pPr>
        <w:shd w:val="clear" w:color="auto" w:fill="548DD4" w:themeFill="text2" w:themeFillTint="99"/>
        <w:spacing w:after="0"/>
        <w:jc w:val="both"/>
        <w:rPr>
          <w:b/>
          <w:color w:val="FFFFFF" w:themeColor="background1"/>
          <w:sz w:val="28"/>
          <w:szCs w:val="28"/>
        </w:rPr>
      </w:pPr>
      <w:r w:rsidRPr="00CA4579">
        <w:rPr>
          <w:b/>
          <w:color w:val="FFFFFF" w:themeColor="background1"/>
          <w:sz w:val="28"/>
          <w:szCs w:val="28"/>
        </w:rPr>
        <w:t>Medical</w:t>
      </w:r>
    </w:p>
    <w:p w:rsidR="005C1593" w:rsidRPr="00CA4579" w:rsidRDefault="005C1593" w:rsidP="00CE23A1">
      <w:pPr>
        <w:pStyle w:val="Heading3"/>
        <w:rPr>
          <w:rFonts w:asciiTheme="minorHAnsi" w:hAnsiTheme="minorHAnsi"/>
        </w:rPr>
      </w:pPr>
      <w:r w:rsidRPr="00CA4579">
        <w:rPr>
          <w:rFonts w:asciiTheme="minorHAnsi" w:hAnsiTheme="minorHAnsi"/>
        </w:rPr>
        <w:t>Dietary Requirements</w:t>
      </w:r>
    </w:p>
    <w:p w:rsidR="002419B7" w:rsidRPr="00CA4579" w:rsidRDefault="002419B7" w:rsidP="00122317">
      <w:pPr>
        <w:spacing w:after="0"/>
        <w:jc w:val="both"/>
        <w:rPr>
          <w:b/>
          <w:color w:val="000000" w:themeColor="text1"/>
        </w:rPr>
      </w:pPr>
      <w:r w:rsidRPr="00CA4579">
        <w:rPr>
          <w:b/>
          <w:color w:val="000000" w:themeColor="text1"/>
        </w:rPr>
        <w:t>Attributes for Dietary Requirements</w:t>
      </w:r>
    </w:p>
    <w:p w:rsidR="002419B7" w:rsidRPr="00CA4579" w:rsidRDefault="002419B7" w:rsidP="00607912">
      <w:pPr>
        <w:pStyle w:val="ListParagraph"/>
        <w:numPr>
          <w:ilvl w:val="0"/>
          <w:numId w:val="33"/>
        </w:numPr>
        <w:spacing w:after="0"/>
        <w:jc w:val="both"/>
        <w:rPr>
          <w:color w:val="000000" w:themeColor="text1"/>
          <w:u w:val="single"/>
        </w:rPr>
      </w:pPr>
      <w:r w:rsidRPr="00CA4579">
        <w:rPr>
          <w:color w:val="000000" w:themeColor="text1"/>
          <w:u w:val="single"/>
        </w:rPr>
        <w:t>Dietary Requirements Id</w:t>
      </w:r>
    </w:p>
    <w:p w:rsidR="002419B7" w:rsidRPr="00CA4579" w:rsidRDefault="002419B7" w:rsidP="00607912">
      <w:pPr>
        <w:pStyle w:val="ListParagraph"/>
        <w:numPr>
          <w:ilvl w:val="0"/>
          <w:numId w:val="33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Consent ID</w:t>
      </w:r>
    </w:p>
    <w:p w:rsidR="002419B7" w:rsidRPr="00CA4579" w:rsidRDefault="002419B7" w:rsidP="00607912">
      <w:pPr>
        <w:pStyle w:val="ListParagraph"/>
        <w:numPr>
          <w:ilvl w:val="0"/>
          <w:numId w:val="33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Description</w:t>
      </w:r>
    </w:p>
    <w:p w:rsidR="002419B7" w:rsidRPr="00CA4579" w:rsidRDefault="002419B7" w:rsidP="00607912">
      <w:pPr>
        <w:pStyle w:val="ListParagraph"/>
        <w:numPr>
          <w:ilvl w:val="0"/>
          <w:numId w:val="33"/>
        </w:numPr>
        <w:spacing w:after="0"/>
        <w:jc w:val="both"/>
        <w:rPr>
          <w:i/>
          <w:color w:val="000000" w:themeColor="text1"/>
        </w:rPr>
      </w:pPr>
      <w:r w:rsidRPr="00CA4579">
        <w:rPr>
          <w:i/>
          <w:color w:val="000000" w:themeColor="text1"/>
        </w:rPr>
        <w:t>Allergy ID</w:t>
      </w:r>
    </w:p>
    <w:p w:rsidR="002419B7" w:rsidRPr="00CA4579" w:rsidRDefault="002419B7" w:rsidP="00122317">
      <w:pPr>
        <w:pStyle w:val="ListParagraph"/>
        <w:numPr>
          <w:ilvl w:val="0"/>
          <w:numId w:val="33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Religious</w:t>
      </w:r>
    </w:p>
    <w:p w:rsidR="005C1593" w:rsidRPr="00CA4579" w:rsidRDefault="005C1593" w:rsidP="002419B7">
      <w:pPr>
        <w:pStyle w:val="Heading3"/>
        <w:rPr>
          <w:rFonts w:asciiTheme="minorHAnsi" w:hAnsiTheme="minorHAnsi"/>
        </w:rPr>
      </w:pPr>
      <w:r w:rsidRPr="00CA4579">
        <w:rPr>
          <w:rFonts w:asciiTheme="minorHAnsi" w:hAnsiTheme="minorHAnsi"/>
        </w:rPr>
        <w:t>Allergies</w:t>
      </w:r>
    </w:p>
    <w:p w:rsidR="002419B7" w:rsidRPr="00CA4579" w:rsidRDefault="002419B7" w:rsidP="00566194">
      <w:pPr>
        <w:spacing w:after="0"/>
        <w:rPr>
          <w:b/>
          <w:i/>
        </w:rPr>
      </w:pPr>
      <w:r w:rsidRPr="00CA4579">
        <w:rPr>
          <w:b/>
          <w:i/>
        </w:rPr>
        <w:t>Attributes for Allergies</w:t>
      </w:r>
    </w:p>
    <w:p w:rsidR="005C1593" w:rsidRPr="00CA4579" w:rsidRDefault="002419B7" w:rsidP="00607912">
      <w:pPr>
        <w:pStyle w:val="ListParagraph"/>
        <w:numPr>
          <w:ilvl w:val="0"/>
          <w:numId w:val="34"/>
        </w:numPr>
        <w:spacing w:after="0"/>
        <w:jc w:val="both"/>
        <w:rPr>
          <w:color w:val="000000" w:themeColor="text1"/>
          <w:u w:val="single"/>
        </w:rPr>
      </w:pPr>
      <w:r w:rsidRPr="00CA4579">
        <w:rPr>
          <w:color w:val="000000" w:themeColor="text1"/>
          <w:u w:val="single"/>
        </w:rPr>
        <w:t>Allergies ID</w:t>
      </w:r>
    </w:p>
    <w:p w:rsidR="002419B7" w:rsidRPr="00CA4579" w:rsidRDefault="002419B7" w:rsidP="00607912">
      <w:pPr>
        <w:pStyle w:val="ListParagraph"/>
        <w:numPr>
          <w:ilvl w:val="0"/>
          <w:numId w:val="34"/>
        </w:numPr>
        <w:spacing w:after="0"/>
        <w:jc w:val="both"/>
        <w:rPr>
          <w:i/>
          <w:color w:val="000000" w:themeColor="text1"/>
        </w:rPr>
      </w:pPr>
      <w:r w:rsidRPr="00CA4579">
        <w:rPr>
          <w:i/>
          <w:color w:val="000000" w:themeColor="text1"/>
        </w:rPr>
        <w:t>Consent Id</w:t>
      </w:r>
    </w:p>
    <w:p w:rsidR="002419B7" w:rsidRPr="00CA4579" w:rsidRDefault="002419B7" w:rsidP="00607912">
      <w:pPr>
        <w:pStyle w:val="ListParagraph"/>
        <w:numPr>
          <w:ilvl w:val="0"/>
          <w:numId w:val="34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Name</w:t>
      </w:r>
    </w:p>
    <w:p w:rsidR="002419B7" w:rsidRPr="00CA4579" w:rsidRDefault="002419B7" w:rsidP="00607912">
      <w:pPr>
        <w:pStyle w:val="ListParagraph"/>
        <w:numPr>
          <w:ilvl w:val="0"/>
          <w:numId w:val="34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Description</w:t>
      </w:r>
    </w:p>
    <w:p w:rsidR="002419B7" w:rsidRPr="00CA4579" w:rsidRDefault="002419B7" w:rsidP="00607912">
      <w:pPr>
        <w:pStyle w:val="ListParagraph"/>
        <w:numPr>
          <w:ilvl w:val="0"/>
          <w:numId w:val="34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Special Arrangements</w:t>
      </w:r>
    </w:p>
    <w:p w:rsidR="002419B7" w:rsidRPr="00CA4579" w:rsidRDefault="002419B7" w:rsidP="00122317">
      <w:pPr>
        <w:pStyle w:val="ListParagraph"/>
        <w:numPr>
          <w:ilvl w:val="0"/>
          <w:numId w:val="34"/>
        </w:numPr>
        <w:spacing w:after="0"/>
        <w:jc w:val="both"/>
        <w:rPr>
          <w:b/>
          <w:color w:val="000000" w:themeColor="text1"/>
        </w:rPr>
      </w:pPr>
      <w:r w:rsidRPr="00CA4579">
        <w:rPr>
          <w:color w:val="000000" w:themeColor="text1"/>
        </w:rPr>
        <w:t>Confirmed by doctor</w:t>
      </w:r>
    </w:p>
    <w:p w:rsidR="005C1593" w:rsidRPr="00CA4579" w:rsidRDefault="005C1593" w:rsidP="002419B7">
      <w:pPr>
        <w:pStyle w:val="Heading3"/>
        <w:rPr>
          <w:rFonts w:asciiTheme="minorHAnsi" w:hAnsiTheme="minorHAnsi"/>
        </w:rPr>
      </w:pPr>
      <w:r w:rsidRPr="00CA4579">
        <w:rPr>
          <w:rFonts w:asciiTheme="minorHAnsi" w:hAnsiTheme="minorHAnsi"/>
        </w:rPr>
        <w:t>Medication</w:t>
      </w:r>
    </w:p>
    <w:p w:rsidR="008B4388" w:rsidRPr="00CA4579" w:rsidRDefault="008B4388" w:rsidP="00122317">
      <w:pPr>
        <w:spacing w:after="0"/>
        <w:jc w:val="both"/>
        <w:rPr>
          <w:b/>
          <w:color w:val="000000" w:themeColor="text1"/>
        </w:rPr>
      </w:pPr>
      <w:r w:rsidRPr="00CA4579">
        <w:rPr>
          <w:b/>
          <w:color w:val="000000" w:themeColor="text1"/>
        </w:rPr>
        <w:t>Attributes of Medication</w:t>
      </w:r>
    </w:p>
    <w:p w:rsidR="008B4388" w:rsidRPr="00CA4579" w:rsidRDefault="008B4388" w:rsidP="00607912">
      <w:pPr>
        <w:pStyle w:val="ListParagraph"/>
        <w:numPr>
          <w:ilvl w:val="0"/>
          <w:numId w:val="44"/>
        </w:numPr>
        <w:spacing w:after="0"/>
        <w:jc w:val="both"/>
        <w:rPr>
          <w:color w:val="000000" w:themeColor="text1"/>
          <w:u w:val="single"/>
        </w:rPr>
      </w:pPr>
      <w:r w:rsidRPr="00CA4579">
        <w:rPr>
          <w:color w:val="000000" w:themeColor="text1"/>
          <w:u w:val="single"/>
        </w:rPr>
        <w:t>Medication Id</w:t>
      </w:r>
    </w:p>
    <w:p w:rsidR="008B4388" w:rsidRPr="00CA4579" w:rsidRDefault="008B4388" w:rsidP="00607912">
      <w:pPr>
        <w:pStyle w:val="ListParagraph"/>
        <w:numPr>
          <w:ilvl w:val="0"/>
          <w:numId w:val="43"/>
        </w:numPr>
        <w:spacing w:after="0"/>
        <w:jc w:val="both"/>
        <w:rPr>
          <w:i/>
          <w:color w:val="000000" w:themeColor="text1"/>
        </w:rPr>
      </w:pPr>
      <w:r w:rsidRPr="00CA4579">
        <w:rPr>
          <w:i/>
          <w:color w:val="000000" w:themeColor="text1"/>
        </w:rPr>
        <w:t>Consent ID</w:t>
      </w:r>
    </w:p>
    <w:p w:rsidR="008B4388" w:rsidRPr="00CA4579" w:rsidRDefault="008B4388" w:rsidP="00607912">
      <w:pPr>
        <w:pStyle w:val="ListParagraph"/>
        <w:numPr>
          <w:ilvl w:val="0"/>
          <w:numId w:val="42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Name</w:t>
      </w:r>
    </w:p>
    <w:p w:rsidR="008B4388" w:rsidRPr="00CA4579" w:rsidRDefault="008B4388" w:rsidP="00607912">
      <w:pPr>
        <w:pStyle w:val="ListParagraph"/>
        <w:numPr>
          <w:ilvl w:val="0"/>
          <w:numId w:val="42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Description</w:t>
      </w:r>
    </w:p>
    <w:p w:rsidR="008B4388" w:rsidRPr="00CA4579" w:rsidRDefault="008B4388" w:rsidP="00607912">
      <w:pPr>
        <w:pStyle w:val="ListParagraph"/>
        <w:numPr>
          <w:ilvl w:val="0"/>
          <w:numId w:val="42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Dosage</w:t>
      </w:r>
    </w:p>
    <w:p w:rsidR="008B4388" w:rsidRPr="00CA4579" w:rsidRDefault="008B4388" w:rsidP="00122317">
      <w:pPr>
        <w:pStyle w:val="ListParagraph"/>
        <w:numPr>
          <w:ilvl w:val="0"/>
          <w:numId w:val="42"/>
        </w:numPr>
        <w:spacing w:after="0"/>
        <w:jc w:val="both"/>
        <w:rPr>
          <w:b/>
          <w:color w:val="000000" w:themeColor="text1"/>
        </w:rPr>
      </w:pPr>
      <w:r w:rsidRPr="00CA4579">
        <w:rPr>
          <w:color w:val="000000" w:themeColor="text1"/>
        </w:rPr>
        <w:t>Time between dosages</w:t>
      </w:r>
    </w:p>
    <w:p w:rsidR="0027220E" w:rsidRPr="00CA4579" w:rsidRDefault="001467FE" w:rsidP="008B4388">
      <w:pPr>
        <w:pStyle w:val="Heading3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 xml:space="preserve">Medical </w:t>
      </w:r>
      <w:r w:rsidR="00E11653" w:rsidRPr="00CA4579">
        <w:rPr>
          <w:rFonts w:asciiTheme="minorHAnsi" w:hAnsiTheme="minorHAnsi"/>
        </w:rPr>
        <w:t xml:space="preserve"> Records</w:t>
      </w:r>
      <w:proofErr w:type="gramEnd"/>
    </w:p>
    <w:p w:rsidR="0027220E" w:rsidRPr="00CA4579" w:rsidRDefault="0027220E" w:rsidP="00122317">
      <w:pPr>
        <w:spacing w:after="0"/>
        <w:jc w:val="both"/>
        <w:rPr>
          <w:b/>
          <w:color w:val="000000" w:themeColor="text1"/>
        </w:rPr>
      </w:pPr>
      <w:r w:rsidRPr="00CA4579">
        <w:rPr>
          <w:b/>
          <w:color w:val="000000" w:themeColor="text1"/>
        </w:rPr>
        <w:t xml:space="preserve">Attributes of </w:t>
      </w:r>
      <w:r w:rsidR="001467FE">
        <w:rPr>
          <w:b/>
          <w:color w:val="000000" w:themeColor="text1"/>
        </w:rPr>
        <w:t>Medical</w:t>
      </w:r>
      <w:r w:rsidRPr="00CA4579">
        <w:rPr>
          <w:b/>
          <w:color w:val="000000" w:themeColor="text1"/>
        </w:rPr>
        <w:t xml:space="preserve"> Record </w:t>
      </w:r>
    </w:p>
    <w:p w:rsidR="00F2285D" w:rsidRPr="00CA4579" w:rsidRDefault="00F2285D" w:rsidP="00607912">
      <w:pPr>
        <w:pStyle w:val="ListParagraph"/>
        <w:numPr>
          <w:ilvl w:val="0"/>
          <w:numId w:val="11"/>
        </w:numPr>
        <w:spacing w:after="0"/>
        <w:jc w:val="both"/>
        <w:rPr>
          <w:color w:val="000000" w:themeColor="text1"/>
          <w:u w:val="single"/>
        </w:rPr>
      </w:pPr>
      <w:r w:rsidRPr="00CA4579">
        <w:rPr>
          <w:color w:val="000000" w:themeColor="text1"/>
          <w:u w:val="single"/>
        </w:rPr>
        <w:t>Medicine Record Book ID</w:t>
      </w:r>
    </w:p>
    <w:p w:rsidR="00F2285D" w:rsidRPr="00CA4579" w:rsidRDefault="00F2285D" w:rsidP="00607912">
      <w:pPr>
        <w:pStyle w:val="ListParagraph"/>
        <w:numPr>
          <w:ilvl w:val="0"/>
          <w:numId w:val="11"/>
        </w:numPr>
        <w:spacing w:after="0"/>
        <w:jc w:val="both"/>
        <w:rPr>
          <w:i/>
          <w:color w:val="000000" w:themeColor="text1"/>
        </w:rPr>
      </w:pPr>
      <w:r w:rsidRPr="00CA4579">
        <w:rPr>
          <w:i/>
          <w:color w:val="000000" w:themeColor="text1"/>
        </w:rPr>
        <w:t>Aller</w:t>
      </w:r>
      <w:r w:rsidR="00F53112" w:rsidRPr="00CA4579">
        <w:rPr>
          <w:i/>
          <w:color w:val="000000" w:themeColor="text1"/>
        </w:rPr>
        <w:t>gies ID</w:t>
      </w:r>
    </w:p>
    <w:p w:rsidR="00F53112" w:rsidRPr="00CA4579" w:rsidRDefault="00F53112" w:rsidP="00607912">
      <w:pPr>
        <w:pStyle w:val="ListParagraph"/>
        <w:numPr>
          <w:ilvl w:val="0"/>
          <w:numId w:val="11"/>
        </w:numPr>
        <w:spacing w:after="0"/>
        <w:jc w:val="both"/>
        <w:rPr>
          <w:i/>
          <w:color w:val="000000" w:themeColor="text1"/>
        </w:rPr>
      </w:pPr>
      <w:r w:rsidRPr="00CA4579">
        <w:rPr>
          <w:i/>
          <w:color w:val="000000" w:themeColor="text1"/>
        </w:rPr>
        <w:t>Medication ID</w:t>
      </w:r>
    </w:p>
    <w:p w:rsidR="00F53112" w:rsidRPr="00CA4579" w:rsidRDefault="00F53112" w:rsidP="00607912">
      <w:pPr>
        <w:pStyle w:val="ListParagraph"/>
        <w:numPr>
          <w:ilvl w:val="0"/>
          <w:numId w:val="11"/>
        </w:numPr>
        <w:spacing w:after="0"/>
        <w:jc w:val="both"/>
        <w:rPr>
          <w:i/>
          <w:color w:val="000000" w:themeColor="text1"/>
        </w:rPr>
      </w:pPr>
      <w:r w:rsidRPr="00CA4579">
        <w:rPr>
          <w:i/>
          <w:color w:val="000000" w:themeColor="text1"/>
        </w:rPr>
        <w:t>Medical Condition ID</w:t>
      </w:r>
    </w:p>
    <w:p w:rsidR="00F53112" w:rsidRPr="00CA4579" w:rsidRDefault="00F53112" w:rsidP="00607912">
      <w:pPr>
        <w:pStyle w:val="ListParagraph"/>
        <w:numPr>
          <w:ilvl w:val="0"/>
          <w:numId w:val="11"/>
        </w:numPr>
        <w:spacing w:after="0"/>
        <w:jc w:val="both"/>
        <w:rPr>
          <w:i/>
          <w:color w:val="000000" w:themeColor="text1"/>
        </w:rPr>
      </w:pPr>
      <w:r w:rsidRPr="00CA4579">
        <w:rPr>
          <w:i/>
          <w:color w:val="000000" w:themeColor="text1"/>
        </w:rPr>
        <w:t>Incident ID</w:t>
      </w:r>
    </w:p>
    <w:p w:rsidR="00F53112" w:rsidRPr="00CA4579" w:rsidRDefault="00F53112" w:rsidP="00607912">
      <w:pPr>
        <w:pStyle w:val="ListParagraph"/>
        <w:numPr>
          <w:ilvl w:val="0"/>
          <w:numId w:val="11"/>
        </w:numPr>
        <w:spacing w:after="0"/>
        <w:jc w:val="both"/>
        <w:rPr>
          <w:i/>
          <w:color w:val="000000" w:themeColor="text1"/>
        </w:rPr>
      </w:pPr>
      <w:r w:rsidRPr="00CA4579">
        <w:rPr>
          <w:i/>
          <w:color w:val="000000" w:themeColor="text1"/>
        </w:rPr>
        <w:t>Child ID</w:t>
      </w:r>
    </w:p>
    <w:p w:rsidR="0027220E" w:rsidRPr="00CA4579" w:rsidRDefault="00F53112" w:rsidP="00122317">
      <w:pPr>
        <w:pStyle w:val="ListParagraph"/>
        <w:numPr>
          <w:ilvl w:val="0"/>
          <w:numId w:val="11"/>
        </w:numPr>
        <w:spacing w:after="0"/>
        <w:jc w:val="both"/>
        <w:rPr>
          <w:b/>
          <w:color w:val="000000" w:themeColor="text1"/>
        </w:rPr>
      </w:pPr>
      <w:r w:rsidRPr="00CA4579">
        <w:rPr>
          <w:color w:val="000000" w:themeColor="text1"/>
        </w:rPr>
        <w:t>Description</w:t>
      </w:r>
    </w:p>
    <w:p w:rsidR="005C1593" w:rsidRPr="00CA4579" w:rsidRDefault="005C1593" w:rsidP="00CE23A1">
      <w:pPr>
        <w:pStyle w:val="Heading3"/>
        <w:rPr>
          <w:rFonts w:asciiTheme="minorHAnsi" w:hAnsiTheme="minorHAnsi"/>
        </w:rPr>
      </w:pPr>
      <w:r w:rsidRPr="00CA4579">
        <w:rPr>
          <w:rFonts w:asciiTheme="minorHAnsi" w:hAnsiTheme="minorHAnsi"/>
        </w:rPr>
        <w:t>Medical Conditions</w:t>
      </w:r>
    </w:p>
    <w:p w:rsidR="004F67CE" w:rsidRPr="00CA4579" w:rsidRDefault="004F67CE" w:rsidP="00122317">
      <w:pPr>
        <w:spacing w:after="0"/>
        <w:jc w:val="both"/>
        <w:rPr>
          <w:b/>
          <w:color w:val="000000" w:themeColor="text1"/>
        </w:rPr>
      </w:pPr>
      <w:r w:rsidRPr="00CA4579">
        <w:rPr>
          <w:b/>
          <w:color w:val="000000" w:themeColor="text1"/>
        </w:rPr>
        <w:t>Attributes of Medical Conditions</w:t>
      </w:r>
    </w:p>
    <w:p w:rsidR="004F67CE" w:rsidRPr="00CA4579" w:rsidRDefault="004F67CE" w:rsidP="00607912">
      <w:pPr>
        <w:pStyle w:val="ListParagraph"/>
        <w:numPr>
          <w:ilvl w:val="0"/>
          <w:numId w:val="45"/>
        </w:numPr>
        <w:spacing w:after="0"/>
        <w:jc w:val="both"/>
        <w:rPr>
          <w:color w:val="000000" w:themeColor="text1"/>
          <w:u w:val="single"/>
        </w:rPr>
      </w:pPr>
      <w:r w:rsidRPr="00CA4579">
        <w:rPr>
          <w:color w:val="000000" w:themeColor="text1"/>
          <w:u w:val="single"/>
        </w:rPr>
        <w:t>Medical Condition ID</w:t>
      </w:r>
    </w:p>
    <w:p w:rsidR="004F67CE" w:rsidRPr="00CA4579" w:rsidRDefault="004F67CE" w:rsidP="00607912">
      <w:pPr>
        <w:pStyle w:val="ListParagraph"/>
        <w:numPr>
          <w:ilvl w:val="0"/>
          <w:numId w:val="45"/>
        </w:numPr>
        <w:spacing w:after="0"/>
        <w:jc w:val="both"/>
        <w:rPr>
          <w:i/>
          <w:color w:val="000000" w:themeColor="text1"/>
        </w:rPr>
      </w:pPr>
      <w:r w:rsidRPr="00CA4579">
        <w:rPr>
          <w:i/>
          <w:color w:val="000000" w:themeColor="text1"/>
        </w:rPr>
        <w:t>Consent ID</w:t>
      </w:r>
    </w:p>
    <w:p w:rsidR="004F67CE" w:rsidRPr="00CA4579" w:rsidRDefault="004F67CE" w:rsidP="00607912">
      <w:pPr>
        <w:pStyle w:val="ListParagraph"/>
        <w:numPr>
          <w:ilvl w:val="0"/>
          <w:numId w:val="45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Name</w:t>
      </w:r>
    </w:p>
    <w:p w:rsidR="004F67CE" w:rsidRPr="00CA4579" w:rsidRDefault="004F67CE" w:rsidP="00607912">
      <w:pPr>
        <w:pStyle w:val="ListParagraph"/>
        <w:numPr>
          <w:ilvl w:val="0"/>
          <w:numId w:val="45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Description</w:t>
      </w:r>
    </w:p>
    <w:p w:rsidR="004F67CE" w:rsidRPr="00CA4579" w:rsidRDefault="004F67CE" w:rsidP="00607912">
      <w:pPr>
        <w:pStyle w:val="ListParagraph"/>
        <w:numPr>
          <w:ilvl w:val="0"/>
          <w:numId w:val="45"/>
        </w:numPr>
        <w:spacing w:after="0"/>
        <w:jc w:val="both"/>
        <w:rPr>
          <w:color w:val="000000" w:themeColor="text1"/>
        </w:rPr>
      </w:pPr>
      <w:r w:rsidRPr="00CA4579">
        <w:rPr>
          <w:color w:val="000000" w:themeColor="text1"/>
        </w:rPr>
        <w:t>Treatment</w:t>
      </w:r>
    </w:p>
    <w:p w:rsidR="00FC53C7" w:rsidRDefault="00FC53C7" w:rsidP="002B71B7">
      <w:pPr>
        <w:pStyle w:val="Heading3"/>
        <w:rPr>
          <w:rFonts w:asciiTheme="minorHAnsi" w:hAnsiTheme="minorHAnsi"/>
        </w:rPr>
      </w:pPr>
    </w:p>
    <w:p w:rsidR="00462653" w:rsidRPr="00462653" w:rsidRDefault="00462653" w:rsidP="00462653"/>
    <w:p w:rsidR="00FC53C7" w:rsidRPr="00CA4579" w:rsidRDefault="00FC53C7" w:rsidP="00FC53C7">
      <w:pPr>
        <w:shd w:val="clear" w:color="auto" w:fill="548DD4" w:themeFill="text2" w:themeFillTint="99"/>
        <w:spacing w:after="0"/>
        <w:jc w:val="both"/>
        <w:rPr>
          <w:b/>
          <w:color w:val="FFFFFF" w:themeColor="background1"/>
          <w:sz w:val="28"/>
          <w:szCs w:val="28"/>
        </w:rPr>
      </w:pPr>
      <w:r w:rsidRPr="00CA4579">
        <w:rPr>
          <w:b/>
          <w:color w:val="FFFFFF" w:themeColor="background1"/>
          <w:sz w:val="28"/>
          <w:szCs w:val="28"/>
        </w:rPr>
        <w:t>Supplier</w:t>
      </w:r>
    </w:p>
    <w:p w:rsidR="009A42CC" w:rsidRPr="00CA4579" w:rsidRDefault="009A42CC" w:rsidP="00BB1A6C">
      <w:pPr>
        <w:pStyle w:val="Heading3"/>
        <w:rPr>
          <w:rFonts w:asciiTheme="minorHAnsi" w:hAnsiTheme="minorHAnsi"/>
        </w:rPr>
      </w:pPr>
      <w:r w:rsidRPr="00CA4579">
        <w:rPr>
          <w:rFonts w:asciiTheme="minorHAnsi" w:hAnsiTheme="minorHAnsi"/>
        </w:rPr>
        <w:t>Supplier Invoices</w:t>
      </w:r>
    </w:p>
    <w:p w:rsidR="005C1593" w:rsidRPr="00CA4579" w:rsidRDefault="004C27ED" w:rsidP="00122317">
      <w:pPr>
        <w:spacing w:after="0"/>
        <w:jc w:val="both"/>
        <w:rPr>
          <w:b/>
          <w:color w:val="000000" w:themeColor="text1"/>
        </w:rPr>
      </w:pPr>
      <w:r w:rsidRPr="00CA4579">
        <w:rPr>
          <w:b/>
          <w:color w:val="000000" w:themeColor="text1"/>
        </w:rPr>
        <w:t>Attributes of Supplier Invoices</w:t>
      </w:r>
    </w:p>
    <w:p w:rsidR="004D23C9" w:rsidRPr="00CA4579" w:rsidRDefault="004D23C9" w:rsidP="00607912">
      <w:pPr>
        <w:pStyle w:val="ListParagraph"/>
        <w:numPr>
          <w:ilvl w:val="0"/>
          <w:numId w:val="28"/>
        </w:numPr>
        <w:spacing w:after="0"/>
        <w:jc w:val="both"/>
        <w:rPr>
          <w:color w:val="000000" w:themeColor="text1"/>
          <w:u w:val="single"/>
        </w:rPr>
      </w:pPr>
      <w:r w:rsidRPr="00CA4579">
        <w:rPr>
          <w:color w:val="000000" w:themeColor="text1"/>
          <w:u w:val="single"/>
        </w:rPr>
        <w:t>Supplier</w:t>
      </w:r>
      <w:r w:rsidR="00BB1A6C" w:rsidRPr="00CA4579">
        <w:rPr>
          <w:color w:val="000000" w:themeColor="text1"/>
          <w:u w:val="single"/>
        </w:rPr>
        <w:t xml:space="preserve"> Invoice ID</w:t>
      </w:r>
    </w:p>
    <w:p w:rsidR="004D23C9" w:rsidRPr="00CA4579" w:rsidRDefault="00BB1A6C" w:rsidP="00607912">
      <w:pPr>
        <w:pStyle w:val="ListParagraph"/>
        <w:numPr>
          <w:ilvl w:val="0"/>
          <w:numId w:val="28"/>
        </w:numPr>
        <w:spacing w:after="0"/>
        <w:jc w:val="both"/>
        <w:rPr>
          <w:i/>
          <w:color w:val="000000" w:themeColor="text1"/>
        </w:rPr>
      </w:pPr>
      <w:r w:rsidRPr="00CA4579">
        <w:rPr>
          <w:i/>
          <w:color w:val="000000" w:themeColor="text1"/>
        </w:rPr>
        <w:t>Supplier ID</w:t>
      </w:r>
    </w:p>
    <w:p w:rsidR="004D23C9" w:rsidRPr="00CA4579" w:rsidRDefault="001C2560" w:rsidP="00607912">
      <w:pPr>
        <w:pStyle w:val="ListParagraph"/>
        <w:numPr>
          <w:ilvl w:val="0"/>
          <w:numId w:val="28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Date</w:t>
      </w:r>
    </w:p>
    <w:p w:rsidR="005C1593" w:rsidRPr="001C2560" w:rsidRDefault="005C1593" w:rsidP="00122317">
      <w:pPr>
        <w:pStyle w:val="ListParagraph"/>
        <w:numPr>
          <w:ilvl w:val="0"/>
          <w:numId w:val="28"/>
        </w:numPr>
        <w:spacing w:after="0"/>
        <w:jc w:val="both"/>
        <w:rPr>
          <w:b/>
          <w:color w:val="000000" w:themeColor="text1"/>
        </w:rPr>
      </w:pPr>
      <w:r w:rsidRPr="00CA4579">
        <w:rPr>
          <w:color w:val="000000" w:themeColor="text1"/>
        </w:rPr>
        <w:t>Amount</w:t>
      </w:r>
    </w:p>
    <w:p w:rsidR="001C2560" w:rsidRPr="001C2560" w:rsidRDefault="001C2560" w:rsidP="00122317">
      <w:pPr>
        <w:pStyle w:val="ListParagraph"/>
        <w:numPr>
          <w:ilvl w:val="0"/>
          <w:numId w:val="28"/>
        </w:numPr>
        <w:spacing w:after="0"/>
        <w:jc w:val="both"/>
        <w:rPr>
          <w:b/>
          <w:color w:val="000000" w:themeColor="text1"/>
        </w:rPr>
      </w:pPr>
      <w:r>
        <w:rPr>
          <w:color w:val="000000" w:themeColor="text1"/>
        </w:rPr>
        <w:t>Product</w:t>
      </w:r>
    </w:p>
    <w:p w:rsidR="001C2560" w:rsidRPr="00CA4579" w:rsidRDefault="001C2560" w:rsidP="00122317">
      <w:pPr>
        <w:pStyle w:val="ListParagraph"/>
        <w:numPr>
          <w:ilvl w:val="0"/>
          <w:numId w:val="28"/>
        </w:numPr>
        <w:spacing w:after="0"/>
        <w:jc w:val="both"/>
        <w:rPr>
          <w:b/>
          <w:color w:val="000000" w:themeColor="text1"/>
        </w:rPr>
      </w:pPr>
      <w:r>
        <w:rPr>
          <w:color w:val="000000" w:themeColor="text1"/>
        </w:rPr>
        <w:t>Cost</w:t>
      </w:r>
    </w:p>
    <w:p w:rsidR="005C1593" w:rsidRPr="005D7B13" w:rsidRDefault="00BB1A6C" w:rsidP="005D7B13">
      <w:pPr>
        <w:pStyle w:val="Heading3"/>
        <w:rPr>
          <w:rFonts w:asciiTheme="minorHAnsi" w:hAnsiTheme="minorHAnsi"/>
        </w:rPr>
      </w:pPr>
      <w:r w:rsidRPr="00CA4579">
        <w:rPr>
          <w:rFonts w:asciiTheme="minorHAnsi" w:hAnsiTheme="minorHAnsi"/>
        </w:rPr>
        <w:t>Supplier</w:t>
      </w:r>
    </w:p>
    <w:p w:rsidR="00BB1A6C" w:rsidRPr="00CA4579" w:rsidRDefault="00BB1A6C" w:rsidP="00122317">
      <w:pPr>
        <w:spacing w:after="0"/>
        <w:jc w:val="both"/>
        <w:rPr>
          <w:b/>
          <w:color w:val="000000" w:themeColor="text1"/>
        </w:rPr>
      </w:pPr>
      <w:r w:rsidRPr="00CA4579">
        <w:rPr>
          <w:b/>
          <w:color w:val="000000" w:themeColor="text1"/>
        </w:rPr>
        <w:t>Attributes of Supplier</w:t>
      </w:r>
    </w:p>
    <w:p w:rsidR="00BB1A6C" w:rsidRPr="00CA4579" w:rsidRDefault="00BB1A6C" w:rsidP="00607912">
      <w:pPr>
        <w:pStyle w:val="ListParagraph"/>
        <w:numPr>
          <w:ilvl w:val="0"/>
          <w:numId w:val="28"/>
        </w:numPr>
        <w:spacing w:after="0"/>
        <w:jc w:val="both"/>
        <w:rPr>
          <w:color w:val="000000" w:themeColor="text1"/>
          <w:u w:val="single"/>
        </w:rPr>
      </w:pPr>
      <w:r w:rsidRPr="00CA4579">
        <w:rPr>
          <w:color w:val="000000" w:themeColor="text1"/>
          <w:u w:val="single"/>
        </w:rPr>
        <w:t>Supplier ID</w:t>
      </w:r>
    </w:p>
    <w:p w:rsidR="00BB1A6C" w:rsidRPr="00CA4579" w:rsidRDefault="00BB1A6C" w:rsidP="00607912">
      <w:pPr>
        <w:pStyle w:val="ListParagraph"/>
        <w:numPr>
          <w:ilvl w:val="0"/>
          <w:numId w:val="28"/>
        </w:numPr>
        <w:spacing w:after="0"/>
        <w:jc w:val="both"/>
        <w:rPr>
          <w:color w:val="000000" w:themeColor="text1"/>
          <w:u w:val="single"/>
        </w:rPr>
      </w:pPr>
      <w:r w:rsidRPr="00CA4579">
        <w:rPr>
          <w:color w:val="000000" w:themeColor="text1"/>
        </w:rPr>
        <w:t>Name</w:t>
      </w:r>
    </w:p>
    <w:p w:rsidR="00BB1A6C" w:rsidRPr="00CA4579" w:rsidRDefault="00BB1A6C" w:rsidP="00607912">
      <w:pPr>
        <w:pStyle w:val="ListParagraph"/>
        <w:numPr>
          <w:ilvl w:val="0"/>
          <w:numId w:val="28"/>
        </w:numPr>
        <w:spacing w:after="0"/>
        <w:jc w:val="both"/>
        <w:rPr>
          <w:color w:val="000000" w:themeColor="text1"/>
          <w:u w:val="single"/>
        </w:rPr>
      </w:pPr>
      <w:r w:rsidRPr="00CA4579">
        <w:rPr>
          <w:color w:val="000000" w:themeColor="text1"/>
        </w:rPr>
        <w:t>Phone Number</w:t>
      </w:r>
    </w:p>
    <w:p w:rsidR="00BB1A6C" w:rsidRPr="00CA4579" w:rsidRDefault="00BB1A6C" w:rsidP="00607912">
      <w:pPr>
        <w:pStyle w:val="ListParagraph"/>
        <w:numPr>
          <w:ilvl w:val="0"/>
          <w:numId w:val="28"/>
        </w:numPr>
        <w:spacing w:after="0"/>
        <w:jc w:val="both"/>
        <w:rPr>
          <w:color w:val="000000" w:themeColor="text1"/>
          <w:u w:val="single"/>
        </w:rPr>
      </w:pPr>
      <w:r w:rsidRPr="00CA4579">
        <w:rPr>
          <w:color w:val="000000" w:themeColor="text1"/>
        </w:rPr>
        <w:t>Email</w:t>
      </w:r>
    </w:p>
    <w:p w:rsidR="00E95003" w:rsidRPr="00CA4579" w:rsidRDefault="00BB1A6C" w:rsidP="00122317">
      <w:pPr>
        <w:pStyle w:val="ListParagraph"/>
        <w:numPr>
          <w:ilvl w:val="0"/>
          <w:numId w:val="28"/>
        </w:numPr>
        <w:spacing w:after="0"/>
        <w:jc w:val="both"/>
        <w:rPr>
          <w:color w:val="000000" w:themeColor="text1"/>
        </w:rPr>
      </w:pPr>
      <w:r w:rsidRPr="00CA4579">
        <w:rPr>
          <w:i/>
          <w:color w:val="000000" w:themeColor="text1"/>
        </w:rPr>
        <w:t>Address</w:t>
      </w:r>
    </w:p>
    <w:p w:rsidR="00C4026C" w:rsidRPr="00CA4579" w:rsidRDefault="00C4026C" w:rsidP="00122317">
      <w:pPr>
        <w:spacing w:after="0"/>
        <w:jc w:val="both"/>
        <w:rPr>
          <w:color w:val="000000" w:themeColor="text1"/>
        </w:rPr>
      </w:pPr>
    </w:p>
    <w:p w:rsidR="00FC53C7" w:rsidRPr="00CA4579" w:rsidRDefault="00FC53C7" w:rsidP="00FC53C7">
      <w:pPr>
        <w:shd w:val="clear" w:color="auto" w:fill="548DD4" w:themeFill="text2" w:themeFillTint="99"/>
        <w:spacing w:after="0"/>
        <w:jc w:val="both"/>
        <w:rPr>
          <w:b/>
          <w:color w:val="FFFFFF" w:themeColor="background1"/>
          <w:sz w:val="28"/>
          <w:szCs w:val="28"/>
        </w:rPr>
      </w:pPr>
      <w:r w:rsidRPr="00CA4579">
        <w:rPr>
          <w:b/>
          <w:color w:val="FFFFFF" w:themeColor="background1"/>
          <w:sz w:val="28"/>
          <w:szCs w:val="28"/>
        </w:rPr>
        <w:t>Employee</w:t>
      </w:r>
    </w:p>
    <w:p w:rsidR="00EC14DD" w:rsidRPr="00462653" w:rsidRDefault="00220060" w:rsidP="00462653">
      <w:pPr>
        <w:pStyle w:val="Heading3"/>
        <w:spacing w:before="0"/>
        <w:rPr>
          <w:rFonts w:asciiTheme="minorHAnsi" w:hAnsiTheme="minorHAnsi"/>
        </w:rPr>
      </w:pPr>
      <w:r w:rsidRPr="00CA4579">
        <w:rPr>
          <w:rFonts w:asciiTheme="minorHAnsi" w:hAnsiTheme="minorHAnsi"/>
        </w:rPr>
        <w:t>Employee details</w:t>
      </w:r>
    </w:p>
    <w:p w:rsidR="00E95003" w:rsidRPr="00CA4579" w:rsidRDefault="00E95003" w:rsidP="003C40CE">
      <w:pPr>
        <w:spacing w:after="0"/>
        <w:rPr>
          <w:b/>
          <w:i/>
        </w:rPr>
      </w:pPr>
      <w:r w:rsidRPr="00CA4579">
        <w:rPr>
          <w:b/>
          <w:i/>
        </w:rPr>
        <w:t>Employee Attributes</w:t>
      </w:r>
    </w:p>
    <w:p w:rsidR="00220060" w:rsidRPr="00CA4579" w:rsidRDefault="00E95003" w:rsidP="003C40CE">
      <w:pPr>
        <w:pStyle w:val="Body"/>
        <w:numPr>
          <w:ilvl w:val="0"/>
          <w:numId w:val="7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sz w:val="22"/>
          <w:u w:val="single"/>
        </w:rPr>
      </w:pPr>
      <w:r w:rsidRPr="00CA4579">
        <w:rPr>
          <w:rFonts w:asciiTheme="minorHAnsi" w:hAnsiTheme="minorHAnsi"/>
          <w:sz w:val="22"/>
          <w:u w:val="single"/>
        </w:rPr>
        <w:t>E</w:t>
      </w:r>
      <w:r w:rsidR="0024347E" w:rsidRPr="00CA4579">
        <w:rPr>
          <w:rFonts w:asciiTheme="minorHAnsi" w:hAnsiTheme="minorHAnsi"/>
          <w:sz w:val="22"/>
          <w:u w:val="single"/>
        </w:rPr>
        <w:t>mployee ID</w:t>
      </w:r>
    </w:p>
    <w:p w:rsidR="0024347E" w:rsidRPr="00CA4579" w:rsidRDefault="0024347E" w:rsidP="003C40CE">
      <w:pPr>
        <w:pStyle w:val="Body"/>
        <w:numPr>
          <w:ilvl w:val="0"/>
          <w:numId w:val="7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sz w:val="22"/>
        </w:rPr>
      </w:pPr>
      <w:r w:rsidRPr="00CA4579">
        <w:rPr>
          <w:rFonts w:asciiTheme="minorHAnsi" w:hAnsiTheme="minorHAnsi"/>
          <w:sz w:val="22"/>
        </w:rPr>
        <w:t>First Name</w:t>
      </w:r>
    </w:p>
    <w:p w:rsidR="0024347E" w:rsidRPr="00CA4579" w:rsidRDefault="0024347E" w:rsidP="003C40CE">
      <w:pPr>
        <w:pStyle w:val="Body"/>
        <w:numPr>
          <w:ilvl w:val="0"/>
          <w:numId w:val="7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sz w:val="22"/>
        </w:rPr>
      </w:pPr>
      <w:r w:rsidRPr="00CA4579">
        <w:rPr>
          <w:rFonts w:asciiTheme="minorHAnsi" w:hAnsiTheme="minorHAnsi"/>
          <w:sz w:val="22"/>
        </w:rPr>
        <w:t>Surname</w:t>
      </w:r>
    </w:p>
    <w:p w:rsidR="00220060" w:rsidRPr="00CA4579" w:rsidRDefault="00220060" w:rsidP="003C40CE">
      <w:pPr>
        <w:pStyle w:val="Body"/>
        <w:numPr>
          <w:ilvl w:val="0"/>
          <w:numId w:val="7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i/>
          <w:sz w:val="22"/>
        </w:rPr>
      </w:pPr>
      <w:r w:rsidRPr="00CA4579">
        <w:rPr>
          <w:rFonts w:asciiTheme="minorHAnsi" w:hAnsiTheme="minorHAnsi"/>
          <w:i/>
          <w:sz w:val="22"/>
        </w:rPr>
        <w:t>Address</w:t>
      </w:r>
    </w:p>
    <w:p w:rsidR="00220060" w:rsidRPr="00CA4579" w:rsidRDefault="0024347E" w:rsidP="003C40CE">
      <w:pPr>
        <w:pStyle w:val="Body"/>
        <w:numPr>
          <w:ilvl w:val="0"/>
          <w:numId w:val="7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i/>
          <w:sz w:val="22"/>
        </w:rPr>
      </w:pPr>
      <w:r w:rsidRPr="00CA4579">
        <w:rPr>
          <w:rFonts w:asciiTheme="minorHAnsi" w:hAnsiTheme="minorHAnsi"/>
          <w:i/>
          <w:sz w:val="22"/>
        </w:rPr>
        <w:t>Emergency Contact</w:t>
      </w:r>
    </w:p>
    <w:p w:rsidR="0024347E" w:rsidRPr="00CA4579" w:rsidRDefault="0024347E" w:rsidP="003C40CE">
      <w:pPr>
        <w:pStyle w:val="Body"/>
        <w:numPr>
          <w:ilvl w:val="0"/>
          <w:numId w:val="7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i/>
          <w:sz w:val="22"/>
        </w:rPr>
      </w:pPr>
      <w:r w:rsidRPr="00CA4579">
        <w:rPr>
          <w:rFonts w:asciiTheme="minorHAnsi" w:hAnsiTheme="minorHAnsi"/>
          <w:i/>
          <w:sz w:val="22"/>
        </w:rPr>
        <w:t>Job Application ID</w:t>
      </w:r>
    </w:p>
    <w:p w:rsidR="0024347E" w:rsidRPr="00CA4579" w:rsidRDefault="0024347E" w:rsidP="003C40CE">
      <w:pPr>
        <w:pStyle w:val="Body"/>
        <w:numPr>
          <w:ilvl w:val="0"/>
          <w:numId w:val="7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i/>
          <w:sz w:val="22"/>
        </w:rPr>
      </w:pPr>
      <w:r w:rsidRPr="00CA4579">
        <w:rPr>
          <w:rFonts w:asciiTheme="minorHAnsi" w:hAnsiTheme="minorHAnsi"/>
          <w:i/>
          <w:sz w:val="22"/>
        </w:rPr>
        <w:t>Room ID</w:t>
      </w:r>
    </w:p>
    <w:p w:rsidR="0024347E" w:rsidRPr="00CA4579" w:rsidRDefault="0024347E" w:rsidP="003C40CE">
      <w:pPr>
        <w:pStyle w:val="Body"/>
        <w:numPr>
          <w:ilvl w:val="0"/>
          <w:numId w:val="7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i/>
          <w:sz w:val="22"/>
        </w:rPr>
      </w:pPr>
      <w:r w:rsidRPr="00CA4579">
        <w:rPr>
          <w:rFonts w:asciiTheme="minorHAnsi" w:hAnsiTheme="minorHAnsi"/>
          <w:i/>
          <w:sz w:val="22"/>
        </w:rPr>
        <w:t>Role ID</w:t>
      </w:r>
    </w:p>
    <w:p w:rsidR="0024347E" w:rsidRPr="00CA4579" w:rsidRDefault="0024347E" w:rsidP="003C40CE">
      <w:pPr>
        <w:pStyle w:val="Body"/>
        <w:numPr>
          <w:ilvl w:val="0"/>
          <w:numId w:val="7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sz w:val="22"/>
        </w:rPr>
      </w:pPr>
      <w:r w:rsidRPr="00CA4579">
        <w:rPr>
          <w:rFonts w:asciiTheme="minorHAnsi" w:hAnsiTheme="minorHAnsi"/>
          <w:sz w:val="22"/>
        </w:rPr>
        <w:t>Employment start date</w:t>
      </w:r>
    </w:p>
    <w:p w:rsidR="0024347E" w:rsidRPr="00CA4579" w:rsidRDefault="0024347E" w:rsidP="003C40CE">
      <w:pPr>
        <w:pStyle w:val="Body"/>
        <w:numPr>
          <w:ilvl w:val="0"/>
          <w:numId w:val="7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sz w:val="22"/>
        </w:rPr>
      </w:pPr>
      <w:r w:rsidRPr="00CA4579">
        <w:rPr>
          <w:rFonts w:asciiTheme="minorHAnsi" w:hAnsiTheme="minorHAnsi"/>
          <w:sz w:val="22"/>
        </w:rPr>
        <w:t>Date PVG registration expires</w:t>
      </w:r>
    </w:p>
    <w:p w:rsidR="0024347E" w:rsidRPr="00CA4579" w:rsidRDefault="0024347E" w:rsidP="003C40CE">
      <w:pPr>
        <w:pStyle w:val="Body"/>
        <w:numPr>
          <w:ilvl w:val="0"/>
          <w:numId w:val="7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sz w:val="22"/>
        </w:rPr>
      </w:pPr>
      <w:r w:rsidRPr="00CA4579">
        <w:rPr>
          <w:rFonts w:asciiTheme="minorHAnsi" w:hAnsiTheme="minorHAnsi"/>
          <w:sz w:val="22"/>
        </w:rPr>
        <w:t>Annual review dates</w:t>
      </w:r>
    </w:p>
    <w:p w:rsidR="00B2484F" w:rsidRDefault="00B2484F" w:rsidP="003C40CE">
      <w:pPr>
        <w:pStyle w:val="Body"/>
        <w:numPr>
          <w:ilvl w:val="0"/>
          <w:numId w:val="7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sz w:val="22"/>
        </w:rPr>
      </w:pPr>
      <w:r w:rsidRPr="00CA4579">
        <w:rPr>
          <w:rFonts w:asciiTheme="minorHAnsi" w:hAnsiTheme="minorHAnsi"/>
          <w:sz w:val="22"/>
        </w:rPr>
        <w:t>Department</w:t>
      </w:r>
    </w:p>
    <w:p w:rsidR="001C2560" w:rsidRPr="001C2560" w:rsidRDefault="001C2560" w:rsidP="001C2560">
      <w:pPr>
        <w:pStyle w:val="Body"/>
        <w:numPr>
          <w:ilvl w:val="0"/>
          <w:numId w:val="7"/>
        </w:num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bCs/>
          <w:i/>
          <w:sz w:val="22"/>
        </w:rPr>
      </w:pPr>
      <w:r w:rsidRPr="00CA4579">
        <w:rPr>
          <w:rFonts w:asciiTheme="minorHAnsi" w:hAnsiTheme="minorHAnsi"/>
          <w:bCs/>
          <w:i/>
          <w:sz w:val="22"/>
        </w:rPr>
        <w:t>Responsible To</w:t>
      </w:r>
    </w:p>
    <w:p w:rsidR="00220060" w:rsidRPr="00CA4579" w:rsidRDefault="00220060" w:rsidP="003C40C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b/>
          <w:bCs/>
          <w:sz w:val="22"/>
        </w:rPr>
      </w:pPr>
    </w:p>
    <w:p w:rsidR="00FC53C7" w:rsidRPr="00CA4579" w:rsidRDefault="00FC53C7" w:rsidP="003C40CE">
      <w:pPr>
        <w:pStyle w:val="Heading3"/>
        <w:spacing w:before="0"/>
        <w:rPr>
          <w:rFonts w:asciiTheme="minorHAnsi" w:hAnsiTheme="minorHAnsi"/>
        </w:rPr>
      </w:pPr>
      <w:r w:rsidRPr="00CA4579">
        <w:rPr>
          <w:rFonts w:asciiTheme="minorHAnsi" w:hAnsiTheme="minorHAnsi"/>
        </w:rPr>
        <w:t>Role</w:t>
      </w:r>
    </w:p>
    <w:p w:rsidR="00294F67" w:rsidRPr="00CA4579" w:rsidRDefault="00294F67" w:rsidP="003C40CE">
      <w:pPr>
        <w:spacing w:after="0"/>
        <w:rPr>
          <w:b/>
          <w:i/>
        </w:rPr>
      </w:pPr>
      <w:r w:rsidRPr="00CA4579">
        <w:rPr>
          <w:b/>
          <w:i/>
        </w:rPr>
        <w:t>Role Attributes:</w:t>
      </w:r>
    </w:p>
    <w:p w:rsidR="00FC53C7" w:rsidRPr="00CA4579" w:rsidRDefault="00294F67" w:rsidP="003C40CE">
      <w:pPr>
        <w:pStyle w:val="Body"/>
        <w:numPr>
          <w:ilvl w:val="0"/>
          <w:numId w:val="2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bCs/>
          <w:sz w:val="22"/>
          <w:u w:val="single"/>
        </w:rPr>
      </w:pPr>
      <w:r w:rsidRPr="00CA4579">
        <w:rPr>
          <w:rFonts w:asciiTheme="minorHAnsi" w:hAnsiTheme="minorHAnsi"/>
          <w:bCs/>
          <w:sz w:val="22"/>
          <w:u w:val="single"/>
        </w:rPr>
        <w:t>Role ID</w:t>
      </w:r>
    </w:p>
    <w:p w:rsidR="00294F67" w:rsidRPr="00CA4579" w:rsidRDefault="00294F67" w:rsidP="003C40CE">
      <w:pPr>
        <w:pStyle w:val="Body"/>
        <w:numPr>
          <w:ilvl w:val="0"/>
          <w:numId w:val="2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bCs/>
          <w:sz w:val="22"/>
        </w:rPr>
      </w:pPr>
      <w:r w:rsidRPr="00CA4579">
        <w:rPr>
          <w:rFonts w:asciiTheme="minorHAnsi" w:hAnsiTheme="minorHAnsi"/>
          <w:bCs/>
          <w:sz w:val="22"/>
        </w:rPr>
        <w:t>Title</w:t>
      </w:r>
    </w:p>
    <w:p w:rsidR="00294F67" w:rsidRPr="00CA4579" w:rsidRDefault="00294F67" w:rsidP="003C40CE">
      <w:pPr>
        <w:pStyle w:val="Body"/>
        <w:numPr>
          <w:ilvl w:val="0"/>
          <w:numId w:val="2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bCs/>
          <w:sz w:val="22"/>
        </w:rPr>
      </w:pPr>
      <w:r w:rsidRPr="00CA4579">
        <w:rPr>
          <w:rFonts w:asciiTheme="minorHAnsi" w:hAnsiTheme="minorHAnsi"/>
          <w:bCs/>
          <w:sz w:val="22"/>
        </w:rPr>
        <w:t>Responsibilities</w:t>
      </w:r>
    </w:p>
    <w:p w:rsidR="00294F67" w:rsidRPr="00CA4579" w:rsidRDefault="00294F67" w:rsidP="003C40CE">
      <w:pPr>
        <w:pStyle w:val="Body"/>
        <w:numPr>
          <w:ilvl w:val="0"/>
          <w:numId w:val="2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bCs/>
          <w:sz w:val="22"/>
        </w:rPr>
      </w:pPr>
      <w:r w:rsidRPr="00CA4579">
        <w:rPr>
          <w:rFonts w:asciiTheme="minorHAnsi" w:hAnsiTheme="minorHAnsi"/>
          <w:bCs/>
          <w:sz w:val="22"/>
        </w:rPr>
        <w:t>Disclosure Level</w:t>
      </w:r>
    </w:p>
    <w:p w:rsidR="003C40CE" w:rsidRPr="00CA4579" w:rsidRDefault="003C40CE" w:rsidP="00462653">
      <w:pPr>
        <w:pStyle w:val="Body"/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b/>
          <w:bCs/>
          <w:sz w:val="22"/>
        </w:rPr>
      </w:pPr>
    </w:p>
    <w:p w:rsidR="00220060" w:rsidRPr="00CA4579" w:rsidRDefault="00220060" w:rsidP="003C40CE">
      <w:pPr>
        <w:pStyle w:val="Heading3"/>
        <w:spacing w:before="0"/>
        <w:rPr>
          <w:rFonts w:asciiTheme="minorHAnsi" w:hAnsiTheme="minorHAnsi"/>
        </w:rPr>
      </w:pPr>
      <w:r w:rsidRPr="00CA4579">
        <w:rPr>
          <w:rFonts w:asciiTheme="minorHAnsi" w:hAnsiTheme="minorHAnsi"/>
        </w:rPr>
        <w:t xml:space="preserve">Holiday </w:t>
      </w:r>
      <w:r w:rsidR="00A27F7E" w:rsidRPr="00CA4579">
        <w:rPr>
          <w:rFonts w:asciiTheme="minorHAnsi" w:hAnsiTheme="minorHAnsi"/>
        </w:rPr>
        <w:t>Request</w:t>
      </w:r>
    </w:p>
    <w:p w:rsidR="00423F8D" w:rsidRPr="00CA4579" w:rsidRDefault="00423F8D" w:rsidP="003C40C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b/>
          <w:sz w:val="22"/>
        </w:rPr>
      </w:pPr>
      <w:r w:rsidRPr="00CA4579">
        <w:rPr>
          <w:rFonts w:asciiTheme="minorHAnsi" w:hAnsiTheme="minorHAnsi"/>
          <w:b/>
          <w:sz w:val="22"/>
        </w:rPr>
        <w:t>Attributes of Holiday Records</w:t>
      </w:r>
    </w:p>
    <w:p w:rsidR="00423F8D" w:rsidRPr="00CA4579" w:rsidRDefault="00423F8D" w:rsidP="003C40CE">
      <w:pPr>
        <w:pStyle w:val="Body"/>
        <w:numPr>
          <w:ilvl w:val="0"/>
          <w:numId w:val="9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sz w:val="22"/>
          <w:u w:val="single"/>
        </w:rPr>
      </w:pPr>
      <w:r w:rsidRPr="00CA4579">
        <w:rPr>
          <w:rFonts w:asciiTheme="minorHAnsi" w:hAnsiTheme="minorHAnsi"/>
          <w:sz w:val="22"/>
          <w:u w:val="single"/>
        </w:rPr>
        <w:t>Holiday ID</w:t>
      </w:r>
    </w:p>
    <w:p w:rsidR="00220060" w:rsidRPr="00CA4579" w:rsidRDefault="00220060" w:rsidP="003C40CE">
      <w:pPr>
        <w:pStyle w:val="Body"/>
        <w:numPr>
          <w:ilvl w:val="0"/>
          <w:numId w:val="9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sz w:val="22"/>
        </w:rPr>
      </w:pPr>
      <w:r w:rsidRPr="00CA4579">
        <w:rPr>
          <w:rFonts w:asciiTheme="minorHAnsi" w:hAnsiTheme="minorHAnsi"/>
          <w:sz w:val="22"/>
        </w:rPr>
        <w:t>Date Requested</w:t>
      </w:r>
    </w:p>
    <w:p w:rsidR="00220060" w:rsidRPr="00CA4579" w:rsidRDefault="00220060" w:rsidP="003C40CE">
      <w:pPr>
        <w:pStyle w:val="Body"/>
        <w:numPr>
          <w:ilvl w:val="0"/>
          <w:numId w:val="9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sz w:val="22"/>
        </w:rPr>
      </w:pPr>
      <w:r w:rsidRPr="00CA4579">
        <w:rPr>
          <w:rFonts w:asciiTheme="minorHAnsi" w:hAnsiTheme="minorHAnsi"/>
          <w:sz w:val="22"/>
        </w:rPr>
        <w:t>Start Date</w:t>
      </w:r>
    </w:p>
    <w:p w:rsidR="00220060" w:rsidRPr="00CA4579" w:rsidRDefault="00220060" w:rsidP="003C40CE">
      <w:pPr>
        <w:pStyle w:val="Body"/>
        <w:numPr>
          <w:ilvl w:val="0"/>
          <w:numId w:val="9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sz w:val="22"/>
        </w:rPr>
      </w:pPr>
      <w:r w:rsidRPr="00CA4579">
        <w:rPr>
          <w:rFonts w:asciiTheme="minorHAnsi" w:hAnsiTheme="minorHAnsi"/>
          <w:sz w:val="22"/>
        </w:rPr>
        <w:t>End Date</w:t>
      </w:r>
    </w:p>
    <w:p w:rsidR="00220060" w:rsidRPr="00CA4579" w:rsidRDefault="00220060" w:rsidP="003C40CE">
      <w:pPr>
        <w:pStyle w:val="Body"/>
        <w:numPr>
          <w:ilvl w:val="0"/>
          <w:numId w:val="9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sz w:val="22"/>
        </w:rPr>
      </w:pPr>
      <w:r w:rsidRPr="00CA4579">
        <w:rPr>
          <w:rFonts w:asciiTheme="minorHAnsi" w:hAnsiTheme="minorHAnsi"/>
          <w:sz w:val="22"/>
        </w:rPr>
        <w:t>No. of days requested</w:t>
      </w:r>
    </w:p>
    <w:p w:rsidR="00220060" w:rsidRPr="00CA4579" w:rsidRDefault="00220060" w:rsidP="003C40CE">
      <w:pPr>
        <w:pStyle w:val="Body"/>
        <w:numPr>
          <w:ilvl w:val="0"/>
          <w:numId w:val="9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sz w:val="22"/>
        </w:rPr>
      </w:pPr>
      <w:r w:rsidRPr="00CA4579">
        <w:rPr>
          <w:rFonts w:asciiTheme="minorHAnsi" w:hAnsiTheme="minorHAnsi"/>
          <w:sz w:val="22"/>
        </w:rPr>
        <w:t xml:space="preserve">Holidays remaining prior to request </w:t>
      </w:r>
    </w:p>
    <w:p w:rsidR="00220060" w:rsidRPr="00CA4579" w:rsidRDefault="00220060" w:rsidP="003C40CE">
      <w:pPr>
        <w:pStyle w:val="Body"/>
        <w:numPr>
          <w:ilvl w:val="0"/>
          <w:numId w:val="9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sz w:val="22"/>
        </w:rPr>
      </w:pPr>
      <w:r w:rsidRPr="00CA4579">
        <w:rPr>
          <w:rFonts w:asciiTheme="minorHAnsi" w:hAnsiTheme="minorHAnsi"/>
          <w:sz w:val="22"/>
        </w:rPr>
        <w:t>Holidays remaining after request</w:t>
      </w:r>
    </w:p>
    <w:p w:rsidR="00220060" w:rsidRPr="00EC14DD" w:rsidRDefault="00423F8D" w:rsidP="003C40CE">
      <w:pPr>
        <w:pStyle w:val="Body"/>
        <w:numPr>
          <w:ilvl w:val="0"/>
          <w:numId w:val="9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b/>
          <w:bCs/>
          <w:i/>
          <w:sz w:val="22"/>
        </w:rPr>
      </w:pPr>
      <w:r w:rsidRPr="00CA4579">
        <w:rPr>
          <w:rFonts w:asciiTheme="minorHAnsi" w:hAnsiTheme="minorHAnsi"/>
          <w:i/>
          <w:sz w:val="22"/>
        </w:rPr>
        <w:t>Holiday Approval</w:t>
      </w:r>
    </w:p>
    <w:p w:rsidR="00EC14DD" w:rsidRPr="00CA4579" w:rsidRDefault="00EC14DD" w:rsidP="00EC14DD">
      <w:pPr>
        <w:pStyle w:val="Body"/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ind w:left="720"/>
        <w:rPr>
          <w:rFonts w:asciiTheme="minorHAnsi" w:hAnsiTheme="minorHAnsi"/>
          <w:b/>
          <w:bCs/>
          <w:i/>
          <w:sz w:val="22"/>
        </w:rPr>
      </w:pPr>
    </w:p>
    <w:p w:rsidR="00423F8D" w:rsidRPr="00CA4579" w:rsidRDefault="00423F8D" w:rsidP="003C40CE">
      <w:pPr>
        <w:pStyle w:val="Heading3"/>
        <w:spacing w:before="0"/>
        <w:rPr>
          <w:rFonts w:asciiTheme="minorHAnsi" w:hAnsiTheme="minorHAnsi"/>
        </w:rPr>
      </w:pPr>
      <w:r w:rsidRPr="00CA4579">
        <w:rPr>
          <w:rFonts w:asciiTheme="minorHAnsi" w:hAnsiTheme="minorHAnsi"/>
        </w:rPr>
        <w:t>Holiday Approval</w:t>
      </w:r>
    </w:p>
    <w:p w:rsidR="00423F8D" w:rsidRPr="00CA4579" w:rsidRDefault="00423F8D" w:rsidP="003C40CE">
      <w:pPr>
        <w:pStyle w:val="Body"/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b/>
          <w:sz w:val="22"/>
        </w:rPr>
      </w:pPr>
      <w:r w:rsidRPr="00CA4579">
        <w:rPr>
          <w:rFonts w:asciiTheme="minorHAnsi" w:hAnsiTheme="minorHAnsi"/>
          <w:b/>
          <w:sz w:val="22"/>
        </w:rPr>
        <w:t>Attributes of Holiday Approval</w:t>
      </w:r>
    </w:p>
    <w:p w:rsidR="00423F8D" w:rsidRPr="00CA4579" w:rsidRDefault="00423F8D" w:rsidP="003C40CE">
      <w:pPr>
        <w:pStyle w:val="Body"/>
        <w:numPr>
          <w:ilvl w:val="0"/>
          <w:numId w:val="25"/>
        </w:num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sz w:val="22"/>
          <w:u w:val="single"/>
        </w:rPr>
      </w:pPr>
      <w:r w:rsidRPr="00CA4579">
        <w:rPr>
          <w:rFonts w:asciiTheme="minorHAnsi" w:hAnsiTheme="minorHAnsi"/>
          <w:sz w:val="22"/>
          <w:u w:val="single"/>
        </w:rPr>
        <w:t>Holiday Approval ID</w:t>
      </w:r>
    </w:p>
    <w:p w:rsidR="00423F8D" w:rsidRPr="00CA4579" w:rsidRDefault="00423F8D" w:rsidP="003C40CE">
      <w:pPr>
        <w:pStyle w:val="Body"/>
        <w:numPr>
          <w:ilvl w:val="0"/>
          <w:numId w:val="25"/>
        </w:num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sz w:val="22"/>
        </w:rPr>
      </w:pPr>
      <w:r w:rsidRPr="00CA4579">
        <w:rPr>
          <w:rFonts w:asciiTheme="minorHAnsi" w:hAnsiTheme="minorHAnsi"/>
          <w:sz w:val="22"/>
        </w:rPr>
        <w:t>Approval</w:t>
      </w:r>
    </w:p>
    <w:p w:rsidR="00423F8D" w:rsidRPr="00CA4579" w:rsidRDefault="00423F8D" w:rsidP="003C40CE">
      <w:pPr>
        <w:pStyle w:val="Body"/>
        <w:numPr>
          <w:ilvl w:val="0"/>
          <w:numId w:val="25"/>
        </w:num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b/>
          <w:bCs/>
          <w:sz w:val="22"/>
        </w:rPr>
      </w:pPr>
      <w:r w:rsidRPr="00CA4579">
        <w:rPr>
          <w:rFonts w:asciiTheme="minorHAnsi" w:hAnsiTheme="minorHAnsi"/>
          <w:sz w:val="22"/>
        </w:rPr>
        <w:t>Description</w:t>
      </w:r>
    </w:p>
    <w:p w:rsidR="00220060" w:rsidRPr="00CA4579" w:rsidRDefault="00220060" w:rsidP="003C40C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b/>
          <w:bCs/>
          <w:sz w:val="22"/>
        </w:rPr>
      </w:pPr>
    </w:p>
    <w:p w:rsidR="00220060" w:rsidRPr="00CA4579" w:rsidRDefault="00220060" w:rsidP="003C40CE">
      <w:pPr>
        <w:pStyle w:val="Heading3"/>
        <w:spacing w:before="0"/>
        <w:rPr>
          <w:rFonts w:asciiTheme="minorHAnsi" w:hAnsiTheme="minorHAnsi"/>
        </w:rPr>
      </w:pPr>
      <w:r w:rsidRPr="00CA4579">
        <w:rPr>
          <w:rFonts w:asciiTheme="minorHAnsi" w:hAnsiTheme="minorHAnsi"/>
        </w:rPr>
        <w:t>Training Records</w:t>
      </w:r>
    </w:p>
    <w:p w:rsidR="00423F8D" w:rsidRPr="00CA4579" w:rsidRDefault="00555D62" w:rsidP="003C40C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An</w:t>
      </w:r>
      <w:r w:rsidR="00A27F7E" w:rsidRPr="00CA4579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employee’s</w:t>
      </w:r>
      <w:r w:rsidR="00A27F7E" w:rsidRPr="00CA4579">
        <w:rPr>
          <w:rFonts w:asciiTheme="minorHAnsi" w:hAnsiTheme="minorHAnsi"/>
          <w:sz w:val="22"/>
        </w:rPr>
        <w:t xml:space="preserve"> current </w:t>
      </w:r>
      <w:r>
        <w:rPr>
          <w:rFonts w:asciiTheme="minorHAnsi" w:hAnsiTheme="minorHAnsi"/>
          <w:sz w:val="22"/>
        </w:rPr>
        <w:t>/previous</w:t>
      </w:r>
      <w:r w:rsidRPr="00CA4579">
        <w:rPr>
          <w:rFonts w:asciiTheme="minorHAnsi" w:hAnsiTheme="minorHAnsi"/>
          <w:sz w:val="22"/>
        </w:rPr>
        <w:t xml:space="preserve"> on</w:t>
      </w:r>
      <w:r>
        <w:rPr>
          <w:rFonts w:asciiTheme="minorHAnsi" w:hAnsiTheme="minorHAnsi"/>
          <w:sz w:val="22"/>
        </w:rPr>
        <w:t>-</w:t>
      </w:r>
      <w:r w:rsidR="00A27F7E" w:rsidRPr="00CA4579">
        <w:rPr>
          <w:rFonts w:asciiTheme="minorHAnsi" w:hAnsiTheme="minorHAnsi"/>
          <w:sz w:val="22"/>
        </w:rPr>
        <w:t>going training alongside any training required to work in the nursery.</w:t>
      </w:r>
    </w:p>
    <w:p w:rsidR="00A27F7E" w:rsidRPr="00CA4579" w:rsidRDefault="00A27F7E" w:rsidP="003C40C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sz w:val="22"/>
        </w:rPr>
      </w:pPr>
    </w:p>
    <w:p w:rsidR="00423F8D" w:rsidRPr="00CA4579" w:rsidRDefault="004D23C9" w:rsidP="003C40C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b/>
          <w:i/>
          <w:sz w:val="22"/>
        </w:rPr>
      </w:pPr>
      <w:r w:rsidRPr="00CA4579">
        <w:rPr>
          <w:rFonts w:asciiTheme="minorHAnsi" w:hAnsiTheme="minorHAnsi"/>
          <w:b/>
          <w:i/>
          <w:sz w:val="22"/>
        </w:rPr>
        <w:t>Train</w:t>
      </w:r>
      <w:r w:rsidR="00423F8D" w:rsidRPr="00CA4579">
        <w:rPr>
          <w:rFonts w:asciiTheme="minorHAnsi" w:hAnsiTheme="minorHAnsi"/>
          <w:b/>
          <w:i/>
          <w:sz w:val="22"/>
        </w:rPr>
        <w:t>ing Records Attributes</w:t>
      </w:r>
    </w:p>
    <w:p w:rsidR="00423F8D" w:rsidRPr="00CA4579" w:rsidRDefault="00423F8D" w:rsidP="003C40CE">
      <w:pPr>
        <w:pStyle w:val="Body"/>
        <w:numPr>
          <w:ilvl w:val="0"/>
          <w:numId w:val="10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sz w:val="22"/>
          <w:u w:val="single"/>
        </w:rPr>
      </w:pPr>
      <w:r w:rsidRPr="00CA4579">
        <w:rPr>
          <w:rFonts w:asciiTheme="minorHAnsi" w:hAnsiTheme="minorHAnsi"/>
          <w:sz w:val="22"/>
          <w:u w:val="single"/>
        </w:rPr>
        <w:t>Training Record ID</w:t>
      </w:r>
    </w:p>
    <w:p w:rsidR="00423F8D" w:rsidRPr="00CA4579" w:rsidRDefault="00423F8D" w:rsidP="003C40CE">
      <w:pPr>
        <w:pStyle w:val="Body"/>
        <w:numPr>
          <w:ilvl w:val="0"/>
          <w:numId w:val="10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i/>
          <w:sz w:val="22"/>
        </w:rPr>
      </w:pPr>
      <w:r w:rsidRPr="00CA4579">
        <w:rPr>
          <w:rFonts w:asciiTheme="minorHAnsi" w:hAnsiTheme="minorHAnsi"/>
          <w:i/>
          <w:sz w:val="22"/>
        </w:rPr>
        <w:t>Employee ID</w:t>
      </w:r>
    </w:p>
    <w:p w:rsidR="00220060" w:rsidRPr="00CA4579" w:rsidRDefault="00220060" w:rsidP="003C40CE">
      <w:pPr>
        <w:pStyle w:val="Body"/>
        <w:numPr>
          <w:ilvl w:val="0"/>
          <w:numId w:val="10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sz w:val="22"/>
        </w:rPr>
      </w:pPr>
      <w:r w:rsidRPr="00CA4579">
        <w:rPr>
          <w:rFonts w:asciiTheme="minorHAnsi" w:hAnsiTheme="minorHAnsi"/>
          <w:sz w:val="22"/>
        </w:rPr>
        <w:t>Start Date</w:t>
      </w:r>
    </w:p>
    <w:p w:rsidR="00220060" w:rsidRPr="00CA4579" w:rsidRDefault="00220060" w:rsidP="003C40CE">
      <w:pPr>
        <w:pStyle w:val="Body"/>
        <w:numPr>
          <w:ilvl w:val="0"/>
          <w:numId w:val="10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sz w:val="22"/>
        </w:rPr>
      </w:pPr>
      <w:r w:rsidRPr="00CA4579">
        <w:rPr>
          <w:rFonts w:asciiTheme="minorHAnsi" w:hAnsiTheme="minorHAnsi"/>
          <w:sz w:val="22"/>
        </w:rPr>
        <w:t>End date</w:t>
      </w:r>
    </w:p>
    <w:p w:rsidR="00220060" w:rsidRPr="00CA4579" w:rsidRDefault="00423F8D" w:rsidP="003C40CE">
      <w:pPr>
        <w:pStyle w:val="Body"/>
        <w:numPr>
          <w:ilvl w:val="0"/>
          <w:numId w:val="10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i/>
          <w:sz w:val="22"/>
          <w:u w:val="single"/>
        </w:rPr>
      </w:pPr>
      <w:r w:rsidRPr="00CA4579">
        <w:rPr>
          <w:rFonts w:asciiTheme="minorHAnsi" w:hAnsiTheme="minorHAnsi"/>
          <w:i/>
          <w:sz w:val="22"/>
          <w:u w:val="single"/>
        </w:rPr>
        <w:t>C</w:t>
      </w:r>
      <w:r w:rsidR="00220060" w:rsidRPr="00CA4579">
        <w:rPr>
          <w:rFonts w:asciiTheme="minorHAnsi" w:hAnsiTheme="minorHAnsi"/>
          <w:i/>
          <w:sz w:val="22"/>
          <w:u w:val="single"/>
        </w:rPr>
        <w:t>ourse</w:t>
      </w:r>
    </w:p>
    <w:p w:rsidR="00423F8D" w:rsidRDefault="00220060" w:rsidP="003C40CE">
      <w:pPr>
        <w:pStyle w:val="Body"/>
        <w:numPr>
          <w:ilvl w:val="0"/>
          <w:numId w:val="10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sz w:val="22"/>
        </w:rPr>
      </w:pPr>
      <w:r w:rsidRPr="00CA4579">
        <w:rPr>
          <w:rFonts w:asciiTheme="minorHAnsi" w:hAnsiTheme="minorHAnsi"/>
          <w:sz w:val="22"/>
        </w:rPr>
        <w:t>Renewal Date</w:t>
      </w:r>
    </w:p>
    <w:p w:rsidR="001C2560" w:rsidRDefault="001C2560" w:rsidP="003C40CE">
      <w:pPr>
        <w:pStyle w:val="Body"/>
        <w:numPr>
          <w:ilvl w:val="0"/>
          <w:numId w:val="10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Qualification Name</w:t>
      </w:r>
    </w:p>
    <w:p w:rsidR="001C2560" w:rsidRPr="00CA4579" w:rsidRDefault="001C2560" w:rsidP="003C40CE">
      <w:pPr>
        <w:pStyle w:val="Body"/>
        <w:numPr>
          <w:ilvl w:val="0"/>
          <w:numId w:val="10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Qualification Complete</w:t>
      </w:r>
    </w:p>
    <w:p w:rsidR="003C40CE" w:rsidRPr="00CA4579" w:rsidRDefault="003C40CE" w:rsidP="003C40CE">
      <w:pPr>
        <w:pStyle w:val="Body"/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ind w:left="720"/>
        <w:rPr>
          <w:rFonts w:asciiTheme="minorHAnsi" w:hAnsiTheme="minorHAnsi"/>
          <w:sz w:val="22"/>
        </w:rPr>
      </w:pPr>
    </w:p>
    <w:p w:rsidR="004D23C9" w:rsidRPr="00CA4579" w:rsidRDefault="00423F8D" w:rsidP="003C40CE">
      <w:pPr>
        <w:pStyle w:val="Heading3"/>
        <w:spacing w:before="0"/>
        <w:rPr>
          <w:rFonts w:asciiTheme="minorHAnsi" w:hAnsiTheme="minorHAnsi"/>
        </w:rPr>
      </w:pPr>
      <w:r w:rsidRPr="00CA4579">
        <w:rPr>
          <w:rFonts w:asciiTheme="minorHAnsi" w:hAnsiTheme="minorHAnsi"/>
        </w:rPr>
        <w:t>Course</w:t>
      </w:r>
    </w:p>
    <w:p w:rsidR="00A27F7E" w:rsidRPr="00CA4579" w:rsidRDefault="00A27F7E" w:rsidP="003C40CE">
      <w:pPr>
        <w:pStyle w:val="Body"/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sz w:val="22"/>
        </w:rPr>
      </w:pPr>
      <w:r w:rsidRPr="00CA4579">
        <w:rPr>
          <w:rFonts w:asciiTheme="minorHAnsi" w:hAnsiTheme="minorHAnsi"/>
          <w:sz w:val="22"/>
        </w:rPr>
        <w:t>Course accredits an employee with a qualification and is used to update their training records.</w:t>
      </w:r>
    </w:p>
    <w:p w:rsidR="00A27F7E" w:rsidRPr="00CA4579" w:rsidRDefault="00A27F7E" w:rsidP="003C40CE">
      <w:pPr>
        <w:pStyle w:val="Body"/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sz w:val="22"/>
        </w:rPr>
      </w:pPr>
    </w:p>
    <w:p w:rsidR="00423F8D" w:rsidRPr="00CA4579" w:rsidRDefault="00423F8D" w:rsidP="003C40CE">
      <w:pPr>
        <w:pStyle w:val="Body"/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b/>
          <w:i/>
          <w:sz w:val="22"/>
        </w:rPr>
      </w:pPr>
      <w:r w:rsidRPr="00CA4579">
        <w:rPr>
          <w:rFonts w:asciiTheme="minorHAnsi" w:hAnsiTheme="minorHAnsi"/>
          <w:b/>
          <w:i/>
          <w:sz w:val="22"/>
        </w:rPr>
        <w:t>Course Attributes</w:t>
      </w:r>
    </w:p>
    <w:p w:rsidR="00423F8D" w:rsidRPr="00CA4579" w:rsidRDefault="00423F8D" w:rsidP="003C40CE">
      <w:pPr>
        <w:pStyle w:val="Body"/>
        <w:numPr>
          <w:ilvl w:val="0"/>
          <w:numId w:val="26"/>
        </w:num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sz w:val="22"/>
          <w:u w:val="single"/>
        </w:rPr>
      </w:pPr>
      <w:r w:rsidRPr="00CA4579">
        <w:rPr>
          <w:rFonts w:asciiTheme="minorHAnsi" w:hAnsiTheme="minorHAnsi"/>
          <w:sz w:val="22"/>
          <w:u w:val="single"/>
        </w:rPr>
        <w:t>Course ID</w:t>
      </w:r>
    </w:p>
    <w:p w:rsidR="00423F8D" w:rsidRPr="00CA4579" w:rsidRDefault="00423F8D" w:rsidP="003C40CE">
      <w:pPr>
        <w:pStyle w:val="Body"/>
        <w:numPr>
          <w:ilvl w:val="0"/>
          <w:numId w:val="26"/>
        </w:num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sz w:val="22"/>
        </w:rPr>
      </w:pPr>
      <w:r w:rsidRPr="00CA4579">
        <w:rPr>
          <w:rFonts w:asciiTheme="minorHAnsi" w:hAnsiTheme="minorHAnsi"/>
          <w:sz w:val="22"/>
        </w:rPr>
        <w:t>Duration</w:t>
      </w:r>
    </w:p>
    <w:p w:rsidR="00423F8D" w:rsidRPr="001C2560" w:rsidRDefault="00423F8D" w:rsidP="001C2560">
      <w:pPr>
        <w:pStyle w:val="Body"/>
        <w:numPr>
          <w:ilvl w:val="0"/>
          <w:numId w:val="26"/>
        </w:num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rPr>
          <w:rFonts w:asciiTheme="minorHAnsi" w:hAnsiTheme="minorHAnsi"/>
          <w:sz w:val="22"/>
        </w:rPr>
      </w:pPr>
      <w:r w:rsidRPr="00CA4579">
        <w:rPr>
          <w:rFonts w:asciiTheme="minorHAnsi" w:hAnsiTheme="minorHAnsi"/>
          <w:sz w:val="22"/>
        </w:rPr>
        <w:t>Name</w:t>
      </w:r>
    </w:p>
    <w:p w:rsidR="003C40CE" w:rsidRPr="00CA4579" w:rsidRDefault="003C40CE" w:rsidP="003C40CE">
      <w:pPr>
        <w:pStyle w:val="Body"/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/>
        <w:spacing w:line="100" w:lineRule="atLeast"/>
        <w:ind w:left="720"/>
        <w:rPr>
          <w:rFonts w:asciiTheme="minorHAnsi" w:hAnsiTheme="minorHAnsi"/>
          <w:sz w:val="22"/>
        </w:rPr>
      </w:pPr>
    </w:p>
    <w:p w:rsidR="004D23C9" w:rsidRPr="00CA4579" w:rsidRDefault="00FC53C7" w:rsidP="003C40CE">
      <w:pPr>
        <w:pStyle w:val="Heading3"/>
        <w:spacing w:before="0"/>
        <w:rPr>
          <w:rFonts w:asciiTheme="minorHAnsi" w:hAnsiTheme="minorHAnsi"/>
        </w:rPr>
      </w:pPr>
      <w:r w:rsidRPr="00CA4579">
        <w:rPr>
          <w:rFonts w:asciiTheme="minorHAnsi" w:hAnsiTheme="minorHAnsi"/>
        </w:rPr>
        <w:t>Qualifications</w:t>
      </w:r>
    </w:p>
    <w:p w:rsidR="004D23C9" w:rsidRPr="00CA4579" w:rsidRDefault="004D23C9" w:rsidP="003C40CE">
      <w:pPr>
        <w:spacing w:after="0"/>
        <w:rPr>
          <w:b/>
          <w:i/>
        </w:rPr>
      </w:pPr>
      <w:r w:rsidRPr="00CA4579">
        <w:rPr>
          <w:b/>
          <w:i/>
        </w:rPr>
        <w:t>Qualification Attributes</w:t>
      </w:r>
    </w:p>
    <w:p w:rsidR="004D23C9" w:rsidRPr="00CA4579" w:rsidRDefault="004D23C9" w:rsidP="003C40CE">
      <w:pPr>
        <w:pStyle w:val="ListParagraph"/>
        <w:numPr>
          <w:ilvl w:val="0"/>
          <w:numId w:val="27"/>
        </w:numPr>
        <w:spacing w:after="0"/>
        <w:rPr>
          <w:u w:val="single"/>
        </w:rPr>
      </w:pPr>
      <w:r w:rsidRPr="00CA4579">
        <w:rPr>
          <w:u w:val="single"/>
        </w:rPr>
        <w:t>Qualification ID</w:t>
      </w:r>
    </w:p>
    <w:p w:rsidR="004D23C9" w:rsidRPr="00CA4579" w:rsidRDefault="004D23C9" w:rsidP="003C40CE">
      <w:pPr>
        <w:pStyle w:val="ListParagraph"/>
        <w:numPr>
          <w:ilvl w:val="0"/>
          <w:numId w:val="27"/>
        </w:numPr>
        <w:spacing w:after="0"/>
      </w:pPr>
      <w:r w:rsidRPr="00CA4579">
        <w:t>Name</w:t>
      </w:r>
    </w:p>
    <w:p w:rsidR="004D23C9" w:rsidRPr="00CA4579" w:rsidRDefault="004D23C9" w:rsidP="003C40CE">
      <w:pPr>
        <w:pStyle w:val="ListParagraph"/>
        <w:numPr>
          <w:ilvl w:val="0"/>
          <w:numId w:val="27"/>
        </w:numPr>
        <w:spacing w:after="0"/>
      </w:pPr>
      <w:r w:rsidRPr="00CA4579">
        <w:t>Renewal</w:t>
      </w:r>
    </w:p>
    <w:p w:rsidR="004D23C9" w:rsidRPr="00CA4579" w:rsidRDefault="004D23C9" w:rsidP="003C40CE">
      <w:pPr>
        <w:pStyle w:val="ListParagraph"/>
        <w:numPr>
          <w:ilvl w:val="0"/>
          <w:numId w:val="27"/>
        </w:numPr>
        <w:spacing w:after="0"/>
        <w:rPr>
          <w:i/>
        </w:rPr>
      </w:pPr>
      <w:r w:rsidRPr="00CA4579">
        <w:rPr>
          <w:i/>
        </w:rPr>
        <w:t>Course ID</w:t>
      </w:r>
    </w:p>
    <w:p w:rsidR="003C40CE" w:rsidRPr="00CA4579" w:rsidRDefault="003C40CE" w:rsidP="003C40CE">
      <w:pPr>
        <w:pStyle w:val="ListParagraph"/>
        <w:spacing w:after="0"/>
        <w:rPr>
          <w:i/>
        </w:rPr>
      </w:pPr>
    </w:p>
    <w:p w:rsidR="00FC53C7" w:rsidRPr="00CA4579" w:rsidRDefault="00FC53C7" w:rsidP="003C40CE">
      <w:pPr>
        <w:pStyle w:val="Heading3"/>
        <w:spacing w:before="0"/>
        <w:rPr>
          <w:rFonts w:asciiTheme="minorHAnsi" w:hAnsiTheme="minorHAnsi"/>
        </w:rPr>
      </w:pPr>
      <w:r w:rsidRPr="00CA4579">
        <w:rPr>
          <w:rFonts w:asciiTheme="minorHAnsi" w:hAnsiTheme="minorHAnsi"/>
        </w:rPr>
        <w:t>Work history</w:t>
      </w:r>
    </w:p>
    <w:p w:rsidR="0064701A" w:rsidRPr="00CA4579" w:rsidRDefault="0064701A" w:rsidP="003C40CE">
      <w:pPr>
        <w:spacing w:after="0"/>
        <w:rPr>
          <w:b/>
          <w:i/>
        </w:rPr>
      </w:pPr>
      <w:r w:rsidRPr="00CA4579">
        <w:rPr>
          <w:b/>
          <w:i/>
        </w:rPr>
        <w:t>Attributes of Work History</w:t>
      </w:r>
    </w:p>
    <w:p w:rsidR="0064701A" w:rsidRPr="00CA4579" w:rsidRDefault="0064701A" w:rsidP="003C40CE">
      <w:pPr>
        <w:pStyle w:val="ListParagraph"/>
        <w:numPr>
          <w:ilvl w:val="0"/>
          <w:numId w:val="29"/>
        </w:numPr>
        <w:spacing w:after="0"/>
        <w:rPr>
          <w:u w:val="single"/>
        </w:rPr>
      </w:pPr>
      <w:r w:rsidRPr="00CA4579">
        <w:rPr>
          <w:u w:val="single"/>
        </w:rPr>
        <w:t>Work History ID</w:t>
      </w:r>
    </w:p>
    <w:p w:rsidR="0064701A" w:rsidRPr="00CA4579" w:rsidRDefault="0064701A" w:rsidP="003C40CE">
      <w:pPr>
        <w:pStyle w:val="ListParagraph"/>
        <w:numPr>
          <w:ilvl w:val="0"/>
          <w:numId w:val="29"/>
        </w:numPr>
        <w:spacing w:after="0"/>
        <w:rPr>
          <w:i/>
        </w:rPr>
      </w:pPr>
      <w:r w:rsidRPr="00CA4579">
        <w:rPr>
          <w:i/>
        </w:rPr>
        <w:t>Employee ID</w:t>
      </w:r>
    </w:p>
    <w:p w:rsidR="0064701A" w:rsidRPr="00CA4579" w:rsidRDefault="0064701A" w:rsidP="003C40CE">
      <w:pPr>
        <w:pStyle w:val="ListParagraph"/>
        <w:numPr>
          <w:ilvl w:val="0"/>
          <w:numId w:val="29"/>
        </w:numPr>
        <w:spacing w:after="0"/>
        <w:rPr>
          <w:i/>
        </w:rPr>
      </w:pPr>
      <w:r w:rsidRPr="00CA4579">
        <w:rPr>
          <w:i/>
        </w:rPr>
        <w:t>Job Application ID</w:t>
      </w:r>
    </w:p>
    <w:p w:rsidR="00A63738" w:rsidRPr="005D7B13" w:rsidRDefault="0064701A" w:rsidP="003C40CE">
      <w:pPr>
        <w:pStyle w:val="ListParagraph"/>
        <w:numPr>
          <w:ilvl w:val="0"/>
          <w:numId w:val="29"/>
        </w:numPr>
        <w:spacing w:after="0"/>
      </w:pPr>
      <w:r w:rsidRPr="00CA4579">
        <w:rPr>
          <w:i/>
        </w:rPr>
        <w:t>Description</w:t>
      </w:r>
    </w:p>
    <w:p w:rsidR="004C27ED" w:rsidRPr="00CA4579" w:rsidRDefault="004C27ED" w:rsidP="003C40CE">
      <w:pPr>
        <w:spacing w:after="0"/>
        <w:jc w:val="both"/>
        <w:rPr>
          <w:color w:val="000000" w:themeColor="text1"/>
        </w:rPr>
      </w:pPr>
    </w:p>
    <w:p w:rsidR="00FC53C7" w:rsidRPr="00CA4579" w:rsidRDefault="00FC53C7" w:rsidP="003C40CE">
      <w:pPr>
        <w:shd w:val="clear" w:color="auto" w:fill="548DD4" w:themeFill="text2" w:themeFillTint="99"/>
        <w:spacing w:after="0"/>
        <w:jc w:val="both"/>
        <w:rPr>
          <w:b/>
          <w:color w:val="FFFFFF" w:themeColor="background1"/>
          <w:sz w:val="28"/>
          <w:szCs w:val="28"/>
        </w:rPr>
      </w:pPr>
      <w:r w:rsidRPr="00CA4579">
        <w:rPr>
          <w:b/>
          <w:color w:val="FFFFFF" w:themeColor="background1"/>
          <w:sz w:val="28"/>
          <w:szCs w:val="28"/>
        </w:rPr>
        <w:t>Human Resources</w:t>
      </w:r>
    </w:p>
    <w:p w:rsidR="009C73E4" w:rsidRPr="005D7B13" w:rsidRDefault="009C73E4" w:rsidP="005D7B13">
      <w:pPr>
        <w:spacing w:after="0"/>
        <w:jc w:val="both"/>
        <w:rPr>
          <w:color w:val="000000" w:themeColor="text1"/>
        </w:rPr>
      </w:pPr>
    </w:p>
    <w:p w:rsidR="00FE0192" w:rsidRPr="00CA4579" w:rsidRDefault="001C7CDC" w:rsidP="003C40CE">
      <w:pPr>
        <w:pStyle w:val="Heading3"/>
        <w:spacing w:before="0"/>
        <w:rPr>
          <w:rFonts w:asciiTheme="minorHAnsi" w:hAnsiTheme="minorHAnsi"/>
        </w:rPr>
      </w:pPr>
      <w:r w:rsidRPr="00CA4579">
        <w:rPr>
          <w:rFonts w:asciiTheme="minorHAnsi" w:hAnsiTheme="minorHAnsi"/>
        </w:rPr>
        <w:t xml:space="preserve">Holiday </w:t>
      </w:r>
      <w:r w:rsidR="00FE0192" w:rsidRPr="00CA4579">
        <w:rPr>
          <w:rFonts w:asciiTheme="minorHAnsi" w:hAnsiTheme="minorHAnsi"/>
        </w:rPr>
        <w:t>Entitlement</w:t>
      </w:r>
    </w:p>
    <w:p w:rsidR="00FE0192" w:rsidRPr="00CA4579" w:rsidRDefault="00FE0192" w:rsidP="003C40CE">
      <w:pPr>
        <w:spacing w:after="0"/>
        <w:rPr>
          <w:b/>
          <w:i/>
        </w:rPr>
      </w:pPr>
      <w:r w:rsidRPr="00CA4579">
        <w:rPr>
          <w:b/>
          <w:i/>
        </w:rPr>
        <w:t>Attributes for Holiday Entitlement</w:t>
      </w:r>
    </w:p>
    <w:p w:rsidR="00FE0192" w:rsidRPr="00CA4579" w:rsidRDefault="00FE0192" w:rsidP="003C40CE">
      <w:pPr>
        <w:pStyle w:val="ListParagraph"/>
        <w:numPr>
          <w:ilvl w:val="0"/>
          <w:numId w:val="4"/>
        </w:numPr>
        <w:spacing w:after="0"/>
        <w:rPr>
          <w:rFonts w:eastAsia="Calibri" w:cs="Times New Roman"/>
          <w:u w:val="single"/>
        </w:rPr>
      </w:pPr>
      <w:r w:rsidRPr="00CA4579">
        <w:rPr>
          <w:rFonts w:eastAsia="Calibri" w:cs="Times New Roman"/>
          <w:u w:val="single"/>
        </w:rPr>
        <w:t>Holiday Entitlement ID</w:t>
      </w:r>
    </w:p>
    <w:p w:rsidR="00FE0192" w:rsidRPr="00CA4579" w:rsidRDefault="00FE0192" w:rsidP="003C40CE">
      <w:pPr>
        <w:pStyle w:val="ListParagraph"/>
        <w:numPr>
          <w:ilvl w:val="0"/>
          <w:numId w:val="4"/>
        </w:numPr>
        <w:spacing w:after="0"/>
        <w:rPr>
          <w:rFonts w:eastAsia="Calibri" w:cs="Times New Roman"/>
        </w:rPr>
      </w:pPr>
      <w:r w:rsidRPr="00CA4579">
        <w:rPr>
          <w:rFonts w:eastAsia="Calibri" w:cs="Times New Roman"/>
        </w:rPr>
        <w:t>Start Date</w:t>
      </w:r>
    </w:p>
    <w:p w:rsidR="00FE0192" w:rsidRPr="00CA4579" w:rsidRDefault="00FE0192" w:rsidP="003C40CE">
      <w:pPr>
        <w:pStyle w:val="ListParagraph"/>
        <w:numPr>
          <w:ilvl w:val="0"/>
          <w:numId w:val="4"/>
        </w:numPr>
        <w:spacing w:after="0"/>
        <w:rPr>
          <w:rFonts w:eastAsia="Calibri" w:cs="Times New Roman"/>
        </w:rPr>
      </w:pPr>
      <w:r w:rsidRPr="00CA4579">
        <w:rPr>
          <w:rFonts w:eastAsia="Calibri" w:cs="Times New Roman"/>
        </w:rPr>
        <w:t xml:space="preserve">Days Worked </w:t>
      </w:r>
    </w:p>
    <w:p w:rsidR="00FE0192" w:rsidRPr="00CA4579" w:rsidRDefault="00FE0192" w:rsidP="003C40CE">
      <w:pPr>
        <w:pStyle w:val="ListParagraph"/>
        <w:numPr>
          <w:ilvl w:val="0"/>
          <w:numId w:val="4"/>
        </w:numPr>
        <w:spacing w:after="0"/>
        <w:rPr>
          <w:rFonts w:eastAsia="Calibri" w:cs="Times New Roman"/>
        </w:rPr>
      </w:pPr>
      <w:r w:rsidRPr="00CA4579">
        <w:rPr>
          <w:rFonts w:eastAsia="Calibri" w:cs="Times New Roman"/>
        </w:rPr>
        <w:t>Number of Hours worked</w:t>
      </w:r>
    </w:p>
    <w:p w:rsidR="00FE0192" w:rsidRPr="00CA4579" w:rsidRDefault="00FE0192" w:rsidP="003C40CE">
      <w:pPr>
        <w:pStyle w:val="ListParagraph"/>
        <w:numPr>
          <w:ilvl w:val="0"/>
          <w:numId w:val="4"/>
        </w:numPr>
        <w:spacing w:after="0"/>
      </w:pPr>
      <w:r w:rsidRPr="00CA4579">
        <w:rPr>
          <w:rFonts w:eastAsia="Calibri" w:cs="Times New Roman"/>
        </w:rPr>
        <w:t>Annual entitlement + 3 public holidays (Christmas Day, Boxing Day and 1 January)</w:t>
      </w:r>
    </w:p>
    <w:p w:rsidR="00FE0192" w:rsidRPr="00CA4579" w:rsidRDefault="00FE0192" w:rsidP="003C40CE">
      <w:pPr>
        <w:pStyle w:val="ListParagraph"/>
        <w:numPr>
          <w:ilvl w:val="0"/>
          <w:numId w:val="4"/>
        </w:numPr>
        <w:spacing w:after="0"/>
      </w:pPr>
      <w:r w:rsidRPr="00CA4579">
        <w:rPr>
          <w:rFonts w:eastAsia="Calibri" w:cs="Times New Roman"/>
        </w:rPr>
        <w:t>Bonus days for length of service</w:t>
      </w:r>
    </w:p>
    <w:p w:rsidR="009C73E4" w:rsidRPr="00CA4579" w:rsidRDefault="009C73E4" w:rsidP="005D7B13">
      <w:pPr>
        <w:spacing w:after="0"/>
      </w:pPr>
    </w:p>
    <w:p w:rsidR="00FE0192" w:rsidRPr="00CA4579" w:rsidRDefault="00FE0192" w:rsidP="003C40CE">
      <w:pPr>
        <w:pStyle w:val="Heading3"/>
        <w:spacing w:before="0"/>
        <w:rPr>
          <w:rFonts w:asciiTheme="minorHAnsi" w:hAnsiTheme="minorHAnsi"/>
        </w:rPr>
      </w:pPr>
      <w:r w:rsidRPr="00CA4579">
        <w:rPr>
          <w:rFonts w:asciiTheme="minorHAnsi" w:hAnsiTheme="minorHAnsi"/>
        </w:rPr>
        <w:t>Holiday Request</w:t>
      </w:r>
    </w:p>
    <w:p w:rsidR="00FE0192" w:rsidRPr="00CA4579" w:rsidRDefault="00FE0192" w:rsidP="003C40CE">
      <w:pPr>
        <w:spacing w:after="0"/>
        <w:rPr>
          <w:b/>
          <w:i/>
        </w:rPr>
      </w:pPr>
      <w:r w:rsidRPr="00CA4579">
        <w:rPr>
          <w:b/>
          <w:i/>
        </w:rPr>
        <w:t>Attributes for Holiday Request</w:t>
      </w:r>
    </w:p>
    <w:p w:rsidR="00FE0192" w:rsidRPr="00CA4579" w:rsidRDefault="00FE0192" w:rsidP="003C40CE">
      <w:pPr>
        <w:pStyle w:val="ListParagraph"/>
        <w:numPr>
          <w:ilvl w:val="0"/>
          <w:numId w:val="4"/>
        </w:numPr>
        <w:spacing w:after="0"/>
        <w:rPr>
          <w:rFonts w:eastAsia="Calibri" w:cs="Times New Roman"/>
          <w:u w:val="single"/>
        </w:rPr>
      </w:pPr>
      <w:r w:rsidRPr="00CA4579">
        <w:rPr>
          <w:rFonts w:eastAsia="Calibri" w:cs="Times New Roman"/>
          <w:u w:val="single"/>
        </w:rPr>
        <w:t>Holiday ID</w:t>
      </w:r>
    </w:p>
    <w:p w:rsidR="00FE0192" w:rsidRPr="00CA4579" w:rsidRDefault="00FE0192" w:rsidP="003C40CE">
      <w:pPr>
        <w:pStyle w:val="ListParagraph"/>
        <w:numPr>
          <w:ilvl w:val="0"/>
          <w:numId w:val="4"/>
        </w:numPr>
        <w:spacing w:after="0"/>
        <w:rPr>
          <w:rFonts w:eastAsia="Calibri" w:cs="Times New Roman"/>
        </w:rPr>
      </w:pPr>
      <w:r w:rsidRPr="00CA4579">
        <w:rPr>
          <w:rFonts w:eastAsia="Calibri" w:cs="Times New Roman"/>
        </w:rPr>
        <w:t>Date Requested</w:t>
      </w:r>
    </w:p>
    <w:p w:rsidR="00FE0192" w:rsidRPr="00CA4579" w:rsidRDefault="00FE0192" w:rsidP="003C40CE">
      <w:pPr>
        <w:pStyle w:val="ListParagraph"/>
        <w:numPr>
          <w:ilvl w:val="0"/>
          <w:numId w:val="4"/>
        </w:numPr>
        <w:spacing w:after="0"/>
        <w:rPr>
          <w:rFonts w:eastAsia="Calibri" w:cs="Times New Roman"/>
        </w:rPr>
      </w:pPr>
      <w:r w:rsidRPr="00CA4579">
        <w:rPr>
          <w:rFonts w:eastAsia="Calibri" w:cs="Times New Roman"/>
        </w:rPr>
        <w:t>Start Date</w:t>
      </w:r>
    </w:p>
    <w:p w:rsidR="00FE0192" w:rsidRPr="00CA4579" w:rsidRDefault="00FE0192" w:rsidP="003C40CE">
      <w:pPr>
        <w:pStyle w:val="ListParagraph"/>
        <w:numPr>
          <w:ilvl w:val="0"/>
          <w:numId w:val="4"/>
        </w:numPr>
        <w:spacing w:after="0"/>
        <w:rPr>
          <w:rFonts w:eastAsia="Calibri" w:cs="Times New Roman"/>
        </w:rPr>
      </w:pPr>
      <w:r w:rsidRPr="00CA4579">
        <w:rPr>
          <w:rFonts w:eastAsia="Calibri" w:cs="Times New Roman"/>
        </w:rPr>
        <w:t>End date</w:t>
      </w:r>
    </w:p>
    <w:p w:rsidR="00FE0192" w:rsidRPr="00CA4579" w:rsidRDefault="00FE0192" w:rsidP="003C40CE">
      <w:pPr>
        <w:pStyle w:val="ListParagraph"/>
        <w:numPr>
          <w:ilvl w:val="0"/>
          <w:numId w:val="4"/>
        </w:numPr>
        <w:spacing w:after="0"/>
        <w:rPr>
          <w:rFonts w:eastAsia="Calibri" w:cs="Times New Roman"/>
        </w:rPr>
      </w:pPr>
      <w:r w:rsidRPr="00CA4579">
        <w:rPr>
          <w:rFonts w:eastAsia="Calibri" w:cs="Times New Roman"/>
        </w:rPr>
        <w:t>No Of Days Required</w:t>
      </w:r>
    </w:p>
    <w:p w:rsidR="00FE0192" w:rsidRPr="00CA4579" w:rsidRDefault="00FE0192" w:rsidP="003C40CE">
      <w:pPr>
        <w:pStyle w:val="ListParagraph"/>
        <w:numPr>
          <w:ilvl w:val="0"/>
          <w:numId w:val="4"/>
        </w:numPr>
        <w:spacing w:after="0"/>
        <w:rPr>
          <w:rFonts w:eastAsia="Calibri" w:cs="Times New Roman"/>
          <w:i/>
        </w:rPr>
      </w:pPr>
      <w:r w:rsidRPr="00CA4579">
        <w:rPr>
          <w:rFonts w:eastAsia="Calibri" w:cs="Times New Roman"/>
          <w:i/>
        </w:rPr>
        <w:t>Holiday Approval ID</w:t>
      </w:r>
    </w:p>
    <w:p w:rsidR="00A63738" w:rsidRPr="00CA4579" w:rsidRDefault="00A63738" w:rsidP="00A63738">
      <w:pPr>
        <w:pStyle w:val="ListParagraph"/>
        <w:spacing w:after="0"/>
        <w:rPr>
          <w:rFonts w:eastAsia="Calibri" w:cs="Times New Roman"/>
          <w:i/>
        </w:rPr>
      </w:pPr>
    </w:p>
    <w:p w:rsidR="00FC53C7" w:rsidRPr="00CA4579" w:rsidRDefault="00363AB9" w:rsidP="00FC53C7">
      <w:pPr>
        <w:shd w:val="clear" w:color="auto" w:fill="548DD4" w:themeFill="text2" w:themeFillTint="99"/>
        <w:spacing w:after="0"/>
        <w:jc w:val="both"/>
        <w:rPr>
          <w:b/>
          <w:color w:val="FFFFFF" w:themeColor="background1"/>
          <w:sz w:val="28"/>
          <w:szCs w:val="28"/>
        </w:rPr>
      </w:pPr>
      <w:r w:rsidRPr="00CA4579">
        <w:rPr>
          <w:b/>
          <w:color w:val="FFFFFF" w:themeColor="background1"/>
          <w:sz w:val="28"/>
          <w:szCs w:val="28"/>
        </w:rPr>
        <w:t>Applicants</w:t>
      </w:r>
    </w:p>
    <w:p w:rsidR="00FC53C7" w:rsidRPr="00CA4579" w:rsidRDefault="00FC53C7" w:rsidP="000A0DF1">
      <w:pPr>
        <w:pStyle w:val="Heading3"/>
        <w:rPr>
          <w:rFonts w:asciiTheme="minorHAnsi" w:hAnsiTheme="minorHAnsi"/>
        </w:rPr>
      </w:pPr>
      <w:r w:rsidRPr="00CA4579">
        <w:rPr>
          <w:rFonts w:asciiTheme="minorHAnsi" w:hAnsiTheme="minorHAnsi"/>
        </w:rPr>
        <w:t xml:space="preserve">Job </w:t>
      </w:r>
      <w:r w:rsidR="002419B7" w:rsidRPr="00CA4579">
        <w:rPr>
          <w:rFonts w:asciiTheme="minorHAnsi" w:hAnsiTheme="minorHAnsi"/>
        </w:rPr>
        <w:t>Application</w:t>
      </w:r>
    </w:p>
    <w:p w:rsidR="000A0DF1" w:rsidRPr="00CA4579" w:rsidRDefault="000A0DF1" w:rsidP="00566194">
      <w:pPr>
        <w:spacing w:after="0"/>
        <w:rPr>
          <w:b/>
          <w:i/>
        </w:rPr>
      </w:pPr>
      <w:r w:rsidRPr="00CA4579">
        <w:rPr>
          <w:b/>
          <w:i/>
        </w:rPr>
        <w:t>Attributes for Job Application</w:t>
      </w:r>
    </w:p>
    <w:p w:rsidR="000A0DF1" w:rsidRPr="00CA4579" w:rsidRDefault="000A0DF1" w:rsidP="00607912">
      <w:pPr>
        <w:pStyle w:val="ListParagraph"/>
        <w:numPr>
          <w:ilvl w:val="0"/>
          <w:numId w:val="31"/>
        </w:numPr>
      </w:pPr>
      <w:r w:rsidRPr="00CA4579">
        <w:rPr>
          <w:u w:val="single"/>
        </w:rPr>
        <w:t>Application ID</w:t>
      </w:r>
    </w:p>
    <w:p w:rsidR="000A0DF1" w:rsidRPr="00CA4579" w:rsidRDefault="000A0DF1" w:rsidP="00607912">
      <w:pPr>
        <w:pStyle w:val="ListParagraph"/>
        <w:numPr>
          <w:ilvl w:val="0"/>
          <w:numId w:val="31"/>
        </w:numPr>
      </w:pPr>
      <w:r w:rsidRPr="00CA4579">
        <w:t>Full Driving License</w:t>
      </w:r>
      <w:r w:rsidRPr="00CA4579">
        <w:tab/>
      </w:r>
    </w:p>
    <w:p w:rsidR="000A0DF1" w:rsidRPr="00CA4579" w:rsidRDefault="000A0DF1" w:rsidP="00607912">
      <w:pPr>
        <w:pStyle w:val="ListParagraph"/>
        <w:numPr>
          <w:ilvl w:val="0"/>
          <w:numId w:val="31"/>
        </w:numPr>
      </w:pPr>
      <w:r w:rsidRPr="00CA4579">
        <w:t>Endorsements</w:t>
      </w:r>
      <w:r w:rsidRPr="00CA4579">
        <w:tab/>
      </w:r>
    </w:p>
    <w:p w:rsidR="000A0DF1" w:rsidRPr="00CA4579" w:rsidRDefault="000A0DF1" w:rsidP="00607912">
      <w:pPr>
        <w:pStyle w:val="ListParagraph"/>
        <w:numPr>
          <w:ilvl w:val="0"/>
          <w:numId w:val="31"/>
        </w:numPr>
      </w:pPr>
      <w:r w:rsidRPr="00CA4579">
        <w:t>Limited Availability</w:t>
      </w:r>
      <w:r w:rsidRPr="00CA4579">
        <w:tab/>
      </w:r>
    </w:p>
    <w:p w:rsidR="000A0DF1" w:rsidRPr="00CA4579" w:rsidRDefault="000A0DF1" w:rsidP="00607912">
      <w:pPr>
        <w:pStyle w:val="ListParagraph"/>
        <w:numPr>
          <w:ilvl w:val="0"/>
          <w:numId w:val="31"/>
        </w:numPr>
      </w:pPr>
      <w:r w:rsidRPr="00CA4579">
        <w:t>Restrictions Or Covenants</w:t>
      </w:r>
      <w:r w:rsidRPr="00CA4579">
        <w:tab/>
      </w:r>
    </w:p>
    <w:p w:rsidR="000A0DF1" w:rsidRPr="00CA4579" w:rsidRDefault="000A0DF1" w:rsidP="00607912">
      <w:pPr>
        <w:pStyle w:val="ListParagraph"/>
        <w:numPr>
          <w:ilvl w:val="0"/>
          <w:numId w:val="31"/>
        </w:numPr>
      </w:pPr>
      <w:r w:rsidRPr="00CA4579">
        <w:t>Overtime And Weekends</w:t>
      </w:r>
      <w:r w:rsidRPr="00CA4579">
        <w:tab/>
      </w:r>
    </w:p>
    <w:p w:rsidR="000A0DF1" w:rsidRPr="00CA4579" w:rsidRDefault="000A0DF1" w:rsidP="00607912">
      <w:pPr>
        <w:pStyle w:val="ListParagraph"/>
        <w:numPr>
          <w:ilvl w:val="0"/>
          <w:numId w:val="31"/>
        </w:numPr>
      </w:pPr>
      <w:r w:rsidRPr="00CA4579">
        <w:t>PVG Scheme Member</w:t>
      </w:r>
      <w:r w:rsidRPr="00CA4579">
        <w:tab/>
      </w:r>
    </w:p>
    <w:p w:rsidR="000A0DF1" w:rsidRPr="00CA4579" w:rsidRDefault="000A0DF1" w:rsidP="00607912">
      <w:pPr>
        <w:pStyle w:val="ListParagraph"/>
        <w:numPr>
          <w:ilvl w:val="0"/>
          <w:numId w:val="31"/>
        </w:numPr>
      </w:pPr>
      <w:r w:rsidRPr="00CA4579">
        <w:t>Convictions</w:t>
      </w:r>
      <w:r w:rsidRPr="00CA4579">
        <w:tab/>
      </w:r>
    </w:p>
    <w:p w:rsidR="000A0DF1" w:rsidRPr="00CA4579" w:rsidRDefault="000A0DF1" w:rsidP="00607912">
      <w:pPr>
        <w:pStyle w:val="ListParagraph"/>
        <w:numPr>
          <w:ilvl w:val="0"/>
          <w:numId w:val="31"/>
        </w:numPr>
      </w:pPr>
      <w:r w:rsidRPr="00CA4579">
        <w:t>Medical Questionnaire</w:t>
      </w:r>
      <w:r w:rsidRPr="00CA4579">
        <w:tab/>
      </w:r>
    </w:p>
    <w:p w:rsidR="000A0DF1" w:rsidRPr="00CA4579" w:rsidRDefault="000A0DF1" w:rsidP="00607912">
      <w:pPr>
        <w:pStyle w:val="ListParagraph"/>
        <w:numPr>
          <w:ilvl w:val="0"/>
          <w:numId w:val="31"/>
        </w:numPr>
      </w:pPr>
      <w:r w:rsidRPr="00CA4579">
        <w:t>Previously Employed</w:t>
      </w:r>
      <w:r w:rsidRPr="00CA4579">
        <w:tab/>
      </w:r>
    </w:p>
    <w:p w:rsidR="000A0DF1" w:rsidRPr="00CA4579" w:rsidRDefault="000A0DF1" w:rsidP="00607912">
      <w:pPr>
        <w:pStyle w:val="ListParagraph"/>
        <w:numPr>
          <w:ilvl w:val="0"/>
          <w:numId w:val="31"/>
        </w:numPr>
      </w:pPr>
      <w:r w:rsidRPr="00CA4579">
        <w:t>Previously Applied</w:t>
      </w:r>
      <w:r w:rsidRPr="00CA4579">
        <w:tab/>
      </w:r>
    </w:p>
    <w:p w:rsidR="000A0DF1" w:rsidRPr="00CA4579" w:rsidRDefault="000A0DF1" w:rsidP="00607912">
      <w:pPr>
        <w:pStyle w:val="ListParagraph"/>
        <w:numPr>
          <w:ilvl w:val="0"/>
          <w:numId w:val="31"/>
        </w:numPr>
      </w:pPr>
      <w:r w:rsidRPr="00CA4579">
        <w:t>Work Permit Required</w:t>
      </w:r>
      <w:r w:rsidRPr="00CA4579">
        <w:tab/>
      </w:r>
    </w:p>
    <w:p w:rsidR="000A0DF1" w:rsidRPr="00CA4579" w:rsidRDefault="000A0DF1" w:rsidP="00607912">
      <w:pPr>
        <w:pStyle w:val="ListParagraph"/>
        <w:numPr>
          <w:ilvl w:val="0"/>
          <w:numId w:val="31"/>
        </w:numPr>
      </w:pPr>
      <w:r w:rsidRPr="00CA4579">
        <w:t>Noticed To Employer</w:t>
      </w:r>
      <w:r w:rsidRPr="00CA4579">
        <w:tab/>
      </w:r>
    </w:p>
    <w:p w:rsidR="00363AB9" w:rsidRPr="00CA4579" w:rsidRDefault="000A0DF1" w:rsidP="00FC53C7">
      <w:pPr>
        <w:pStyle w:val="ListParagraph"/>
        <w:numPr>
          <w:ilvl w:val="0"/>
          <w:numId w:val="31"/>
        </w:numPr>
      </w:pPr>
      <w:r w:rsidRPr="00CA4579">
        <w:t>Supplementary</w:t>
      </w:r>
      <w:r w:rsidRPr="00CA4579">
        <w:tab/>
      </w:r>
    </w:p>
    <w:p w:rsidR="002419B7" w:rsidRDefault="002419B7" w:rsidP="004F690D">
      <w:pPr>
        <w:pStyle w:val="Heading3"/>
        <w:rPr>
          <w:rFonts w:asciiTheme="minorHAnsi" w:hAnsiTheme="minorHAnsi"/>
        </w:rPr>
      </w:pPr>
      <w:r w:rsidRPr="00CA4579">
        <w:rPr>
          <w:rFonts w:asciiTheme="minorHAnsi" w:hAnsiTheme="minorHAnsi"/>
        </w:rPr>
        <w:t>Applicants</w:t>
      </w:r>
    </w:p>
    <w:p w:rsidR="002419B7" w:rsidRPr="00CA4579" w:rsidRDefault="002419B7" w:rsidP="00566194">
      <w:pPr>
        <w:spacing w:after="0"/>
        <w:rPr>
          <w:b/>
          <w:i/>
        </w:rPr>
      </w:pPr>
      <w:r w:rsidRPr="00CA4579">
        <w:rPr>
          <w:b/>
          <w:i/>
        </w:rPr>
        <w:t>Attributes for Applicant</w:t>
      </w:r>
    </w:p>
    <w:p w:rsidR="002419B7" w:rsidRPr="00CA4579" w:rsidRDefault="002419B7" w:rsidP="00607912">
      <w:pPr>
        <w:pStyle w:val="ListParagraph"/>
        <w:numPr>
          <w:ilvl w:val="0"/>
          <w:numId w:val="32"/>
        </w:numPr>
        <w:rPr>
          <w:u w:val="single"/>
        </w:rPr>
      </w:pPr>
      <w:r w:rsidRPr="00CA4579">
        <w:rPr>
          <w:u w:val="single"/>
        </w:rPr>
        <w:t>Applicant ID</w:t>
      </w:r>
    </w:p>
    <w:p w:rsidR="002419B7" w:rsidRPr="00CA4579" w:rsidRDefault="002419B7" w:rsidP="00607912">
      <w:pPr>
        <w:pStyle w:val="ListParagraph"/>
        <w:numPr>
          <w:ilvl w:val="0"/>
          <w:numId w:val="32"/>
        </w:numPr>
      </w:pPr>
      <w:r w:rsidRPr="00CA4579">
        <w:t>First name</w:t>
      </w:r>
    </w:p>
    <w:p w:rsidR="002419B7" w:rsidRPr="00CA4579" w:rsidRDefault="002419B7" w:rsidP="00607912">
      <w:pPr>
        <w:pStyle w:val="ListParagraph"/>
        <w:numPr>
          <w:ilvl w:val="0"/>
          <w:numId w:val="32"/>
        </w:numPr>
      </w:pPr>
      <w:r w:rsidRPr="00CA4579">
        <w:t>Surname</w:t>
      </w:r>
    </w:p>
    <w:p w:rsidR="002419B7" w:rsidRPr="00CA4579" w:rsidRDefault="002419B7" w:rsidP="00607912">
      <w:pPr>
        <w:pStyle w:val="ListParagraph"/>
        <w:numPr>
          <w:ilvl w:val="0"/>
          <w:numId w:val="32"/>
        </w:numPr>
      </w:pPr>
      <w:r w:rsidRPr="00CA4579">
        <w:t>Telephone</w:t>
      </w:r>
    </w:p>
    <w:p w:rsidR="002419B7" w:rsidRPr="00CA4579" w:rsidRDefault="002419B7" w:rsidP="00607912">
      <w:pPr>
        <w:pStyle w:val="ListParagraph"/>
        <w:numPr>
          <w:ilvl w:val="0"/>
          <w:numId w:val="32"/>
        </w:numPr>
      </w:pPr>
      <w:r w:rsidRPr="00CA4579">
        <w:t>Email</w:t>
      </w:r>
    </w:p>
    <w:p w:rsidR="002419B7" w:rsidRDefault="002419B7" w:rsidP="005D7B13">
      <w:pPr>
        <w:pStyle w:val="ListParagraph"/>
        <w:numPr>
          <w:ilvl w:val="0"/>
          <w:numId w:val="32"/>
        </w:numPr>
        <w:pBdr>
          <w:bottom w:val="single" w:sz="8" w:space="4" w:color="4F81BD" w:themeColor="accent1"/>
        </w:pBdr>
        <w:spacing w:after="300" w:line="240" w:lineRule="auto"/>
        <w:rPr>
          <w:i/>
        </w:rPr>
      </w:pPr>
      <w:r w:rsidRPr="005D7B13">
        <w:rPr>
          <w:i/>
        </w:rPr>
        <w:t>Address</w:t>
      </w:r>
    </w:p>
    <w:p w:rsidR="005D7B13" w:rsidRPr="00CA4579" w:rsidRDefault="005D7B13" w:rsidP="005D7B13">
      <w:pPr>
        <w:pStyle w:val="ListParagraph"/>
        <w:pBdr>
          <w:bottom w:val="single" w:sz="8" w:space="4" w:color="4F81BD" w:themeColor="accent1"/>
        </w:pBdr>
        <w:spacing w:after="300" w:line="240" w:lineRule="auto"/>
        <w:rPr>
          <w:i/>
        </w:rPr>
      </w:pPr>
    </w:p>
    <w:sectPr w:rsidR="005D7B13" w:rsidRPr="00CA4579" w:rsidSect="00A80C4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2B9" w:rsidRDefault="00F632B9" w:rsidP="003C17EF">
      <w:pPr>
        <w:spacing w:after="0" w:line="240" w:lineRule="auto"/>
      </w:pPr>
      <w:r>
        <w:separator/>
      </w:r>
    </w:p>
  </w:endnote>
  <w:endnote w:type="continuationSeparator" w:id="0">
    <w:p w:rsidR="00F632B9" w:rsidRDefault="00F632B9" w:rsidP="003C1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57C" w:rsidRDefault="000E657C">
    <w:pPr>
      <w:pStyle w:val="Footer"/>
    </w:pPr>
    <w:r w:rsidRPr="00950066">
      <w:rPr>
        <w:noProof/>
        <w:lang w:val="en-US" w:eastAsia="zh-TW"/>
      </w:rPr>
      <w:pict>
        <v:group 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#4f81bd [3204]" strokecolor="#f2f2f2 [3041]" strokeweight="3pt">
            <v:shadow on="t" type="perspective" color="#243f60 [1604]" opacity=".5" offset="1pt" offset2="-1pt"/>
            <v:textbox style="mso-next-textbox:#_x0000_s2050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0E657C" w:rsidRDefault="000E657C" w:rsidP="003C17EF">
                      <w:pPr>
                        <w:pStyle w:val="Footer"/>
                        <w:rPr>
                          <w:color w:val="FFFFFF" w:themeColor="background1"/>
                          <w:spacing w:val="60"/>
                        </w:rPr>
                      </w:pPr>
                      <w:r w:rsidRPr="003C17EF">
                        <w:rPr>
                          <w:color w:val="FFFFFF" w:themeColor="background1"/>
                          <w:spacing w:val="60"/>
                        </w:rPr>
                        <w:t>AC32004–Database Systems</w:t>
                      </w:r>
                    </w:p>
                  </w:sdtContent>
                </w:sdt>
                <w:p w:rsidR="000E657C" w:rsidRDefault="000E657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#4f81bd [3204]" strokecolor="#f2f2f2 [3041]" strokeweight="3pt">
            <v:shadow on="t" type="perspective" color="#243f60 [1604]" opacity=".5" offset="1pt" offset2="-1pt"/>
            <v:textbox style="mso-next-textbox:#_x0000_s2051">
              <w:txbxContent>
                <w:p w:rsidR="000E657C" w:rsidRDefault="000E657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Pr="00950066">
                    <w:fldChar w:fldCharType="begin"/>
                  </w:r>
                  <w:r>
                    <w:instrText xml:space="preserve"> PAGE   \* MERGEFORMAT </w:instrText>
                  </w:r>
                  <w:r w:rsidRPr="00950066">
                    <w:fldChar w:fldCharType="separate"/>
                  </w:r>
                  <w:r w:rsidR="00462653" w:rsidRPr="00462653">
                    <w:rPr>
                      <w:noProof/>
                      <w:color w:val="FFFFFF" w:themeColor="background1"/>
                    </w:rPr>
                    <w:t>8</w:t>
                  </w:r>
                  <w:r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2B9" w:rsidRDefault="00F632B9" w:rsidP="003C17EF">
      <w:pPr>
        <w:spacing w:after="0" w:line="240" w:lineRule="auto"/>
      </w:pPr>
      <w:r>
        <w:separator/>
      </w:r>
    </w:p>
  </w:footnote>
  <w:footnote w:type="continuationSeparator" w:id="0">
    <w:p w:rsidR="00F632B9" w:rsidRDefault="00F632B9" w:rsidP="003C1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7E42197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312754E"/>
    <w:multiLevelType w:val="hybridMultilevel"/>
    <w:tmpl w:val="03760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E94229"/>
    <w:multiLevelType w:val="hybridMultilevel"/>
    <w:tmpl w:val="A89AC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313E22"/>
    <w:multiLevelType w:val="hybridMultilevel"/>
    <w:tmpl w:val="A23A3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79687F"/>
    <w:multiLevelType w:val="hybridMultilevel"/>
    <w:tmpl w:val="3B14C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B04305"/>
    <w:multiLevelType w:val="hybridMultilevel"/>
    <w:tmpl w:val="A948B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3D0125"/>
    <w:multiLevelType w:val="hybridMultilevel"/>
    <w:tmpl w:val="19041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657BF0"/>
    <w:multiLevelType w:val="hybridMultilevel"/>
    <w:tmpl w:val="E42CE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5F6CCA"/>
    <w:multiLevelType w:val="hybridMultilevel"/>
    <w:tmpl w:val="81EEF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782CFD"/>
    <w:multiLevelType w:val="hybridMultilevel"/>
    <w:tmpl w:val="5D90D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6B502E"/>
    <w:multiLevelType w:val="hybridMultilevel"/>
    <w:tmpl w:val="7974E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C12A97"/>
    <w:multiLevelType w:val="hybridMultilevel"/>
    <w:tmpl w:val="E03AD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2C33A9"/>
    <w:multiLevelType w:val="hybridMultilevel"/>
    <w:tmpl w:val="4BA6B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1F1957"/>
    <w:multiLevelType w:val="hybridMultilevel"/>
    <w:tmpl w:val="8C947C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F47E13"/>
    <w:multiLevelType w:val="hybridMultilevel"/>
    <w:tmpl w:val="FD902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6731DD"/>
    <w:multiLevelType w:val="hybridMultilevel"/>
    <w:tmpl w:val="527CC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DC1353"/>
    <w:multiLevelType w:val="hybridMultilevel"/>
    <w:tmpl w:val="13063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60558C"/>
    <w:multiLevelType w:val="hybridMultilevel"/>
    <w:tmpl w:val="40BE3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1750FD"/>
    <w:multiLevelType w:val="hybridMultilevel"/>
    <w:tmpl w:val="A0C40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C43B2C"/>
    <w:multiLevelType w:val="hybridMultilevel"/>
    <w:tmpl w:val="6F047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5E4345"/>
    <w:multiLevelType w:val="hybridMultilevel"/>
    <w:tmpl w:val="D18A4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0123B7"/>
    <w:multiLevelType w:val="hybridMultilevel"/>
    <w:tmpl w:val="29D08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8C3F90">
      <w:start w:val="2"/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0F0EF4"/>
    <w:multiLevelType w:val="hybridMultilevel"/>
    <w:tmpl w:val="CE4E1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013927"/>
    <w:multiLevelType w:val="hybridMultilevel"/>
    <w:tmpl w:val="B0F66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BB05EA"/>
    <w:multiLevelType w:val="hybridMultilevel"/>
    <w:tmpl w:val="3938A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CB5C0C"/>
    <w:multiLevelType w:val="hybridMultilevel"/>
    <w:tmpl w:val="16842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AF4DED"/>
    <w:multiLevelType w:val="hybridMultilevel"/>
    <w:tmpl w:val="9F02A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873022"/>
    <w:multiLevelType w:val="hybridMultilevel"/>
    <w:tmpl w:val="A516D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876386"/>
    <w:multiLevelType w:val="hybridMultilevel"/>
    <w:tmpl w:val="C20A8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182CE7"/>
    <w:multiLevelType w:val="hybridMultilevel"/>
    <w:tmpl w:val="A554F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A17BF1"/>
    <w:multiLevelType w:val="hybridMultilevel"/>
    <w:tmpl w:val="35F41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C77659"/>
    <w:multiLevelType w:val="hybridMultilevel"/>
    <w:tmpl w:val="2E90C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5E03B41"/>
    <w:multiLevelType w:val="hybridMultilevel"/>
    <w:tmpl w:val="E772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7AD4D77"/>
    <w:multiLevelType w:val="hybridMultilevel"/>
    <w:tmpl w:val="1438E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893077"/>
    <w:multiLevelType w:val="hybridMultilevel"/>
    <w:tmpl w:val="26BA2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230F62"/>
    <w:multiLevelType w:val="hybridMultilevel"/>
    <w:tmpl w:val="977CE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4D37E3"/>
    <w:multiLevelType w:val="hybridMultilevel"/>
    <w:tmpl w:val="7B6EA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242275"/>
    <w:multiLevelType w:val="hybridMultilevel"/>
    <w:tmpl w:val="2AC8A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3C3301"/>
    <w:multiLevelType w:val="hybridMultilevel"/>
    <w:tmpl w:val="F5822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500E26"/>
    <w:multiLevelType w:val="hybridMultilevel"/>
    <w:tmpl w:val="0770C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E24E75"/>
    <w:multiLevelType w:val="hybridMultilevel"/>
    <w:tmpl w:val="6A8E5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486C13"/>
    <w:multiLevelType w:val="hybridMultilevel"/>
    <w:tmpl w:val="DD443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38595E"/>
    <w:multiLevelType w:val="hybridMultilevel"/>
    <w:tmpl w:val="64E29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2F7EC4"/>
    <w:multiLevelType w:val="hybridMultilevel"/>
    <w:tmpl w:val="DE865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553BA0"/>
    <w:multiLevelType w:val="hybridMultilevel"/>
    <w:tmpl w:val="32182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C367D5C"/>
    <w:multiLevelType w:val="hybridMultilevel"/>
    <w:tmpl w:val="1F905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30"/>
  </w:num>
  <w:num w:numId="4">
    <w:abstractNumId w:val="36"/>
  </w:num>
  <w:num w:numId="5">
    <w:abstractNumId w:val="18"/>
  </w:num>
  <w:num w:numId="6">
    <w:abstractNumId w:val="27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9"/>
  </w:num>
  <w:num w:numId="12">
    <w:abstractNumId w:val="45"/>
  </w:num>
  <w:num w:numId="13">
    <w:abstractNumId w:val="8"/>
  </w:num>
  <w:num w:numId="14">
    <w:abstractNumId w:val="48"/>
  </w:num>
  <w:num w:numId="15">
    <w:abstractNumId w:val="16"/>
  </w:num>
  <w:num w:numId="16">
    <w:abstractNumId w:val="10"/>
  </w:num>
  <w:num w:numId="17">
    <w:abstractNumId w:val="21"/>
  </w:num>
  <w:num w:numId="18">
    <w:abstractNumId w:val="46"/>
  </w:num>
  <w:num w:numId="19">
    <w:abstractNumId w:val="49"/>
  </w:num>
  <w:num w:numId="20">
    <w:abstractNumId w:val="38"/>
  </w:num>
  <w:num w:numId="21">
    <w:abstractNumId w:val="29"/>
  </w:num>
  <w:num w:numId="22">
    <w:abstractNumId w:val="5"/>
  </w:num>
  <w:num w:numId="23">
    <w:abstractNumId w:val="20"/>
  </w:num>
  <w:num w:numId="24">
    <w:abstractNumId w:val="41"/>
  </w:num>
  <w:num w:numId="25">
    <w:abstractNumId w:val="22"/>
  </w:num>
  <w:num w:numId="26">
    <w:abstractNumId w:val="13"/>
  </w:num>
  <w:num w:numId="27">
    <w:abstractNumId w:val="31"/>
  </w:num>
  <w:num w:numId="28">
    <w:abstractNumId w:val="34"/>
  </w:num>
  <w:num w:numId="29">
    <w:abstractNumId w:val="39"/>
  </w:num>
  <w:num w:numId="30">
    <w:abstractNumId w:val="35"/>
  </w:num>
  <w:num w:numId="31">
    <w:abstractNumId w:val="6"/>
  </w:num>
  <w:num w:numId="32">
    <w:abstractNumId w:val="24"/>
  </w:num>
  <w:num w:numId="33">
    <w:abstractNumId w:val="37"/>
  </w:num>
  <w:num w:numId="34">
    <w:abstractNumId w:val="43"/>
  </w:num>
  <w:num w:numId="35">
    <w:abstractNumId w:val="42"/>
  </w:num>
  <w:num w:numId="36">
    <w:abstractNumId w:val="9"/>
  </w:num>
  <w:num w:numId="37">
    <w:abstractNumId w:val="44"/>
  </w:num>
  <w:num w:numId="38">
    <w:abstractNumId w:val="26"/>
  </w:num>
  <w:num w:numId="39">
    <w:abstractNumId w:val="33"/>
  </w:num>
  <w:num w:numId="40">
    <w:abstractNumId w:val="47"/>
  </w:num>
  <w:num w:numId="41">
    <w:abstractNumId w:val="23"/>
  </w:num>
  <w:num w:numId="42">
    <w:abstractNumId w:val="28"/>
  </w:num>
  <w:num w:numId="43">
    <w:abstractNumId w:val="32"/>
  </w:num>
  <w:num w:numId="44">
    <w:abstractNumId w:val="40"/>
  </w:num>
  <w:num w:numId="45">
    <w:abstractNumId w:val="14"/>
  </w:num>
  <w:num w:numId="46">
    <w:abstractNumId w:val="12"/>
  </w:num>
  <w:num w:numId="47">
    <w:abstractNumId w:val="17"/>
  </w:num>
  <w:num w:numId="48">
    <w:abstractNumId w:val="0"/>
  </w:num>
  <w:num w:numId="49">
    <w:abstractNumId w:val="7"/>
  </w:num>
  <w:num w:numId="50">
    <w:abstractNumId w:val="25"/>
  </w:num>
  <w:numIdMacAtCleanup w:val="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1713D"/>
    <w:rsid w:val="00003848"/>
    <w:rsid w:val="00027090"/>
    <w:rsid w:val="00050FA5"/>
    <w:rsid w:val="000611D8"/>
    <w:rsid w:val="00064640"/>
    <w:rsid w:val="00067D96"/>
    <w:rsid w:val="00094929"/>
    <w:rsid w:val="0009512F"/>
    <w:rsid w:val="000A0DF1"/>
    <w:rsid w:val="000A35C7"/>
    <w:rsid w:val="000A4E69"/>
    <w:rsid w:val="000B5B0B"/>
    <w:rsid w:val="000D1C86"/>
    <w:rsid w:val="000E657C"/>
    <w:rsid w:val="000F23F2"/>
    <w:rsid w:val="000F6CA9"/>
    <w:rsid w:val="00122317"/>
    <w:rsid w:val="0013543C"/>
    <w:rsid w:val="001467FE"/>
    <w:rsid w:val="00147A6D"/>
    <w:rsid w:val="001567D0"/>
    <w:rsid w:val="00163348"/>
    <w:rsid w:val="00181572"/>
    <w:rsid w:val="001C2560"/>
    <w:rsid w:val="001C7CDC"/>
    <w:rsid w:val="001D6D0C"/>
    <w:rsid w:val="001E332A"/>
    <w:rsid w:val="001F2D3D"/>
    <w:rsid w:val="00220060"/>
    <w:rsid w:val="002363B4"/>
    <w:rsid w:val="00237C67"/>
    <w:rsid w:val="002419B7"/>
    <w:rsid w:val="0024347E"/>
    <w:rsid w:val="00251DC5"/>
    <w:rsid w:val="00266241"/>
    <w:rsid w:val="0027220E"/>
    <w:rsid w:val="00275A18"/>
    <w:rsid w:val="00294F67"/>
    <w:rsid w:val="002B48B4"/>
    <w:rsid w:val="002B71B7"/>
    <w:rsid w:val="002C3884"/>
    <w:rsid w:val="002E6E0B"/>
    <w:rsid w:val="002F4B64"/>
    <w:rsid w:val="003362BC"/>
    <w:rsid w:val="003441B4"/>
    <w:rsid w:val="00353FE8"/>
    <w:rsid w:val="00357C77"/>
    <w:rsid w:val="00363AB9"/>
    <w:rsid w:val="00364E48"/>
    <w:rsid w:val="00365708"/>
    <w:rsid w:val="00365E48"/>
    <w:rsid w:val="00391251"/>
    <w:rsid w:val="003A11EF"/>
    <w:rsid w:val="003A648D"/>
    <w:rsid w:val="003C17EF"/>
    <w:rsid w:val="003C40CE"/>
    <w:rsid w:val="003C6DE0"/>
    <w:rsid w:val="003D2E3E"/>
    <w:rsid w:val="003D5189"/>
    <w:rsid w:val="003D6596"/>
    <w:rsid w:val="00406DAF"/>
    <w:rsid w:val="00423F8D"/>
    <w:rsid w:val="004251BA"/>
    <w:rsid w:val="004268EE"/>
    <w:rsid w:val="00443B79"/>
    <w:rsid w:val="00445A38"/>
    <w:rsid w:val="00462653"/>
    <w:rsid w:val="00463467"/>
    <w:rsid w:val="0046738B"/>
    <w:rsid w:val="00470744"/>
    <w:rsid w:val="00472CAC"/>
    <w:rsid w:val="00475CB2"/>
    <w:rsid w:val="004843A5"/>
    <w:rsid w:val="00485897"/>
    <w:rsid w:val="00493B08"/>
    <w:rsid w:val="004A620B"/>
    <w:rsid w:val="004C27ED"/>
    <w:rsid w:val="004D153D"/>
    <w:rsid w:val="004D23C9"/>
    <w:rsid w:val="004D34CA"/>
    <w:rsid w:val="004E02AB"/>
    <w:rsid w:val="004E6A1F"/>
    <w:rsid w:val="004F01C6"/>
    <w:rsid w:val="004F67CE"/>
    <w:rsid w:val="004F690D"/>
    <w:rsid w:val="00503531"/>
    <w:rsid w:val="00507259"/>
    <w:rsid w:val="00513D74"/>
    <w:rsid w:val="00520290"/>
    <w:rsid w:val="005244B6"/>
    <w:rsid w:val="005436A6"/>
    <w:rsid w:val="005440B2"/>
    <w:rsid w:val="00555D62"/>
    <w:rsid w:val="00566194"/>
    <w:rsid w:val="00581960"/>
    <w:rsid w:val="005828E6"/>
    <w:rsid w:val="0058387F"/>
    <w:rsid w:val="005C1593"/>
    <w:rsid w:val="005D7B13"/>
    <w:rsid w:val="005E05AB"/>
    <w:rsid w:val="005E6040"/>
    <w:rsid w:val="005E741E"/>
    <w:rsid w:val="00607912"/>
    <w:rsid w:val="006246CC"/>
    <w:rsid w:val="0064701A"/>
    <w:rsid w:val="00662825"/>
    <w:rsid w:val="00680C40"/>
    <w:rsid w:val="00697602"/>
    <w:rsid w:val="006A1D51"/>
    <w:rsid w:val="006A1E34"/>
    <w:rsid w:val="006D149A"/>
    <w:rsid w:val="006D2F57"/>
    <w:rsid w:val="006E35D9"/>
    <w:rsid w:val="006F0215"/>
    <w:rsid w:val="00716FBB"/>
    <w:rsid w:val="007243FF"/>
    <w:rsid w:val="0073249C"/>
    <w:rsid w:val="007409B4"/>
    <w:rsid w:val="00753FE0"/>
    <w:rsid w:val="00763629"/>
    <w:rsid w:val="0079479A"/>
    <w:rsid w:val="007B4493"/>
    <w:rsid w:val="007F69A3"/>
    <w:rsid w:val="007F7A6E"/>
    <w:rsid w:val="00804C4D"/>
    <w:rsid w:val="008274AC"/>
    <w:rsid w:val="008429B9"/>
    <w:rsid w:val="008455DA"/>
    <w:rsid w:val="00856F92"/>
    <w:rsid w:val="008605D7"/>
    <w:rsid w:val="0088682A"/>
    <w:rsid w:val="00886B88"/>
    <w:rsid w:val="008923F9"/>
    <w:rsid w:val="008B4388"/>
    <w:rsid w:val="008C486A"/>
    <w:rsid w:val="008E6456"/>
    <w:rsid w:val="008F1887"/>
    <w:rsid w:val="008F390E"/>
    <w:rsid w:val="00925E08"/>
    <w:rsid w:val="00950066"/>
    <w:rsid w:val="00961A97"/>
    <w:rsid w:val="00965847"/>
    <w:rsid w:val="00967DA7"/>
    <w:rsid w:val="009855EF"/>
    <w:rsid w:val="009A42CC"/>
    <w:rsid w:val="009B100F"/>
    <w:rsid w:val="009C6063"/>
    <w:rsid w:val="009C73E4"/>
    <w:rsid w:val="009D7132"/>
    <w:rsid w:val="009F1F1A"/>
    <w:rsid w:val="00A010C6"/>
    <w:rsid w:val="00A2531A"/>
    <w:rsid w:val="00A27F7E"/>
    <w:rsid w:val="00A6138B"/>
    <w:rsid w:val="00A63738"/>
    <w:rsid w:val="00A76B29"/>
    <w:rsid w:val="00A80C41"/>
    <w:rsid w:val="00A84D86"/>
    <w:rsid w:val="00A96897"/>
    <w:rsid w:val="00AA6D14"/>
    <w:rsid w:val="00AB23E8"/>
    <w:rsid w:val="00AD0A80"/>
    <w:rsid w:val="00AD6D00"/>
    <w:rsid w:val="00AF25C1"/>
    <w:rsid w:val="00B128A9"/>
    <w:rsid w:val="00B2484F"/>
    <w:rsid w:val="00B41711"/>
    <w:rsid w:val="00B51B4A"/>
    <w:rsid w:val="00B6238E"/>
    <w:rsid w:val="00B73032"/>
    <w:rsid w:val="00B75241"/>
    <w:rsid w:val="00B7584D"/>
    <w:rsid w:val="00B94478"/>
    <w:rsid w:val="00BA67C3"/>
    <w:rsid w:val="00BB1A6C"/>
    <w:rsid w:val="00BB5759"/>
    <w:rsid w:val="00BB5D8D"/>
    <w:rsid w:val="00BB788B"/>
    <w:rsid w:val="00BC32F2"/>
    <w:rsid w:val="00BC3B13"/>
    <w:rsid w:val="00BD2564"/>
    <w:rsid w:val="00BE63E6"/>
    <w:rsid w:val="00C4026C"/>
    <w:rsid w:val="00C4240F"/>
    <w:rsid w:val="00C801D4"/>
    <w:rsid w:val="00C85093"/>
    <w:rsid w:val="00C942C6"/>
    <w:rsid w:val="00CA1294"/>
    <w:rsid w:val="00CA4579"/>
    <w:rsid w:val="00CA4AEB"/>
    <w:rsid w:val="00CA5F59"/>
    <w:rsid w:val="00CE23A1"/>
    <w:rsid w:val="00CF07FA"/>
    <w:rsid w:val="00CF30DE"/>
    <w:rsid w:val="00CF70B5"/>
    <w:rsid w:val="00D1713D"/>
    <w:rsid w:val="00D27393"/>
    <w:rsid w:val="00D320B8"/>
    <w:rsid w:val="00D55B63"/>
    <w:rsid w:val="00D73AF0"/>
    <w:rsid w:val="00DA0131"/>
    <w:rsid w:val="00DB0B64"/>
    <w:rsid w:val="00DB197E"/>
    <w:rsid w:val="00DD566C"/>
    <w:rsid w:val="00DE7B9D"/>
    <w:rsid w:val="00E10AC6"/>
    <w:rsid w:val="00E11653"/>
    <w:rsid w:val="00E26859"/>
    <w:rsid w:val="00E3544A"/>
    <w:rsid w:val="00E40EAE"/>
    <w:rsid w:val="00E52290"/>
    <w:rsid w:val="00E53A46"/>
    <w:rsid w:val="00E56DEF"/>
    <w:rsid w:val="00E95003"/>
    <w:rsid w:val="00EA2A2B"/>
    <w:rsid w:val="00EB2783"/>
    <w:rsid w:val="00EB3F56"/>
    <w:rsid w:val="00EC0151"/>
    <w:rsid w:val="00EC14DD"/>
    <w:rsid w:val="00F07E2E"/>
    <w:rsid w:val="00F2285D"/>
    <w:rsid w:val="00F37073"/>
    <w:rsid w:val="00F51AAE"/>
    <w:rsid w:val="00F51FAD"/>
    <w:rsid w:val="00F53112"/>
    <w:rsid w:val="00F56523"/>
    <w:rsid w:val="00F632B9"/>
    <w:rsid w:val="00F9124F"/>
    <w:rsid w:val="00F96215"/>
    <w:rsid w:val="00FA1A06"/>
    <w:rsid w:val="00FB2137"/>
    <w:rsid w:val="00FB7B93"/>
    <w:rsid w:val="00FC53C7"/>
    <w:rsid w:val="00FE0192"/>
    <w:rsid w:val="00FE4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215"/>
  </w:style>
  <w:style w:type="paragraph" w:styleId="Heading1">
    <w:name w:val="heading 1"/>
    <w:basedOn w:val="Normal"/>
    <w:next w:val="Normal"/>
    <w:link w:val="Heading1Char"/>
    <w:uiPriority w:val="9"/>
    <w:qFormat/>
    <w:rsid w:val="00961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A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1A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1A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1A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C4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80C4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0C41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61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1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61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1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1A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61A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61A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61A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3C1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7EF"/>
  </w:style>
  <w:style w:type="paragraph" w:styleId="Footer">
    <w:name w:val="footer"/>
    <w:basedOn w:val="Normal"/>
    <w:link w:val="FooterChar"/>
    <w:uiPriority w:val="99"/>
    <w:unhideWhenUsed/>
    <w:rsid w:val="003C1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7EF"/>
  </w:style>
  <w:style w:type="paragraph" w:customStyle="1" w:styleId="Default">
    <w:name w:val="Default"/>
    <w:rsid w:val="00F51A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C486A"/>
    <w:pPr>
      <w:ind w:left="720"/>
      <w:contextualSpacing/>
    </w:pPr>
  </w:style>
  <w:style w:type="paragraph" w:customStyle="1" w:styleId="Body">
    <w:name w:val="Body"/>
    <w:rsid w:val="00A010C6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2013-02-09T00:00:00</PublishDate>
  <Abstract>There is an evident need for Teddy Bear Club Nursery to transform their paper-based record and reporting system into an electronic version that permits more efficient administration and therefore time-saving. This assignment is to design a Relational Database system for Teddy Bear Club Nursery.</Abstract>
  <CompanyAddress>AC32004–Database Systems</CompanyAddress>
  <CompanyPhone>Kyle Harrison</CompanyPhone>
  <CompanyFax>Candice Stewart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8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Teddy Bear Club Nursery        Problem Statement</vt:lpstr>
    </vt:vector>
  </TitlesOfParts>
  <Company>Teddy Bear Club Nursery                    Problem Statement</Company>
  <LinksUpToDate>false</LinksUpToDate>
  <CharactersWithSpaces>4969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Teddy Bear Club Nursery        Problem Statement</dc:title>
  <dc:creator>Kyle Harrison &amp; Candice Stewart</dc:creator>
  <cp:lastModifiedBy>Kyle</cp:lastModifiedBy>
  <cp:revision>150</cp:revision>
  <dcterms:created xsi:type="dcterms:W3CDTF">2013-02-09T17:05:00Z</dcterms:created>
  <dcterms:modified xsi:type="dcterms:W3CDTF">2013-03-05T15:25:00Z</dcterms:modified>
</cp:coreProperties>
</file>